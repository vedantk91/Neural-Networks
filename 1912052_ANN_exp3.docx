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="-205" w:tblpY="51"/>
        <w:tblW w:w="9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23"/>
        <w:gridCol w:w="4395"/>
        <w:gridCol w:w="1701"/>
        <w:gridCol w:w="1417"/>
      </w:tblGrid>
      <w:tr w:rsidR="001D6337" w:rsidRPr="000A3CCC" w14:paraId="2D3415C9" w14:textId="77777777" w:rsidTr="00A25C5E">
        <w:tc>
          <w:tcPr>
            <w:tcW w:w="2323" w:type="dxa"/>
            <w:shd w:val="clear" w:color="auto" w:fill="auto"/>
            <w:vAlign w:val="center"/>
          </w:tcPr>
          <w:p w14:paraId="6757C885" w14:textId="42BA7C09" w:rsidR="001D6337" w:rsidRPr="002915D6" w:rsidRDefault="001D6337" w:rsidP="00A25C5E">
            <w:pPr>
              <w:pStyle w:val="TableContents"/>
              <w:spacing w:after="0"/>
              <w:jc w:val="both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Course Name: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2DB48B48" w14:textId="0B91B52D" w:rsidR="001D6337" w:rsidRPr="003B204E" w:rsidRDefault="00ED12DD" w:rsidP="00A25C5E">
            <w:pPr>
              <w:pStyle w:val="TableContents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ANNFS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2501164" w14:textId="63DBF46A" w:rsidR="001D6337" w:rsidRPr="002915D6" w:rsidRDefault="001D6337" w:rsidP="00A25C5E">
            <w:pPr>
              <w:pStyle w:val="TableContents"/>
              <w:spacing w:after="0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Semester:</w:t>
            </w:r>
          </w:p>
        </w:tc>
        <w:tc>
          <w:tcPr>
            <w:tcW w:w="1417" w:type="dxa"/>
            <w:vAlign w:val="center"/>
          </w:tcPr>
          <w:p w14:paraId="54B7E0B3" w14:textId="27EB333D" w:rsidR="001D6337" w:rsidRPr="003B204E" w:rsidRDefault="00063683" w:rsidP="00A25C5E">
            <w:pPr>
              <w:pStyle w:val="TableContents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</w:t>
            </w:r>
          </w:p>
        </w:tc>
      </w:tr>
      <w:tr w:rsidR="000B0D21" w:rsidRPr="000A3CCC" w14:paraId="2754066B" w14:textId="77777777" w:rsidTr="00A25C5E">
        <w:tc>
          <w:tcPr>
            <w:tcW w:w="2323" w:type="dxa"/>
            <w:shd w:val="clear" w:color="auto" w:fill="auto"/>
            <w:vAlign w:val="center"/>
          </w:tcPr>
          <w:p w14:paraId="423499EF" w14:textId="481AAF0E" w:rsidR="000B0D21" w:rsidRPr="002915D6" w:rsidRDefault="001D6337" w:rsidP="00A25C5E">
            <w:pPr>
              <w:pStyle w:val="TableContents"/>
              <w:spacing w:after="0"/>
              <w:jc w:val="both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Date of Performance: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77023E76" w14:textId="407CAF67" w:rsidR="000B0D21" w:rsidRPr="003B204E" w:rsidRDefault="0049556E" w:rsidP="00A25C5E">
            <w:pPr>
              <w:pStyle w:val="TableContents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16/02/2022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C233080" w14:textId="19A180EE" w:rsidR="000B0D21" w:rsidRPr="002915D6" w:rsidRDefault="00A77F79" w:rsidP="00A25C5E">
            <w:pPr>
              <w:pStyle w:val="TableContents"/>
              <w:spacing w:after="0"/>
              <w:jc w:val="both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Batch No</w:t>
            </w:r>
            <w:r w:rsidR="001D6337"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:</w:t>
            </w:r>
          </w:p>
        </w:tc>
        <w:tc>
          <w:tcPr>
            <w:tcW w:w="1417" w:type="dxa"/>
            <w:vAlign w:val="center"/>
          </w:tcPr>
          <w:p w14:paraId="5D086D40" w14:textId="47CB3A4B" w:rsidR="000B0D21" w:rsidRPr="003B204E" w:rsidRDefault="00680654" w:rsidP="00A25C5E">
            <w:pPr>
              <w:pStyle w:val="TableContents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B2</w:t>
            </w:r>
          </w:p>
        </w:tc>
      </w:tr>
      <w:tr w:rsidR="000B0D21" w:rsidRPr="000A3CCC" w14:paraId="54A161E2" w14:textId="77777777" w:rsidTr="00A25C5E">
        <w:tc>
          <w:tcPr>
            <w:tcW w:w="2323" w:type="dxa"/>
            <w:shd w:val="clear" w:color="auto" w:fill="auto"/>
            <w:vAlign w:val="center"/>
          </w:tcPr>
          <w:p w14:paraId="5D870C5D" w14:textId="073537D8" w:rsidR="000B0D21" w:rsidRDefault="000B0D21" w:rsidP="00A25C5E">
            <w:pPr>
              <w:pStyle w:val="TableContents"/>
              <w:spacing w:after="0"/>
              <w:jc w:val="both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Faculty Name</w:t>
            </w:r>
            <w:r w:rsidR="001D6337"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20F22F4B" w14:textId="19835C8E" w:rsidR="000B0D21" w:rsidRDefault="00ED12DD" w:rsidP="00A25C5E">
            <w:pPr>
              <w:pStyle w:val="TableContents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Dr.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80654">
              <w:rPr>
                <w:rFonts w:ascii="Times New Roman" w:hAnsi="Times New Roman" w:cs="Times New Roman"/>
                <w:b/>
                <w:sz w:val="24"/>
                <w:szCs w:val="24"/>
              </w:rPr>
              <w:t>Jagannath Nirmal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60D0C1E" w14:textId="27AEF37B" w:rsidR="000B0D21" w:rsidRDefault="00A77F79" w:rsidP="00A25C5E">
            <w:pPr>
              <w:pStyle w:val="TableContents"/>
              <w:spacing w:after="0"/>
              <w:jc w:val="both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Roll No</w:t>
            </w:r>
            <w:r w:rsidR="001D6337"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:</w:t>
            </w:r>
          </w:p>
        </w:tc>
        <w:tc>
          <w:tcPr>
            <w:tcW w:w="1417" w:type="dxa"/>
            <w:vAlign w:val="center"/>
          </w:tcPr>
          <w:p w14:paraId="3D969365" w14:textId="5215C592" w:rsidR="000B0D21" w:rsidRDefault="00680654" w:rsidP="00A25C5E">
            <w:pPr>
              <w:pStyle w:val="TableContents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19120</w:t>
            </w:r>
            <w:r w:rsidR="007476CB">
              <w:rPr>
                <w:rFonts w:ascii="Times New Roman" w:hAnsi="Times New Roman" w:cs="Times New Roman"/>
                <w:b/>
                <w:sz w:val="24"/>
                <w:szCs w:val="24"/>
              </w:rPr>
              <w:t>52</w:t>
            </w:r>
          </w:p>
        </w:tc>
      </w:tr>
      <w:tr w:rsidR="00A77F79" w:rsidRPr="000A3CCC" w14:paraId="0F1AD1C1" w14:textId="77777777" w:rsidTr="00A25C5E">
        <w:tc>
          <w:tcPr>
            <w:tcW w:w="2323" w:type="dxa"/>
            <w:shd w:val="clear" w:color="auto" w:fill="auto"/>
            <w:vAlign w:val="center"/>
          </w:tcPr>
          <w:p w14:paraId="4A82FFDC" w14:textId="1FAC1364" w:rsidR="00A77F79" w:rsidRDefault="001D6337" w:rsidP="00A25C5E">
            <w:pPr>
              <w:pStyle w:val="TableContents"/>
              <w:spacing w:after="0"/>
              <w:jc w:val="both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Faculty Sign &amp; Date: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1E9E88D8" w14:textId="77777777" w:rsidR="00A77F79" w:rsidRDefault="00A77F79" w:rsidP="00A25C5E">
            <w:pPr>
              <w:pStyle w:val="TableContents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2F48BDA" w14:textId="2770A677" w:rsidR="00A77F79" w:rsidRDefault="001D6337" w:rsidP="00A25C5E">
            <w:pPr>
              <w:pStyle w:val="TableContents"/>
              <w:spacing w:after="0"/>
              <w:jc w:val="both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Grade/Marks:</w:t>
            </w:r>
          </w:p>
        </w:tc>
        <w:tc>
          <w:tcPr>
            <w:tcW w:w="1417" w:type="dxa"/>
            <w:vAlign w:val="center"/>
          </w:tcPr>
          <w:p w14:paraId="3AA60BAD" w14:textId="0D45D3CB" w:rsidR="00A77F79" w:rsidRDefault="00A77F79" w:rsidP="00A25C5E">
            <w:pPr>
              <w:pStyle w:val="TableContents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E34ECEC" w14:textId="77777777" w:rsidR="000B0D21" w:rsidRDefault="000B0D21">
      <w:pPr>
        <w:rPr>
          <w:rFonts w:ascii="Times New Roman" w:hAnsi="Times New Roman" w:cs="Times New Roman"/>
          <w:b/>
          <w:sz w:val="28"/>
          <w:szCs w:val="28"/>
        </w:rPr>
      </w:pPr>
    </w:p>
    <w:p w14:paraId="5F72010F" w14:textId="77777777" w:rsidR="000B0D21" w:rsidRDefault="000B0D21">
      <w:pPr>
        <w:rPr>
          <w:rFonts w:ascii="Times New Roman" w:hAnsi="Times New Roman" w:cs="Times New Roman"/>
          <w:b/>
          <w:sz w:val="28"/>
          <w:szCs w:val="28"/>
        </w:rPr>
      </w:pPr>
    </w:p>
    <w:p w14:paraId="578F912F" w14:textId="383ADFD1" w:rsidR="001F0663" w:rsidRDefault="001F0663" w:rsidP="001D633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6CA9472" w14:textId="77777777" w:rsidR="00A25C5E" w:rsidRDefault="00A25C5E" w:rsidP="002A50A1">
      <w:pPr>
        <w:shd w:val="clear" w:color="auto" w:fill="FFFFFF"/>
        <w:spacing w:after="0" w:line="240" w:lineRule="auto"/>
        <w:ind w:left="-709"/>
        <w:jc w:val="center"/>
        <w:rPr>
          <w:rFonts w:ascii="Times New Roman" w:hAnsi="Times New Roman" w:cs="Times New Roman"/>
          <w:b/>
          <w:color w:val="BC202E"/>
          <w:sz w:val="28"/>
          <w:szCs w:val="28"/>
        </w:rPr>
      </w:pPr>
    </w:p>
    <w:p w14:paraId="33271B2C" w14:textId="03599A34" w:rsidR="00A25C5E" w:rsidRPr="00A25C5E" w:rsidRDefault="00A25C5E" w:rsidP="002A50A1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/>
          <w:b/>
          <w:iCs/>
          <w:color w:val="BC202E"/>
          <w:sz w:val="20"/>
          <w:szCs w:val="20"/>
        </w:rPr>
      </w:pPr>
      <w:r w:rsidRPr="00A25C5E">
        <w:rPr>
          <w:rFonts w:ascii="Times New Roman" w:hAnsi="Times New Roman" w:cs="Times New Roman"/>
          <w:b/>
          <w:color w:val="BC202E"/>
          <w:sz w:val="28"/>
          <w:szCs w:val="28"/>
        </w:rPr>
        <w:t xml:space="preserve">Experiment No: </w:t>
      </w:r>
      <w:r w:rsidR="00063683">
        <w:rPr>
          <w:rFonts w:ascii="Times New Roman" w:hAnsi="Times New Roman" w:cs="Times New Roman"/>
          <w:b/>
          <w:color w:val="BC202E"/>
          <w:sz w:val="28"/>
          <w:szCs w:val="28"/>
        </w:rPr>
        <w:t>4</w:t>
      </w:r>
    </w:p>
    <w:p w14:paraId="08731D91" w14:textId="7803CAB5" w:rsidR="00447B39" w:rsidRDefault="001D6337" w:rsidP="00447B39">
      <w:pPr>
        <w:pStyle w:val="NoSpacing"/>
        <w:ind w:left="284"/>
        <w:rPr>
          <w:rFonts w:ascii="Times New Roman" w:hAnsi="Times New Roman"/>
          <w:b/>
          <w:iCs/>
          <w:sz w:val="28"/>
          <w:szCs w:val="28"/>
        </w:rPr>
      </w:pPr>
      <w:r w:rsidRPr="00EE59A2">
        <w:rPr>
          <w:rFonts w:ascii="Times New Roman" w:hAnsi="Times New Roman"/>
          <w:b/>
          <w:iCs/>
          <w:color w:val="BC202E"/>
          <w:sz w:val="28"/>
          <w:szCs w:val="28"/>
        </w:rPr>
        <w:t>Title:</w:t>
      </w:r>
      <w:r w:rsidRPr="00EE59A2">
        <w:rPr>
          <w:rFonts w:ascii="Times New Roman" w:hAnsi="Times New Roman"/>
          <w:b/>
          <w:iCs/>
          <w:sz w:val="28"/>
          <w:szCs w:val="28"/>
        </w:rPr>
        <w:t xml:space="preserve"> </w:t>
      </w:r>
      <w:r w:rsidR="0096304C">
        <w:rPr>
          <w:rFonts w:ascii="Times New Roman" w:hAnsi="Times New Roman" w:cs="Times New Roman"/>
          <w:b/>
          <w:sz w:val="24"/>
          <w:szCs w:val="24"/>
        </w:rPr>
        <w:t xml:space="preserve">Implement </w:t>
      </w:r>
      <w:r w:rsidR="0096304C" w:rsidRPr="00001EC5">
        <w:rPr>
          <w:rFonts w:ascii="Times New Roman" w:hAnsi="Times New Roman" w:cs="Times New Roman"/>
          <w:b/>
          <w:sz w:val="24"/>
          <w:szCs w:val="24"/>
        </w:rPr>
        <w:t>Perceptron Learning Rule</w:t>
      </w:r>
      <w:r w:rsidR="0096304C">
        <w:rPr>
          <w:rFonts w:ascii="Times New Roman" w:hAnsi="Times New Roman" w:cs="Times New Roman"/>
          <w:b/>
          <w:sz w:val="24"/>
          <w:szCs w:val="24"/>
        </w:rPr>
        <w:t xml:space="preserve"> in ANN using MATLAB</w:t>
      </w:r>
    </w:p>
    <w:p w14:paraId="467D8335" w14:textId="77777777" w:rsidR="00DF2A1F" w:rsidRPr="00DF2A1F" w:rsidRDefault="00DF2A1F" w:rsidP="002A50A1">
      <w:pPr>
        <w:pStyle w:val="NoSpacing"/>
        <w:ind w:left="284"/>
        <w:jc w:val="center"/>
        <w:rPr>
          <w:rFonts w:ascii="Times New Roman" w:hAnsi="Times New Roman" w:cstheme="minorBidi"/>
          <w:b/>
          <w:iCs/>
          <w:sz w:val="28"/>
          <w:szCs w:val="28"/>
          <w:lang w:eastAsia="en-US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914"/>
      </w:tblGrid>
      <w:tr w:rsidR="007609F2" w14:paraId="6486D4BF" w14:textId="77777777" w:rsidTr="00DF1F07">
        <w:tc>
          <w:tcPr>
            <w:tcW w:w="9914" w:type="dxa"/>
          </w:tcPr>
          <w:p w14:paraId="517DDCA7" w14:textId="38196B02" w:rsidR="007609F2" w:rsidRPr="007609F2" w:rsidRDefault="007609F2" w:rsidP="00EE59A2">
            <w:pPr>
              <w:shd w:val="clear" w:color="auto" w:fill="FFFFFF"/>
              <w:ind w:left="-709" w:firstLine="709"/>
              <w:rPr>
                <w:rFonts w:ascii="Arial" w:eastAsia="Times New Roman" w:hAnsi="Arial" w:cs="Arial"/>
                <w:b/>
                <w:color w:val="222222"/>
                <w:sz w:val="24"/>
                <w:szCs w:val="24"/>
              </w:rPr>
            </w:pPr>
            <w:r w:rsidRPr="001D6337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Aim and Objective of the Experiment:</w:t>
            </w:r>
          </w:p>
        </w:tc>
      </w:tr>
      <w:tr w:rsidR="007609F2" w14:paraId="49E698EB" w14:textId="77777777" w:rsidTr="00DF1F07">
        <w:tc>
          <w:tcPr>
            <w:tcW w:w="9914" w:type="dxa"/>
          </w:tcPr>
          <w:p w14:paraId="239C9AAD" w14:textId="1A20C11D" w:rsidR="009742D2" w:rsidRPr="009742D2" w:rsidRDefault="0096304C" w:rsidP="00DC686F">
            <w:pPr>
              <w:pStyle w:val="Standard"/>
              <w:tabs>
                <w:tab w:val="left" w:pos="360"/>
              </w:tabs>
              <w:jc w:val="both"/>
            </w:pPr>
            <w:r w:rsidRPr="00001EC5">
              <w:rPr>
                <w:rFonts w:eastAsia="Times New Roman" w:cs="Times New Roman"/>
                <w:lang w:val="en-US"/>
              </w:rPr>
              <w:t>Write a program to implement AND</w:t>
            </w:r>
            <w:r>
              <w:rPr>
                <w:rFonts w:eastAsia="Times New Roman" w:cs="Times New Roman"/>
                <w:lang w:val="en-US"/>
              </w:rPr>
              <w:t xml:space="preserve"> operation </w:t>
            </w:r>
            <w:r w:rsidRPr="00001EC5">
              <w:rPr>
                <w:rFonts w:eastAsia="Times New Roman" w:cs="Times New Roman"/>
                <w:lang w:val="en-US"/>
              </w:rPr>
              <w:t>using perceptron neural network</w:t>
            </w:r>
          </w:p>
        </w:tc>
      </w:tr>
    </w:tbl>
    <w:p w14:paraId="4D5BDB18" w14:textId="77777777" w:rsidR="007609F2" w:rsidRDefault="007609F2" w:rsidP="001D6337">
      <w:pPr>
        <w:shd w:val="clear" w:color="auto" w:fill="FFFFFF"/>
        <w:spacing w:after="0" w:line="240" w:lineRule="auto"/>
        <w:ind w:left="-709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914"/>
      </w:tblGrid>
      <w:tr w:rsidR="007609F2" w14:paraId="732849D6" w14:textId="77777777" w:rsidTr="00061C67">
        <w:tc>
          <w:tcPr>
            <w:tcW w:w="9914" w:type="dxa"/>
          </w:tcPr>
          <w:p w14:paraId="17D22028" w14:textId="3130D7B2" w:rsidR="007609F2" w:rsidRPr="007609F2" w:rsidRDefault="007609F2" w:rsidP="007609F2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D6337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COs to be achieved:</w:t>
            </w:r>
            <w:r w:rsidRPr="001D633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 w:rsidR="007609F2" w14:paraId="734D9625" w14:textId="77777777" w:rsidTr="00061C67">
        <w:tc>
          <w:tcPr>
            <w:tcW w:w="9914" w:type="dxa"/>
          </w:tcPr>
          <w:p w14:paraId="22993D29" w14:textId="77777777" w:rsidR="0096304C" w:rsidRPr="00001EC5" w:rsidRDefault="00447B39" w:rsidP="0096304C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IN"/>
              </w:rPr>
              <w:t>CO1</w:t>
            </w:r>
            <w:r w:rsidR="00DF2A1F" w:rsidRPr="00DF2A1F">
              <w:rPr>
                <w:rFonts w:ascii="Times New Roman" w:hAnsi="Times New Roman"/>
                <w:b/>
                <w:sz w:val="24"/>
                <w:szCs w:val="24"/>
                <w:lang w:eastAsia="en-IN"/>
              </w:rPr>
              <w:t>:</w:t>
            </w:r>
            <w:r w:rsidR="00DF2A1F" w:rsidRPr="00DF2A1F">
              <w:rPr>
                <w:rFonts w:ascii="Times New Roman" w:hAnsi="Times New Roman"/>
                <w:sz w:val="24"/>
                <w:szCs w:val="24"/>
                <w:lang w:eastAsia="en-IN"/>
              </w:rPr>
              <w:t xml:space="preserve"> </w:t>
            </w:r>
            <w:r w:rsidR="0096304C" w:rsidRPr="00001E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Understand the role of neural networks in engineering, artificial intelligence, and cognitive modelling. </w:t>
            </w:r>
          </w:p>
          <w:p w14:paraId="6AA38BE1" w14:textId="0D12BAE9" w:rsidR="00DC686F" w:rsidRPr="00DC686F" w:rsidRDefault="00DC686F" w:rsidP="00DC686F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IN"/>
              </w:rPr>
            </w:pPr>
            <w:r w:rsidRPr="00DC686F">
              <w:rPr>
                <w:rFonts w:ascii="Times New Roman" w:hAnsi="Times New Roman" w:cs="Times New Roman"/>
                <w:b/>
                <w:sz w:val="24"/>
                <w:szCs w:val="24"/>
              </w:rPr>
              <w:t>CO3: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686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Develop concepts and techniques of neural networks through the study of the most important supervised and unsupervised neural network models. </w:t>
            </w:r>
          </w:p>
          <w:p w14:paraId="6A4BA6DF" w14:textId="1E55ADD1" w:rsidR="00447B39" w:rsidRPr="00447B39" w:rsidRDefault="00DC686F" w:rsidP="00080019">
            <w:pPr>
              <w:pBdr>
                <w:bottom w:val="single" w:sz="12" w:space="1" w:color="auto"/>
              </w:pBdr>
              <w:tabs>
                <w:tab w:val="left" w:pos="4245"/>
              </w:tabs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775123C3" w14:textId="1CCC747C" w:rsidR="007609F2" w:rsidRDefault="007609F2" w:rsidP="007609F2">
      <w:pPr>
        <w:widowControl w:val="0"/>
        <w:suppressAutoHyphens/>
        <w:spacing w:after="0" w:line="264" w:lineRule="auto"/>
        <w:ind w:hanging="851"/>
        <w:jc w:val="both"/>
        <w:rPr>
          <w:rFonts w:ascii="Times New Roman" w:hAnsi="Times New Roman"/>
          <w:b/>
          <w:sz w:val="24"/>
          <w:szCs w:val="24"/>
        </w:rPr>
      </w:pPr>
    </w:p>
    <w:p w14:paraId="6A9D821A" w14:textId="23140362" w:rsidR="00080019" w:rsidRDefault="00080019" w:rsidP="00080019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  <w:r w:rsidRPr="00080019">
        <w:rPr>
          <w:rFonts w:ascii="Times New Roman" w:hAnsi="Times New Roman"/>
          <w:b/>
          <w:color w:val="BC202E"/>
          <w:sz w:val="24"/>
          <w:szCs w:val="24"/>
        </w:rPr>
        <w:t>Apparat</w:t>
      </w:r>
      <w:r w:rsidR="005C5EB8">
        <w:rPr>
          <w:rFonts w:ascii="Times New Roman" w:hAnsi="Times New Roman"/>
          <w:b/>
          <w:color w:val="BC202E"/>
          <w:sz w:val="24"/>
          <w:szCs w:val="24"/>
        </w:rPr>
        <w:t>us / Software tools used: VLAB</w:t>
      </w:r>
      <w:r>
        <w:rPr>
          <w:rFonts w:ascii="Times New Roman" w:hAnsi="Times New Roman"/>
          <w:b/>
          <w:sz w:val="24"/>
          <w:szCs w:val="24"/>
        </w:rPr>
        <w:tab/>
      </w:r>
    </w:p>
    <w:p w14:paraId="5855449D" w14:textId="77777777" w:rsidR="00080019" w:rsidRDefault="00080019" w:rsidP="007609F2">
      <w:pPr>
        <w:widowControl w:val="0"/>
        <w:suppressAutoHyphens/>
        <w:spacing w:after="0" w:line="264" w:lineRule="auto"/>
        <w:ind w:hanging="851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10004"/>
      </w:tblGrid>
      <w:tr w:rsidR="007609F2" w14:paraId="759C209C" w14:textId="77777777" w:rsidTr="00E40D02">
        <w:tc>
          <w:tcPr>
            <w:tcW w:w="10004" w:type="dxa"/>
          </w:tcPr>
          <w:p w14:paraId="671D99A4" w14:textId="189F51C6" w:rsidR="007609F2" w:rsidRPr="007609F2" w:rsidRDefault="007609F2" w:rsidP="00EE59A2">
            <w:pPr>
              <w:shd w:val="clear" w:color="auto" w:fill="FFFFFF"/>
              <w:ind w:left="-709" w:firstLine="709"/>
              <w:rPr>
                <w:rFonts w:ascii="Arial" w:eastAsia="Times New Roman" w:hAnsi="Arial" w:cs="Arial"/>
                <w:b/>
                <w:color w:val="222222"/>
                <w:sz w:val="24"/>
                <w:szCs w:val="24"/>
              </w:rPr>
            </w:pPr>
            <w:r w:rsidRPr="007609F2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Theory:</w:t>
            </w:r>
          </w:p>
        </w:tc>
      </w:tr>
      <w:tr w:rsidR="007609F2" w14:paraId="1E4A35C7" w14:textId="77777777" w:rsidTr="00E40D02">
        <w:tc>
          <w:tcPr>
            <w:tcW w:w="10004" w:type="dxa"/>
          </w:tcPr>
          <w:p w14:paraId="41F6D62D" w14:textId="3B434FAC" w:rsidR="00DC686F" w:rsidRPr="00DD3E1E" w:rsidRDefault="0096304C" w:rsidP="00DC686F">
            <w:pPr>
              <w:numPr>
                <w:ilvl w:val="0"/>
                <w:numId w:val="25"/>
              </w:numPr>
              <w:suppressAutoHyphens/>
              <w:spacing w:line="1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Perception learning rule</w:t>
            </w:r>
            <w:r w:rsidR="00DC686F" w:rsidRPr="00DD3E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3583555D" w14:textId="7FC1CD10" w:rsidR="00DC686F" w:rsidRPr="00DD3E1E" w:rsidRDefault="005C5EB8" w:rsidP="00DC686F">
            <w:pPr>
              <w:numPr>
                <w:ilvl w:val="0"/>
                <w:numId w:val="25"/>
              </w:numPr>
              <w:suppressAutoHyphens/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Link </w:t>
            </w:r>
          </w:p>
          <w:p w14:paraId="05B52E4E" w14:textId="796F6D32" w:rsidR="0096304C" w:rsidRDefault="005C5EB8" w:rsidP="00C22B31">
            <w:pPr>
              <w:spacing w:line="360" w:lineRule="auto"/>
              <w:ind w:firstLine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C5EB8">
              <w:rPr>
                <w:rFonts w:ascii="Times New Roman" w:hAnsi="Times New Roman" w:cs="Times New Roman"/>
                <w:sz w:val="24"/>
                <w:szCs w:val="24"/>
              </w:rPr>
              <w:t>http://vlabs.iitb.ac.in/vlabs-dev/labs/machine_learning/labs/exp4/simulation.php</w:t>
            </w:r>
          </w:p>
          <w:p w14:paraId="2124FB6B" w14:textId="77777777" w:rsidR="0096304C" w:rsidRDefault="0096304C" w:rsidP="00DC686F">
            <w:pPr>
              <w:spacing w:line="360" w:lineRule="auto"/>
              <w:ind w:firstLine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2AE121" w14:textId="77777777" w:rsidR="0096304C" w:rsidRPr="00001EC5" w:rsidRDefault="0096304C" w:rsidP="0096304C">
            <w:pPr>
              <w:spacing w:line="360" w:lineRule="auto"/>
              <w:ind w:left="720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01E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Algorithm:</w:t>
            </w:r>
          </w:p>
          <w:p w14:paraId="740BA226" w14:textId="77777777" w:rsidR="0096304C" w:rsidRPr="00001EC5" w:rsidRDefault="0096304C" w:rsidP="0096304C">
            <w:pPr>
              <w:spacing w:line="360" w:lineRule="auto"/>
              <w:ind w:left="72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E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1. Initialize weights and bias.</w:t>
            </w:r>
          </w:p>
          <w:p w14:paraId="7D5892F9" w14:textId="77777777" w:rsidR="0096304C" w:rsidRPr="00001EC5" w:rsidRDefault="0096304C" w:rsidP="0096304C">
            <w:pPr>
              <w:spacing w:line="360" w:lineRule="auto"/>
              <w:ind w:left="72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E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2. While stopping condition is false do</w:t>
            </w:r>
          </w:p>
          <w:p w14:paraId="4A0B4E5F" w14:textId="77777777" w:rsidR="0096304C" w:rsidRPr="00001EC5" w:rsidRDefault="0096304C" w:rsidP="0096304C">
            <w:pPr>
              <w:spacing w:line="360" w:lineRule="auto"/>
              <w:ind w:left="72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E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3.  For each training pair do steps 4 to 6 .</w:t>
            </w:r>
          </w:p>
          <w:p w14:paraId="2ECA6C5A" w14:textId="77777777" w:rsidR="0096304C" w:rsidRPr="00001EC5" w:rsidRDefault="0096304C" w:rsidP="0096304C">
            <w:pPr>
              <w:spacing w:line="360" w:lineRule="auto"/>
              <w:ind w:left="72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E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4. Set activation of input unit xi = </w:t>
            </w:r>
            <w:proofErr w:type="spellStart"/>
            <w:r w:rsidRPr="00001EC5">
              <w:rPr>
                <w:rFonts w:ascii="Times New Roman" w:eastAsia="Times New Roman" w:hAnsi="Times New Roman" w:cs="Times New Roman"/>
                <w:sz w:val="24"/>
                <w:szCs w:val="24"/>
              </w:rPr>
              <w:t>sj</w:t>
            </w:r>
            <w:proofErr w:type="spellEnd"/>
            <w:r w:rsidRPr="00001EC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6AB8A5E" w14:textId="77777777" w:rsidR="0096304C" w:rsidRPr="00001EC5" w:rsidRDefault="0096304C" w:rsidP="0096304C">
            <w:pPr>
              <w:spacing w:line="360" w:lineRule="auto"/>
              <w:ind w:left="72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E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5. Compute the o/p with response </w:t>
            </w:r>
          </w:p>
          <w:p w14:paraId="1DE8118A" w14:textId="77777777" w:rsidR="0096304C" w:rsidRPr="00001EC5" w:rsidRDefault="0096304C" w:rsidP="0096304C">
            <w:pPr>
              <w:spacing w:line="360" w:lineRule="auto"/>
              <w:ind w:left="72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E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=b+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xin</m:t>
                  </m:r>
                </m:e>
                <m:sub/>
              </m:sSub>
            </m:oMath>
          </w:p>
          <w:p w14:paraId="6AF5A95B" w14:textId="77777777" w:rsidR="0096304C" w:rsidRPr="00001EC5" w:rsidRDefault="0096304C" w:rsidP="0096304C">
            <w:pPr>
              <w:spacing w:line="360" w:lineRule="auto"/>
              <w:ind w:left="72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EC5">
              <w:rPr>
                <w:rFonts w:ascii="Times New Roman" w:eastAsia="Times New Roman" w:hAnsi="Times New Roman" w:cs="Times New Roman"/>
                <w:sz w:val="24"/>
                <w:szCs w:val="24"/>
              </w:rPr>
              <w:t>6. Weight &amp; bias are updated if target o/p is not equal to actual o/p.</w:t>
            </w:r>
          </w:p>
          <w:p w14:paraId="68CC3EA0" w14:textId="77777777" w:rsidR="0096304C" w:rsidRDefault="0096304C" w:rsidP="00C22B31">
            <w:pPr>
              <w:spacing w:line="360" w:lineRule="auto"/>
              <w:ind w:left="72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EC5">
              <w:rPr>
                <w:rFonts w:ascii="Times New Roman" w:eastAsia="Times New Roman" w:hAnsi="Times New Roman" w:cs="Times New Roman"/>
                <w:sz w:val="24"/>
                <w:szCs w:val="24"/>
              </w:rPr>
              <w:t>7. Test for stopping condition.</w:t>
            </w:r>
          </w:p>
          <w:p w14:paraId="5204D41D" w14:textId="42BD0742" w:rsidR="00C22B31" w:rsidRPr="00447B39" w:rsidRDefault="00C22B31" w:rsidP="00C22B31">
            <w:pPr>
              <w:spacing w:line="360" w:lineRule="auto"/>
              <w:ind w:left="72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002985B" w14:textId="77777777" w:rsidR="00CF031D" w:rsidRDefault="00CF031D" w:rsidP="00CF031D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10176"/>
      </w:tblGrid>
      <w:tr w:rsidR="00796CC5" w14:paraId="2EAFA202" w14:textId="77777777" w:rsidTr="00AE6139">
        <w:tc>
          <w:tcPr>
            <w:tcW w:w="10176" w:type="dxa"/>
          </w:tcPr>
          <w:p w14:paraId="6300BF16" w14:textId="235DFB7B" w:rsidR="00796CC5" w:rsidRPr="007609F2" w:rsidRDefault="00447B39" w:rsidP="00D67304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Block Diagram/Program flowchart</w:t>
            </w:r>
            <w:r w:rsidR="00796CC5" w:rsidRPr="001D6337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:</w:t>
            </w:r>
            <w:r w:rsidR="00796CC5" w:rsidRPr="001D633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 w:rsidR="00AE6139" w14:paraId="13ECE727" w14:textId="77777777" w:rsidTr="00AE6139">
        <w:tc>
          <w:tcPr>
            <w:tcW w:w="10176" w:type="dxa"/>
          </w:tcPr>
          <w:p w14:paraId="047383D8" w14:textId="77777777" w:rsidR="00AE6139" w:rsidRDefault="00AE6139" w:rsidP="00D67304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color w:val="BC202E"/>
                <w:sz w:val="24"/>
                <w:szCs w:val="24"/>
              </w:rPr>
            </w:pPr>
          </w:p>
          <w:p w14:paraId="2BA21E91" w14:textId="057B62C4" w:rsidR="00AE6139" w:rsidRDefault="00AE6139" w:rsidP="00D67304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color w:val="BC202E"/>
                <w:sz w:val="24"/>
                <w:szCs w:val="24"/>
              </w:rPr>
            </w:pPr>
          </w:p>
          <w:p w14:paraId="6988B49E" w14:textId="77777777" w:rsidR="00AE6139" w:rsidRDefault="00AE6139" w:rsidP="00D67304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color w:val="BC202E"/>
                <w:sz w:val="24"/>
                <w:szCs w:val="24"/>
              </w:rPr>
            </w:pPr>
          </w:p>
          <w:p w14:paraId="3FEDD4B1" w14:textId="7F77EB3A" w:rsidR="00AE6139" w:rsidRDefault="00C8625A" w:rsidP="00D67304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color w:val="BC202E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68804E2" wp14:editId="1B3032D6">
                  <wp:extent cx="2571750" cy="54483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0" cy="544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B135CD" w14:textId="77777777" w:rsidR="00AE6139" w:rsidRDefault="00AE6139" w:rsidP="00D67304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color w:val="BC202E"/>
                <w:sz w:val="24"/>
                <w:szCs w:val="24"/>
              </w:rPr>
            </w:pPr>
          </w:p>
          <w:p w14:paraId="067B1128" w14:textId="77777777" w:rsidR="00AE6139" w:rsidRDefault="00AE6139" w:rsidP="00D67304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color w:val="BC202E"/>
                <w:sz w:val="24"/>
                <w:szCs w:val="24"/>
              </w:rPr>
            </w:pPr>
          </w:p>
          <w:p w14:paraId="5712712D" w14:textId="77777777" w:rsidR="00AE6139" w:rsidRDefault="00AE6139" w:rsidP="00D67304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color w:val="BC202E"/>
                <w:sz w:val="24"/>
                <w:szCs w:val="24"/>
              </w:rPr>
            </w:pPr>
          </w:p>
          <w:p w14:paraId="2433EDE7" w14:textId="77777777" w:rsidR="00AE6139" w:rsidRDefault="00AE6139" w:rsidP="00D67304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color w:val="BC202E"/>
                <w:sz w:val="24"/>
                <w:szCs w:val="24"/>
              </w:rPr>
            </w:pPr>
          </w:p>
          <w:p w14:paraId="1BDEBF04" w14:textId="77777777" w:rsidR="00AE6139" w:rsidRDefault="00AE6139" w:rsidP="00D67304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color w:val="BC202E"/>
                <w:sz w:val="24"/>
                <w:szCs w:val="24"/>
              </w:rPr>
            </w:pPr>
          </w:p>
          <w:p w14:paraId="48E4FDE4" w14:textId="773A8A76" w:rsidR="00AE6139" w:rsidRDefault="00AE6139" w:rsidP="00D67304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color w:val="BC202E"/>
                <w:sz w:val="24"/>
                <w:szCs w:val="24"/>
              </w:rPr>
            </w:pPr>
          </w:p>
        </w:tc>
      </w:tr>
    </w:tbl>
    <w:p w14:paraId="4948D371" w14:textId="67C70144" w:rsidR="00EE59A2" w:rsidRDefault="00EE59A2" w:rsidP="00CF031D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782"/>
      </w:tblGrid>
      <w:tr w:rsidR="00EE59A2" w14:paraId="35CFE84E" w14:textId="77777777" w:rsidTr="00A25C5E">
        <w:tc>
          <w:tcPr>
            <w:tcW w:w="9782" w:type="dxa"/>
          </w:tcPr>
          <w:p w14:paraId="3C3419D6" w14:textId="5746DBB3" w:rsidR="00EE59A2" w:rsidRPr="007609F2" w:rsidRDefault="00447B39" w:rsidP="002A50A1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lastRenderedPageBreak/>
              <w:t>Algorithm</w:t>
            </w:r>
            <w:r w:rsidR="00EE59A2" w:rsidRPr="00EE59A2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:</w:t>
            </w:r>
          </w:p>
        </w:tc>
      </w:tr>
      <w:tr w:rsidR="00EE59A2" w14:paraId="16006E17" w14:textId="77777777" w:rsidTr="00A25C5E">
        <w:tc>
          <w:tcPr>
            <w:tcW w:w="9782" w:type="dxa"/>
          </w:tcPr>
          <w:p w14:paraId="399BA2EB" w14:textId="77777777" w:rsidR="0096304C" w:rsidRPr="0043651A" w:rsidRDefault="0096304C" w:rsidP="0096304C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43651A">
              <w:rPr>
                <w:rFonts w:ascii="Times New Roman" w:hAnsi="Times New Roman"/>
                <w:sz w:val="24"/>
                <w:szCs w:val="24"/>
                <w:lang w:val="en"/>
              </w:rPr>
              <w:t xml:space="preserve">Initialize the weights and the threshold. Weights may be initialized to 0 or to a small random value. </w:t>
            </w:r>
          </w:p>
          <w:p w14:paraId="22C5E119" w14:textId="77777777" w:rsidR="0096304C" w:rsidRPr="0043651A" w:rsidRDefault="0096304C" w:rsidP="0096304C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43651A">
              <w:rPr>
                <w:rFonts w:ascii="Times New Roman" w:hAnsi="Times New Roman"/>
                <w:sz w:val="24"/>
                <w:szCs w:val="24"/>
                <w:lang w:val="en"/>
              </w:rPr>
              <w:t xml:space="preserve">Initialize  </w:t>
            </w:r>
            <w:proofErr w:type="spellStart"/>
            <w:r>
              <w:rPr>
                <w:rStyle w:val="texhtml"/>
                <w:i/>
                <w:iCs/>
                <w:sz w:val="24"/>
                <w:szCs w:val="24"/>
                <w:lang w:val="en"/>
              </w:rPr>
              <w:t>i</w:t>
            </w:r>
            <w:proofErr w:type="spellEnd"/>
            <w:r w:rsidRPr="0043651A">
              <w:rPr>
                <w:rFonts w:ascii="Times New Roman" w:hAnsi="Times New Roman"/>
                <w:sz w:val="24"/>
                <w:szCs w:val="24"/>
                <w:lang w:val="en"/>
              </w:rPr>
              <w:t xml:space="preserve"> as training set </w:t>
            </w:r>
            <w:r w:rsidRPr="0043651A">
              <w:rPr>
                <w:rStyle w:val="texhtml"/>
                <w:i/>
                <w:iCs/>
                <w:sz w:val="24"/>
                <w:szCs w:val="24"/>
                <w:lang w:val="en"/>
              </w:rPr>
              <w:t>D</w:t>
            </w:r>
          </w:p>
          <w:p w14:paraId="1C5939C0" w14:textId="77777777" w:rsidR="0096304C" w:rsidRPr="0043651A" w:rsidRDefault="0096304C" w:rsidP="0096304C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43651A">
              <w:rPr>
                <w:rFonts w:ascii="Times New Roman" w:hAnsi="Times New Roman"/>
                <w:sz w:val="24"/>
                <w:szCs w:val="24"/>
                <w:lang w:val="en"/>
              </w:rPr>
              <w:t>Calculate the actual output</w:t>
            </w:r>
          </w:p>
          <w:p w14:paraId="26094109" w14:textId="77777777" w:rsidR="0096304C" w:rsidRPr="0043651A" w:rsidRDefault="0096304C" w:rsidP="0096304C">
            <w:pPr>
              <w:spacing w:before="100" w:beforeAutospacing="1" w:after="100" w:afterAutospacing="1"/>
              <w:ind w:left="720"/>
              <w:rPr>
                <w:rFonts w:ascii="Times New Roman" w:hAnsi="Times New Roman"/>
                <w:noProof/>
                <w:sz w:val="24"/>
                <w:szCs w:val="24"/>
                <w:lang w:eastAsia="en-IN"/>
              </w:rPr>
            </w:pPr>
            <m:oMath>
              <m:r>
                <w:rPr>
                  <w:rFonts w:ascii="Cambria Math" w:hAnsi="Cambria Math"/>
                  <w:noProof/>
                  <w:sz w:val="24"/>
                  <w:szCs w:val="24"/>
                  <w:lang w:eastAsia="en-IN"/>
                </w:rPr>
                <m:t>y=f(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  <w:lang w:eastAsia="en-IN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eastAsia="en-IN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eastAsia="en-IN"/>
                    </w:rPr>
                    <m:t>in)</m:t>
                  </m:r>
                </m:sub>
              </m:sSub>
            </m:oMath>
            <w:r>
              <w:rPr>
                <w:rFonts w:ascii="Times New Roman" w:hAnsi="Times New Roman"/>
                <w:noProof/>
                <w:sz w:val="24"/>
                <w:szCs w:val="24"/>
                <w:lang w:eastAsia="en-IN"/>
              </w:rPr>
              <w:t>)</w:t>
            </w:r>
          </w:p>
          <w:p w14:paraId="4C10B848" w14:textId="77777777" w:rsidR="0096304C" w:rsidRDefault="0096304C" w:rsidP="0096304C">
            <w:pPr>
              <w:numPr>
                <w:ilvl w:val="0"/>
                <w:numId w:val="28"/>
              </w:numPr>
              <w:suppressAutoHyphens/>
              <w:rPr>
                <w:rStyle w:val="mwe-math-mathml-inline"/>
                <w:rFonts w:ascii="Times New Roman" w:hAnsi="Times New Roman"/>
                <w:sz w:val="24"/>
                <w:szCs w:val="24"/>
                <w:lang w:val="en"/>
              </w:rPr>
            </w:pPr>
            <w:r w:rsidRPr="0043651A">
              <w:rPr>
                <w:rStyle w:val="mwe-math-mathml-inline"/>
                <w:rFonts w:ascii="Times New Roman" w:hAnsi="Times New Roman"/>
                <w:vanish/>
                <w:sz w:val="24"/>
                <w:szCs w:val="24"/>
                <w:lang w:val="en"/>
              </w:rPr>
              <w:t>4.</w:t>
            </w:r>
            <w:r>
              <w:rPr>
                <w:rStyle w:val="mwe-math-mathml-inline"/>
                <w:rFonts w:ascii="Times New Roman" w:hAnsi="Times New Roman"/>
                <w:sz w:val="24"/>
                <w:szCs w:val="24"/>
                <w:lang w:val="en"/>
              </w:rPr>
              <w:t xml:space="preserve">Compare with targeted output if </w:t>
            </w:r>
            <m:oMath>
              <m:r>
                <w:rPr>
                  <w:rStyle w:val="mwe-math-mathml-inline"/>
                  <w:rFonts w:ascii="Cambria Math" w:hAnsi="Cambria Math"/>
                  <w:sz w:val="24"/>
                  <w:szCs w:val="24"/>
                  <w:lang w:val="en"/>
                </w:rPr>
                <m:t>y≠t</m:t>
              </m:r>
            </m:oMath>
          </w:p>
          <w:p w14:paraId="387A7CF8" w14:textId="77777777" w:rsidR="0096304C" w:rsidRDefault="0096304C" w:rsidP="0096304C">
            <w:pPr>
              <w:numPr>
                <w:ilvl w:val="0"/>
                <w:numId w:val="28"/>
              </w:numPr>
              <w:suppressAutoHyphens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43651A">
              <w:rPr>
                <w:rFonts w:ascii="Times New Roman" w:hAnsi="Times New Roman"/>
                <w:sz w:val="24"/>
                <w:szCs w:val="24"/>
                <w:lang w:val="en"/>
              </w:rPr>
              <w:t>Update the weights:</w:t>
            </w:r>
          </w:p>
          <w:p w14:paraId="4E1915A0" w14:textId="77777777" w:rsidR="0096304C" w:rsidRPr="007B30E1" w:rsidRDefault="008C7817" w:rsidP="0096304C">
            <w:pPr>
              <w:rPr>
                <w:rFonts w:ascii="Times New Roman" w:hAnsi="Times New Roman"/>
                <w:sz w:val="24"/>
                <w:szCs w:val="24"/>
                <w:lang w:val="e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"/>
                      </w:rPr>
                      <m:t>new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"/>
                  </w:rPr>
                  <m:t>=w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"/>
                      </w:rPr>
                      <m:t>old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"/>
                  </w:rPr>
                  <m:t>+∝t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"/>
                      </w:rPr>
                      <m:t>i</m:t>
                    </m:r>
                  </m:sub>
                </m:sSub>
              </m:oMath>
            </m:oMathPara>
          </w:p>
          <w:p w14:paraId="335F8BAB" w14:textId="77777777" w:rsidR="0096304C" w:rsidRPr="007B30E1" w:rsidRDefault="0096304C" w:rsidP="0096304C">
            <w:pPr>
              <w:rPr>
                <w:rFonts w:ascii="Times New Roman" w:hAnsi="Times New Roman"/>
                <w:sz w:val="24"/>
                <w:szCs w:val="24"/>
                <w:lang w:val="en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"/>
                      </w:rPr>
                      <m:t>new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"/>
                  </w:rPr>
                  <m:t>=b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"/>
                      </w:rPr>
                      <m:t>old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"/>
                  </w:rPr>
                  <m:t>+∝t</m:t>
                </m:r>
              </m:oMath>
            </m:oMathPara>
          </w:p>
          <w:p w14:paraId="737DF237" w14:textId="77777777" w:rsidR="0096304C" w:rsidRPr="0043651A" w:rsidRDefault="0096304C" w:rsidP="0096304C">
            <w:pPr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43651A">
              <w:rPr>
                <w:rFonts w:ascii="Times New Roman" w:hAnsi="Times New Roman"/>
                <w:noProof/>
                <w:sz w:val="24"/>
                <w:szCs w:val="24"/>
                <w:lang w:eastAsia="en-IN"/>
              </w:rPr>
              <w:t xml:space="preserve">          </w:t>
            </w:r>
            <w:r w:rsidRPr="0043651A">
              <w:rPr>
                <w:rStyle w:val="mwe-math-mathml-inline"/>
                <w:rFonts w:ascii="Times New Roman" w:hAnsi="Times New Roman"/>
                <w:vanish/>
                <w:sz w:val="24"/>
                <w:szCs w:val="24"/>
                <w:lang w:val="en"/>
              </w:rPr>
              <w:t>w i ( t + 1 ) = w i ( t ) + ( d j − y j ( t ) ) x j , i {\displaystyle w_{i}(t+1)=w_{i}(t)+(d_{j}-y_{j}(t))x_{j,i}}</w:t>
            </w:r>
            <w:r w:rsidRPr="0043651A">
              <w:rPr>
                <w:rFonts w:ascii="Times New Roman" w:hAnsi="Times New Roman"/>
                <w:sz w:val="24"/>
                <w:szCs w:val="24"/>
                <w:lang w:val="en"/>
              </w:rPr>
              <w:t>for all features 0≤</w:t>
            </w:r>
            <w:r>
              <w:rPr>
                <w:rFonts w:ascii="Times New Roman" w:hAnsi="Times New Roman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4"/>
                <w:szCs w:val="24"/>
                <w:lang w:val="en"/>
              </w:rPr>
              <w:t>i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  <w:lang w:val="en"/>
              </w:rPr>
              <w:t xml:space="preserve"> </w:t>
            </w:r>
            <w:r w:rsidRPr="0043651A">
              <w:rPr>
                <w:rFonts w:ascii="Times New Roman" w:hAnsi="Times New Roman"/>
                <w:sz w:val="24"/>
                <w:szCs w:val="24"/>
                <w:lang w:val="en"/>
              </w:rPr>
              <w:t>≤</w:t>
            </w:r>
            <w:r>
              <w:rPr>
                <w:rFonts w:ascii="Times New Roman" w:hAnsi="Times New Roman"/>
                <w:sz w:val="24"/>
                <w:szCs w:val="24"/>
                <w:lang w:val="en"/>
              </w:rPr>
              <w:t xml:space="preserve"> </w:t>
            </w:r>
            <w:r w:rsidRPr="0043651A">
              <w:rPr>
                <w:rFonts w:ascii="Times New Roman" w:hAnsi="Times New Roman"/>
                <w:sz w:val="24"/>
                <w:szCs w:val="24"/>
                <w:lang w:val="en"/>
              </w:rPr>
              <w:t xml:space="preserve"> </w:t>
            </w:r>
            <w:r w:rsidRPr="0043651A">
              <w:rPr>
                <w:rFonts w:ascii="Times New Roman" w:hAnsi="Times New Roman"/>
                <w:i/>
                <w:sz w:val="24"/>
                <w:szCs w:val="24"/>
                <w:lang w:val="en"/>
              </w:rPr>
              <w:t>n</w:t>
            </w:r>
            <w:r w:rsidRPr="0043651A">
              <w:rPr>
                <w:rStyle w:val="mwe-math-mathml-inline"/>
                <w:rFonts w:ascii="Times New Roman" w:hAnsi="Times New Roman"/>
                <w:vanish/>
                <w:sz w:val="24"/>
                <w:szCs w:val="24"/>
                <w:lang w:val="en"/>
              </w:rPr>
              <w:t>0 ≤ i ≤ n {\displaystyle 0\leq i\leq n}</w:t>
            </w:r>
          </w:p>
          <w:p w14:paraId="41C212AE" w14:textId="77777777" w:rsidR="0096304C" w:rsidRPr="0043651A" w:rsidRDefault="0096304C" w:rsidP="0096304C">
            <w:pPr>
              <w:ind w:left="720"/>
              <w:rPr>
                <w:rFonts w:ascii="Times New Roman" w:hAnsi="Times New Roman"/>
                <w:sz w:val="24"/>
                <w:szCs w:val="24"/>
                <w:lang w:val="en"/>
              </w:rPr>
            </w:pPr>
          </w:p>
          <w:p w14:paraId="6A090303" w14:textId="2120CC63" w:rsidR="00447B39" w:rsidRDefault="0096304C" w:rsidP="0096304C">
            <w:pPr>
              <w:autoSpaceDE w:val="0"/>
              <w:spacing w:line="100" w:lineRule="atLeast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sz w:val="24"/>
                <w:szCs w:val="24"/>
                <w:lang w:val="en"/>
              </w:rPr>
              <w:t>S</w:t>
            </w:r>
            <w:r w:rsidRPr="0043651A">
              <w:rPr>
                <w:rFonts w:ascii="Times New Roman" w:hAnsi="Times New Roman"/>
                <w:sz w:val="24"/>
                <w:szCs w:val="24"/>
                <w:lang w:val="en"/>
              </w:rPr>
              <w:t xml:space="preserve">tep 3 </w:t>
            </w:r>
            <w:r>
              <w:rPr>
                <w:rFonts w:ascii="Times New Roman" w:hAnsi="Times New Roman"/>
                <w:sz w:val="24"/>
                <w:szCs w:val="24"/>
                <w:lang w:val="en"/>
              </w:rPr>
              <w:t xml:space="preserve">to 5 </w:t>
            </w:r>
            <w:r w:rsidRPr="0043651A">
              <w:rPr>
                <w:rFonts w:ascii="Times New Roman" w:hAnsi="Times New Roman"/>
                <w:sz w:val="24"/>
                <w:szCs w:val="24"/>
                <w:lang w:val="en"/>
              </w:rPr>
              <w:t xml:space="preserve"> may be repeated until the </w:t>
            </w:r>
            <w:r>
              <w:rPr>
                <w:rFonts w:ascii="Times New Roman" w:hAnsi="Times New Roman"/>
                <w:sz w:val="24"/>
                <w:szCs w:val="24"/>
                <w:lang w:val="en"/>
              </w:rPr>
              <w:t xml:space="preserve">y=t or </w:t>
            </w:r>
            <w:r w:rsidRPr="0043651A">
              <w:rPr>
                <w:rFonts w:ascii="Times New Roman" w:hAnsi="Times New Roman"/>
                <w:sz w:val="24"/>
                <w:szCs w:val="24"/>
                <w:lang w:val="en"/>
              </w:rPr>
              <w:t xml:space="preserve">error is less than user specified </w:t>
            </w:r>
          </w:p>
          <w:p w14:paraId="024DC178" w14:textId="7C03C15A" w:rsidR="00801EC5" w:rsidRDefault="00801EC5" w:rsidP="0096304C">
            <w:pPr>
              <w:autoSpaceDE w:val="0"/>
              <w:spacing w:line="100" w:lineRule="atLeast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  <w:p w14:paraId="371D92B5" w14:textId="77777777" w:rsidR="00801EC5" w:rsidRDefault="00801EC5" w:rsidP="0096304C">
            <w:pPr>
              <w:autoSpaceDE w:val="0"/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B2F327" w14:textId="77777777" w:rsidR="00447B39" w:rsidRDefault="00680654" w:rsidP="00975FF2">
            <w:pPr>
              <w:autoSpaceDE w:val="0"/>
              <w:spacing w:line="100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MATLAB Code:</w:t>
            </w:r>
          </w:p>
          <w:p w14:paraId="7055F340" w14:textId="77777777" w:rsidR="00801EC5" w:rsidRDefault="00801EC5" w:rsidP="00975FF2">
            <w:pPr>
              <w:autoSpaceDE w:val="0"/>
              <w:spacing w:line="100" w:lineRule="atLeast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14:paraId="405DE85F" w14:textId="77777777" w:rsidR="00801EC5" w:rsidRDefault="00801EC5" w:rsidP="00975FF2">
            <w:pPr>
              <w:autoSpaceDE w:val="0"/>
              <w:spacing w:line="100" w:lineRule="atLeast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14:paraId="6F57CA7F" w14:textId="2C61D610" w:rsidR="00680654" w:rsidRPr="00680654" w:rsidRDefault="00680654" w:rsidP="00975FF2">
            <w:pPr>
              <w:autoSpaceDE w:val="0"/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clc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clear all;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close all;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x1 = [1 1 0 0];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x2 = [1 0 1 0];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t = [1 0 0 0];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alpha = 0.7;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w = 1;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w1=0.2;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w2=0.2;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b=0.2;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for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i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= 1:4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yin = x1(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i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)*w1 + x2(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i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)*w2 + b*w;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if yin&gt;=0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    y=1;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else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    y = 0;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end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wnew1 = w1 + alpha*x1(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i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)*(t(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i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)-y);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wnew2 = w2 + alpha*x2(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i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)*(t(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i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)-y);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 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bnew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= b + alpha*w*(t(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i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)-y);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w1 = wnew1;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w2 =wnew2;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b=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bnew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end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</w:rPr>
              <w:lastRenderedPageBreak/>
              <w:br/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disp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(w1)</w:t>
            </w:r>
            <w:r>
              <w:rPr>
                <w:rFonts w:ascii="Arial" w:hAnsi="Arial" w:cs="Arial"/>
                <w:color w:val="222222"/>
              </w:rPr>
              <w:br/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disp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(w2)</w:t>
            </w:r>
            <w:r>
              <w:rPr>
                <w:rFonts w:ascii="Arial" w:hAnsi="Arial" w:cs="Arial"/>
                <w:color w:val="222222"/>
              </w:rPr>
              <w:br/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disp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(b)  </w:t>
            </w:r>
          </w:p>
        </w:tc>
      </w:tr>
      <w:tr w:rsidR="00DC686F" w14:paraId="247EAB29" w14:textId="77777777" w:rsidTr="00A25C5E">
        <w:tc>
          <w:tcPr>
            <w:tcW w:w="9782" w:type="dxa"/>
          </w:tcPr>
          <w:p w14:paraId="4E22B4CB" w14:textId="77777777" w:rsidR="00DC686F" w:rsidRDefault="00DC686F" w:rsidP="00975FF2">
            <w:pPr>
              <w:autoSpaceDE w:val="0"/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A610633" w14:textId="234D9B88" w:rsidR="00CF031D" w:rsidRDefault="00CF031D" w:rsidP="00C22B31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3547F9A" w14:textId="346DAA0A" w:rsidR="00D86457" w:rsidRDefault="00D86457" w:rsidP="00C22B31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6E210EBC" w14:textId="77777777" w:rsidR="00D86457" w:rsidRDefault="00D86457" w:rsidP="00C22B31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782"/>
      </w:tblGrid>
      <w:tr w:rsidR="00EE59A2" w14:paraId="19055D8D" w14:textId="77777777" w:rsidTr="00A25C5E">
        <w:tc>
          <w:tcPr>
            <w:tcW w:w="9782" w:type="dxa"/>
          </w:tcPr>
          <w:p w14:paraId="558CE3A0" w14:textId="3670213A" w:rsidR="00EE59A2" w:rsidRPr="007609F2" w:rsidRDefault="00EE59A2" w:rsidP="00447B39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E59A2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Observation</w:t>
            </w:r>
            <w:r w:rsidR="00BB2703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:</w:t>
            </w:r>
          </w:p>
        </w:tc>
      </w:tr>
      <w:tr w:rsidR="00EE59A2" w14:paraId="78D458B0" w14:textId="77777777" w:rsidTr="00A25C5E">
        <w:tc>
          <w:tcPr>
            <w:tcW w:w="9782" w:type="dxa"/>
          </w:tcPr>
          <w:p w14:paraId="0F399E32" w14:textId="77777777" w:rsidR="00447B39" w:rsidRPr="0041577F" w:rsidRDefault="00447B39" w:rsidP="00447B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577F">
              <w:rPr>
                <w:rFonts w:ascii="Times New Roman" w:hAnsi="Times New Roman" w:cs="Times New Roman"/>
                <w:sz w:val="24"/>
                <w:szCs w:val="24"/>
              </w:rPr>
              <w:t>Attach  program and its results after execution</w:t>
            </w:r>
          </w:p>
          <w:p w14:paraId="5195B563" w14:textId="77777777" w:rsidR="00BB2703" w:rsidRDefault="00BB2703" w:rsidP="002A50A1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  <w:lang w:eastAsia="en-IN"/>
              </w:rPr>
            </w:pPr>
          </w:p>
          <w:p w14:paraId="302CA2D6" w14:textId="77777777" w:rsidR="00447B39" w:rsidRDefault="00447B39" w:rsidP="002A50A1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  <w:lang w:eastAsia="en-IN"/>
              </w:rPr>
            </w:pPr>
          </w:p>
          <w:p w14:paraId="4988BBF9" w14:textId="459BD513" w:rsidR="00447B39" w:rsidRDefault="00680654" w:rsidP="002A50A1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n-IN"/>
              </w:rPr>
              <w:t>Command Window:</w:t>
            </w:r>
          </w:p>
          <w:p w14:paraId="33A65DB4" w14:textId="75837D92" w:rsidR="00680654" w:rsidRPr="00680654" w:rsidRDefault="00680654" w:rsidP="00680654">
            <w:pPr>
              <w:spacing w:line="315" w:lineRule="atLeast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nsolas" w:eastAsia="Times New Roman" w:hAnsi="Consolas" w:cs="Helvetica"/>
                <w:color w:val="000000"/>
                <w:sz w:val="21"/>
                <w:szCs w:val="21"/>
                <w:lang w:val="en-IN" w:eastAsia="en-IN"/>
              </w:rPr>
              <w:t xml:space="preserve">   </w:t>
            </w:r>
            <w:r w:rsidRPr="00680654">
              <w:rPr>
                <w:rFonts w:ascii="Consolas" w:eastAsia="Times New Roman" w:hAnsi="Consolas" w:cs="Helvetica"/>
                <w:color w:val="000000"/>
                <w:sz w:val="21"/>
                <w:szCs w:val="21"/>
                <w:lang w:val="en-IN" w:eastAsia="en-IN"/>
              </w:rPr>
              <w:t>-0.5000</w:t>
            </w:r>
            <w:r w:rsidRPr="00680654">
              <w:rPr>
                <w:rFonts w:ascii="Consolas" w:eastAsia="Times New Roman" w:hAnsi="Consolas" w:cs="Helvetica"/>
                <w:color w:val="000000"/>
                <w:sz w:val="21"/>
                <w:szCs w:val="21"/>
                <w:lang w:val="en-IN" w:eastAsia="en-IN"/>
              </w:rPr>
              <w:br/>
            </w:r>
            <w:r w:rsidRPr="00680654">
              <w:rPr>
                <w:rFonts w:ascii="Consolas" w:eastAsia="Times New Roman" w:hAnsi="Consolas" w:cs="Helvetica"/>
                <w:color w:val="000000"/>
                <w:sz w:val="21"/>
                <w:szCs w:val="21"/>
                <w:lang w:val="en-IN" w:eastAsia="en-IN"/>
              </w:rPr>
              <w:br/>
              <w:t xml:space="preserve">    0.2000</w:t>
            </w:r>
            <w:r w:rsidRPr="00680654">
              <w:rPr>
                <w:rFonts w:ascii="Consolas" w:eastAsia="Times New Roman" w:hAnsi="Consolas" w:cs="Helvetica"/>
                <w:color w:val="000000"/>
                <w:sz w:val="21"/>
                <w:szCs w:val="21"/>
                <w:lang w:val="en-IN" w:eastAsia="en-IN"/>
              </w:rPr>
              <w:br/>
            </w:r>
            <w:r w:rsidRPr="00680654">
              <w:rPr>
                <w:rFonts w:ascii="Consolas" w:eastAsia="Times New Roman" w:hAnsi="Consolas" w:cs="Helvetica"/>
                <w:color w:val="000000"/>
                <w:sz w:val="21"/>
                <w:szCs w:val="21"/>
                <w:lang w:val="en-IN" w:eastAsia="en-IN"/>
              </w:rPr>
              <w:br/>
              <w:t xml:space="preserve">   -0.5000</w:t>
            </w:r>
          </w:p>
          <w:p w14:paraId="7D1F3FA7" w14:textId="77777777" w:rsidR="00447B39" w:rsidRDefault="00447B39" w:rsidP="002A50A1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  <w:lang w:eastAsia="en-IN"/>
              </w:rPr>
            </w:pPr>
          </w:p>
          <w:p w14:paraId="7DE29753" w14:textId="2FB991E8" w:rsidR="00447B39" w:rsidRPr="007609F2" w:rsidRDefault="00447B39" w:rsidP="002A50A1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  <w:lang w:eastAsia="en-IN"/>
              </w:rPr>
            </w:pPr>
          </w:p>
        </w:tc>
      </w:tr>
    </w:tbl>
    <w:p w14:paraId="5321DFA0" w14:textId="053F2F9F" w:rsidR="00EE59A2" w:rsidRDefault="00EE59A2" w:rsidP="007609F2">
      <w:pPr>
        <w:widowControl w:val="0"/>
        <w:suppressAutoHyphens/>
        <w:spacing w:after="0" w:line="264" w:lineRule="auto"/>
        <w:ind w:hanging="851"/>
        <w:jc w:val="both"/>
        <w:rPr>
          <w:rFonts w:ascii="Times New Roman" w:hAnsi="Times New Roman"/>
          <w:b/>
          <w:sz w:val="24"/>
          <w:szCs w:val="24"/>
        </w:rPr>
      </w:pPr>
    </w:p>
    <w:p w14:paraId="64129AD6" w14:textId="38CAE6CC" w:rsidR="00D86457" w:rsidRDefault="00D86457" w:rsidP="007609F2">
      <w:pPr>
        <w:widowControl w:val="0"/>
        <w:suppressAutoHyphens/>
        <w:spacing w:after="0" w:line="264" w:lineRule="auto"/>
        <w:ind w:hanging="851"/>
        <w:jc w:val="both"/>
        <w:rPr>
          <w:rFonts w:ascii="Times New Roman" w:hAnsi="Times New Roman"/>
          <w:b/>
          <w:sz w:val="24"/>
          <w:szCs w:val="24"/>
        </w:rPr>
      </w:pPr>
    </w:p>
    <w:p w14:paraId="5B04FEE4" w14:textId="69B36869" w:rsidR="00D86457" w:rsidRDefault="00D86457" w:rsidP="007609F2">
      <w:pPr>
        <w:widowControl w:val="0"/>
        <w:suppressAutoHyphens/>
        <w:spacing w:after="0" w:line="264" w:lineRule="auto"/>
        <w:ind w:hanging="851"/>
        <w:jc w:val="both"/>
        <w:rPr>
          <w:rFonts w:ascii="Times New Roman" w:hAnsi="Times New Roman"/>
          <w:b/>
          <w:sz w:val="24"/>
          <w:szCs w:val="24"/>
        </w:rPr>
      </w:pPr>
    </w:p>
    <w:p w14:paraId="22B98074" w14:textId="4181A2BB" w:rsidR="00D86457" w:rsidRDefault="00D86457" w:rsidP="007609F2">
      <w:pPr>
        <w:widowControl w:val="0"/>
        <w:suppressAutoHyphens/>
        <w:spacing w:after="0" w:line="264" w:lineRule="auto"/>
        <w:ind w:hanging="851"/>
        <w:jc w:val="both"/>
        <w:rPr>
          <w:rFonts w:ascii="Times New Roman" w:hAnsi="Times New Roman"/>
          <w:b/>
          <w:sz w:val="24"/>
          <w:szCs w:val="24"/>
        </w:rPr>
      </w:pPr>
    </w:p>
    <w:p w14:paraId="254CA971" w14:textId="090D0ECC" w:rsidR="00D86457" w:rsidRDefault="00D86457" w:rsidP="007609F2">
      <w:pPr>
        <w:widowControl w:val="0"/>
        <w:suppressAutoHyphens/>
        <w:spacing w:after="0" w:line="264" w:lineRule="auto"/>
        <w:ind w:hanging="851"/>
        <w:jc w:val="both"/>
        <w:rPr>
          <w:rFonts w:ascii="Times New Roman" w:hAnsi="Times New Roman"/>
          <w:b/>
          <w:sz w:val="24"/>
          <w:szCs w:val="24"/>
        </w:rPr>
      </w:pPr>
    </w:p>
    <w:p w14:paraId="54FD6B2B" w14:textId="19054044" w:rsidR="00D86457" w:rsidRDefault="00D86457" w:rsidP="007609F2">
      <w:pPr>
        <w:widowControl w:val="0"/>
        <w:suppressAutoHyphens/>
        <w:spacing w:after="0" w:line="264" w:lineRule="auto"/>
        <w:ind w:hanging="851"/>
        <w:jc w:val="both"/>
        <w:rPr>
          <w:rFonts w:ascii="Times New Roman" w:hAnsi="Times New Roman"/>
          <w:b/>
          <w:sz w:val="24"/>
          <w:szCs w:val="24"/>
        </w:rPr>
      </w:pPr>
    </w:p>
    <w:p w14:paraId="797F3CE7" w14:textId="21505FB5" w:rsidR="00D86457" w:rsidRDefault="00D86457" w:rsidP="007609F2">
      <w:pPr>
        <w:widowControl w:val="0"/>
        <w:suppressAutoHyphens/>
        <w:spacing w:after="0" w:line="264" w:lineRule="auto"/>
        <w:ind w:hanging="851"/>
        <w:jc w:val="both"/>
        <w:rPr>
          <w:rFonts w:ascii="Times New Roman" w:hAnsi="Times New Roman"/>
          <w:b/>
          <w:sz w:val="24"/>
          <w:szCs w:val="24"/>
        </w:rPr>
      </w:pPr>
    </w:p>
    <w:p w14:paraId="23746AE9" w14:textId="44364369" w:rsidR="00D86457" w:rsidRDefault="00D86457" w:rsidP="007609F2">
      <w:pPr>
        <w:widowControl w:val="0"/>
        <w:suppressAutoHyphens/>
        <w:spacing w:after="0" w:line="264" w:lineRule="auto"/>
        <w:ind w:hanging="851"/>
        <w:jc w:val="both"/>
        <w:rPr>
          <w:rFonts w:ascii="Times New Roman" w:hAnsi="Times New Roman"/>
          <w:b/>
          <w:sz w:val="24"/>
          <w:szCs w:val="24"/>
        </w:rPr>
      </w:pPr>
    </w:p>
    <w:p w14:paraId="70C4FA05" w14:textId="4FB87AB7" w:rsidR="00D86457" w:rsidRDefault="00D86457" w:rsidP="007609F2">
      <w:pPr>
        <w:widowControl w:val="0"/>
        <w:suppressAutoHyphens/>
        <w:spacing w:after="0" w:line="264" w:lineRule="auto"/>
        <w:ind w:hanging="851"/>
        <w:jc w:val="both"/>
        <w:rPr>
          <w:rFonts w:ascii="Times New Roman" w:hAnsi="Times New Roman"/>
          <w:b/>
          <w:sz w:val="24"/>
          <w:szCs w:val="24"/>
        </w:rPr>
      </w:pPr>
    </w:p>
    <w:p w14:paraId="7348A3B5" w14:textId="44BD3FCE" w:rsidR="00D86457" w:rsidRDefault="00D86457" w:rsidP="007609F2">
      <w:pPr>
        <w:widowControl w:val="0"/>
        <w:suppressAutoHyphens/>
        <w:spacing w:after="0" w:line="264" w:lineRule="auto"/>
        <w:ind w:hanging="851"/>
        <w:jc w:val="both"/>
        <w:rPr>
          <w:rFonts w:ascii="Times New Roman" w:hAnsi="Times New Roman"/>
          <w:b/>
          <w:sz w:val="24"/>
          <w:szCs w:val="24"/>
        </w:rPr>
      </w:pPr>
    </w:p>
    <w:p w14:paraId="2B458ECA" w14:textId="2683A3C4" w:rsidR="00D86457" w:rsidRDefault="00D86457" w:rsidP="007609F2">
      <w:pPr>
        <w:widowControl w:val="0"/>
        <w:suppressAutoHyphens/>
        <w:spacing w:after="0" w:line="264" w:lineRule="auto"/>
        <w:ind w:hanging="851"/>
        <w:jc w:val="both"/>
        <w:rPr>
          <w:rFonts w:ascii="Times New Roman" w:hAnsi="Times New Roman"/>
          <w:b/>
          <w:sz w:val="24"/>
          <w:szCs w:val="24"/>
        </w:rPr>
      </w:pPr>
    </w:p>
    <w:p w14:paraId="232E5B84" w14:textId="44798B1A" w:rsidR="00D86457" w:rsidRDefault="00D86457" w:rsidP="007609F2">
      <w:pPr>
        <w:widowControl w:val="0"/>
        <w:suppressAutoHyphens/>
        <w:spacing w:after="0" w:line="264" w:lineRule="auto"/>
        <w:ind w:hanging="851"/>
        <w:jc w:val="both"/>
        <w:rPr>
          <w:rFonts w:ascii="Times New Roman" w:hAnsi="Times New Roman"/>
          <w:b/>
          <w:sz w:val="24"/>
          <w:szCs w:val="24"/>
        </w:rPr>
      </w:pPr>
    </w:p>
    <w:p w14:paraId="05DA4E79" w14:textId="23012C42" w:rsidR="00D86457" w:rsidRDefault="00D86457" w:rsidP="007609F2">
      <w:pPr>
        <w:widowControl w:val="0"/>
        <w:suppressAutoHyphens/>
        <w:spacing w:after="0" w:line="264" w:lineRule="auto"/>
        <w:ind w:hanging="851"/>
        <w:jc w:val="both"/>
        <w:rPr>
          <w:rFonts w:ascii="Times New Roman" w:hAnsi="Times New Roman"/>
          <w:b/>
          <w:sz w:val="24"/>
          <w:szCs w:val="24"/>
        </w:rPr>
      </w:pPr>
    </w:p>
    <w:p w14:paraId="7F0BB192" w14:textId="7EA826D2" w:rsidR="00D86457" w:rsidRDefault="00D86457" w:rsidP="007609F2">
      <w:pPr>
        <w:widowControl w:val="0"/>
        <w:suppressAutoHyphens/>
        <w:spacing w:after="0" w:line="264" w:lineRule="auto"/>
        <w:ind w:hanging="851"/>
        <w:jc w:val="both"/>
        <w:rPr>
          <w:rFonts w:ascii="Times New Roman" w:hAnsi="Times New Roman"/>
          <w:b/>
          <w:sz w:val="24"/>
          <w:szCs w:val="24"/>
        </w:rPr>
      </w:pPr>
    </w:p>
    <w:p w14:paraId="13E63F00" w14:textId="030BAE75" w:rsidR="00D86457" w:rsidRDefault="00D86457" w:rsidP="007609F2">
      <w:pPr>
        <w:widowControl w:val="0"/>
        <w:suppressAutoHyphens/>
        <w:spacing w:after="0" w:line="264" w:lineRule="auto"/>
        <w:ind w:hanging="851"/>
        <w:jc w:val="both"/>
        <w:rPr>
          <w:rFonts w:ascii="Times New Roman" w:hAnsi="Times New Roman"/>
          <w:b/>
          <w:sz w:val="24"/>
          <w:szCs w:val="24"/>
        </w:rPr>
      </w:pPr>
    </w:p>
    <w:p w14:paraId="72306E9B" w14:textId="471021AD" w:rsidR="00D86457" w:rsidRDefault="00D86457" w:rsidP="007609F2">
      <w:pPr>
        <w:widowControl w:val="0"/>
        <w:suppressAutoHyphens/>
        <w:spacing w:after="0" w:line="264" w:lineRule="auto"/>
        <w:ind w:hanging="851"/>
        <w:jc w:val="both"/>
        <w:rPr>
          <w:rFonts w:ascii="Times New Roman" w:hAnsi="Times New Roman"/>
          <w:b/>
          <w:sz w:val="24"/>
          <w:szCs w:val="24"/>
        </w:rPr>
      </w:pPr>
    </w:p>
    <w:p w14:paraId="50E8D3DF" w14:textId="0F14ECAE" w:rsidR="00D86457" w:rsidRDefault="00D86457" w:rsidP="007609F2">
      <w:pPr>
        <w:widowControl w:val="0"/>
        <w:suppressAutoHyphens/>
        <w:spacing w:after="0" w:line="264" w:lineRule="auto"/>
        <w:ind w:hanging="851"/>
        <w:jc w:val="both"/>
        <w:rPr>
          <w:rFonts w:ascii="Times New Roman" w:hAnsi="Times New Roman"/>
          <w:b/>
          <w:sz w:val="24"/>
          <w:szCs w:val="24"/>
        </w:rPr>
      </w:pPr>
    </w:p>
    <w:p w14:paraId="30C87A72" w14:textId="160E39D7" w:rsidR="00D86457" w:rsidRDefault="00D86457" w:rsidP="007609F2">
      <w:pPr>
        <w:widowControl w:val="0"/>
        <w:suppressAutoHyphens/>
        <w:spacing w:after="0" w:line="264" w:lineRule="auto"/>
        <w:ind w:hanging="851"/>
        <w:jc w:val="both"/>
        <w:rPr>
          <w:rFonts w:ascii="Times New Roman" w:hAnsi="Times New Roman"/>
          <w:b/>
          <w:sz w:val="24"/>
          <w:szCs w:val="24"/>
        </w:rPr>
      </w:pPr>
    </w:p>
    <w:p w14:paraId="3ACD9917" w14:textId="7C76D2BB" w:rsidR="00D86457" w:rsidRDefault="00D86457" w:rsidP="007609F2">
      <w:pPr>
        <w:widowControl w:val="0"/>
        <w:suppressAutoHyphens/>
        <w:spacing w:after="0" w:line="264" w:lineRule="auto"/>
        <w:ind w:hanging="851"/>
        <w:jc w:val="both"/>
        <w:rPr>
          <w:rFonts w:ascii="Times New Roman" w:hAnsi="Times New Roman"/>
          <w:b/>
          <w:sz w:val="24"/>
          <w:szCs w:val="24"/>
        </w:rPr>
      </w:pPr>
    </w:p>
    <w:p w14:paraId="757F45CB" w14:textId="2EA5724F" w:rsidR="00D86457" w:rsidRDefault="00D86457" w:rsidP="007609F2">
      <w:pPr>
        <w:widowControl w:val="0"/>
        <w:suppressAutoHyphens/>
        <w:spacing w:after="0" w:line="264" w:lineRule="auto"/>
        <w:ind w:hanging="851"/>
        <w:jc w:val="both"/>
        <w:rPr>
          <w:rFonts w:ascii="Times New Roman" w:hAnsi="Times New Roman"/>
          <w:b/>
          <w:sz w:val="24"/>
          <w:szCs w:val="24"/>
        </w:rPr>
      </w:pPr>
    </w:p>
    <w:p w14:paraId="1C1F1A64" w14:textId="70443210" w:rsidR="00D86457" w:rsidRDefault="00D86457" w:rsidP="007609F2">
      <w:pPr>
        <w:widowControl w:val="0"/>
        <w:suppressAutoHyphens/>
        <w:spacing w:after="0" w:line="264" w:lineRule="auto"/>
        <w:ind w:hanging="851"/>
        <w:jc w:val="both"/>
        <w:rPr>
          <w:rFonts w:ascii="Times New Roman" w:hAnsi="Times New Roman"/>
          <w:b/>
          <w:sz w:val="24"/>
          <w:szCs w:val="24"/>
        </w:rPr>
      </w:pPr>
    </w:p>
    <w:p w14:paraId="03417173" w14:textId="00A9EFF8" w:rsidR="00D86457" w:rsidRDefault="00D86457" w:rsidP="007609F2">
      <w:pPr>
        <w:widowControl w:val="0"/>
        <w:suppressAutoHyphens/>
        <w:spacing w:after="0" w:line="264" w:lineRule="auto"/>
        <w:ind w:hanging="851"/>
        <w:jc w:val="both"/>
        <w:rPr>
          <w:rFonts w:ascii="Times New Roman" w:hAnsi="Times New Roman"/>
          <w:b/>
          <w:sz w:val="24"/>
          <w:szCs w:val="24"/>
        </w:rPr>
      </w:pPr>
    </w:p>
    <w:p w14:paraId="1267B080" w14:textId="2EEAD9D7" w:rsidR="00D86457" w:rsidRDefault="00D86457" w:rsidP="007609F2">
      <w:pPr>
        <w:widowControl w:val="0"/>
        <w:suppressAutoHyphens/>
        <w:spacing w:after="0" w:line="264" w:lineRule="auto"/>
        <w:ind w:hanging="851"/>
        <w:jc w:val="both"/>
        <w:rPr>
          <w:rFonts w:ascii="Times New Roman" w:hAnsi="Times New Roman"/>
          <w:b/>
          <w:sz w:val="24"/>
          <w:szCs w:val="24"/>
        </w:rPr>
      </w:pPr>
    </w:p>
    <w:p w14:paraId="02B3CE6E" w14:textId="77777777" w:rsidR="00D86457" w:rsidRDefault="00D86457" w:rsidP="007609F2">
      <w:pPr>
        <w:widowControl w:val="0"/>
        <w:suppressAutoHyphens/>
        <w:spacing w:after="0" w:line="264" w:lineRule="auto"/>
        <w:ind w:hanging="851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914"/>
      </w:tblGrid>
      <w:tr w:rsidR="00F061A3" w14:paraId="5A0C043E" w14:textId="77777777" w:rsidTr="00A940EA">
        <w:tc>
          <w:tcPr>
            <w:tcW w:w="9914" w:type="dxa"/>
          </w:tcPr>
          <w:p w14:paraId="28CCF627" w14:textId="2F6DBEF0" w:rsidR="00F061A3" w:rsidRPr="0096304C" w:rsidRDefault="00F061A3" w:rsidP="002A50A1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304C"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 xml:space="preserve">Post Lab Subjective/Objective type Questions: </w:t>
            </w:r>
          </w:p>
        </w:tc>
      </w:tr>
      <w:tr w:rsidR="00F061A3" w14:paraId="1F3A1967" w14:textId="77777777" w:rsidTr="00A940EA">
        <w:tc>
          <w:tcPr>
            <w:tcW w:w="9914" w:type="dxa"/>
          </w:tcPr>
          <w:p w14:paraId="3096B882" w14:textId="17BCFA42" w:rsidR="0096304C" w:rsidRDefault="00753426" w:rsidP="0096304C">
            <w:pPr>
              <w:pStyle w:val="ListParagraph"/>
              <w:numPr>
                <w:ilvl w:val="0"/>
                <w:numId w:val="17"/>
              </w:numPr>
              <w:suppressAutoHyphens/>
              <w:autoSpaceDE w:val="0"/>
              <w:spacing w:after="148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</w:t>
            </w:r>
            <w:r w:rsidR="0096304C" w:rsidRPr="0096304C">
              <w:rPr>
                <w:rFonts w:ascii="Times New Roman" w:hAnsi="Times New Roman" w:cs="Times New Roman"/>
                <w:color w:val="000000"/>
              </w:rPr>
              <w:t>low chart to Implement OR Gate  using Perceptron learning algorithm.</w:t>
            </w:r>
          </w:p>
          <w:p w14:paraId="4382C4D7" w14:textId="71105193" w:rsidR="00C22B31" w:rsidRPr="00C22B31" w:rsidRDefault="00C22B31" w:rsidP="00C22B31">
            <w:pPr>
              <w:suppressAutoHyphens/>
              <w:autoSpaceDE w:val="0"/>
              <w:spacing w:after="148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A165CC8" wp14:editId="2A6C7196">
                  <wp:extent cx="4328160" cy="4937760"/>
                  <wp:effectExtent l="0" t="0" r="0" b="0"/>
                  <wp:docPr id="1801" name="Picture 18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1" name="Picture 180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8160" cy="4937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1D55" w14:textId="41CC250D" w:rsidR="0096304C" w:rsidRDefault="0096304C" w:rsidP="0096304C">
            <w:pPr>
              <w:pStyle w:val="ListParagraph"/>
              <w:numPr>
                <w:ilvl w:val="0"/>
                <w:numId w:val="17"/>
              </w:numPr>
              <w:suppressAutoHyphens/>
              <w:autoSpaceDE w:val="0"/>
              <w:spacing w:after="148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96304C">
              <w:rPr>
                <w:rFonts w:ascii="Times New Roman" w:hAnsi="Times New Roman" w:cs="Times New Roman"/>
                <w:color w:val="000000"/>
              </w:rPr>
              <w:t>What is the building block of the perceptron?</w:t>
            </w:r>
          </w:p>
          <w:p w14:paraId="4FB64833" w14:textId="07F6A13F" w:rsidR="00614F95" w:rsidRDefault="00614F95" w:rsidP="00614F95">
            <w:pPr>
              <w:suppressAutoHyphens/>
              <w:autoSpaceDE w:val="0"/>
              <w:spacing w:after="148"/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14:paraId="1A19B197" w14:textId="77777777" w:rsidR="00614F95" w:rsidRPr="00614F95" w:rsidRDefault="00614F95" w:rsidP="00614F95">
            <w:pPr>
              <w:pStyle w:val="pw-post-body-paragraph"/>
              <w:shd w:val="clear" w:color="auto" w:fill="FFFFFF"/>
              <w:spacing w:before="480" w:beforeAutospacing="0" w:after="0" w:afterAutospacing="0" w:line="480" w:lineRule="atLeast"/>
              <w:rPr>
                <w:rFonts w:ascii="Georgia" w:hAnsi="Georgia"/>
                <w:color w:val="292929"/>
                <w:spacing w:val="-1"/>
                <w:sz w:val="22"/>
                <w:szCs w:val="22"/>
              </w:rPr>
            </w:pPr>
            <w:r w:rsidRPr="00614F95">
              <w:rPr>
                <w:rFonts w:ascii="Georgia" w:hAnsi="Georgia"/>
                <w:color w:val="292929"/>
                <w:spacing w:val="-1"/>
                <w:sz w:val="22"/>
                <w:szCs w:val="22"/>
              </w:rPr>
              <w:t xml:space="preserve">A neural network is an interconnected system of </w:t>
            </w:r>
            <w:proofErr w:type="spellStart"/>
            <w:r w:rsidRPr="00614F95">
              <w:rPr>
                <w:rFonts w:ascii="Georgia" w:hAnsi="Georgia"/>
                <w:color w:val="292929"/>
                <w:spacing w:val="-1"/>
                <w:sz w:val="22"/>
                <w:szCs w:val="22"/>
              </w:rPr>
              <w:t>perceptrons</w:t>
            </w:r>
            <w:proofErr w:type="spellEnd"/>
            <w:r w:rsidRPr="00614F95">
              <w:rPr>
                <w:rFonts w:ascii="Georgia" w:hAnsi="Georgia"/>
                <w:color w:val="292929"/>
                <w:spacing w:val="-1"/>
                <w:sz w:val="22"/>
                <w:szCs w:val="22"/>
              </w:rPr>
              <w:t xml:space="preserve">, so it is safe to say </w:t>
            </w:r>
            <w:proofErr w:type="spellStart"/>
            <w:r w:rsidRPr="00614F95">
              <w:rPr>
                <w:rFonts w:ascii="Georgia" w:hAnsi="Georgia"/>
                <w:color w:val="292929"/>
                <w:spacing w:val="-1"/>
                <w:sz w:val="22"/>
                <w:szCs w:val="22"/>
              </w:rPr>
              <w:t>perceptrons</w:t>
            </w:r>
            <w:proofErr w:type="spellEnd"/>
            <w:r w:rsidRPr="00614F95">
              <w:rPr>
                <w:rFonts w:ascii="Georgia" w:hAnsi="Georgia"/>
                <w:color w:val="292929"/>
                <w:spacing w:val="-1"/>
                <w:sz w:val="22"/>
                <w:szCs w:val="22"/>
              </w:rPr>
              <w:t xml:space="preserve"> are the foundation of any neural network. </w:t>
            </w:r>
            <w:proofErr w:type="spellStart"/>
            <w:r w:rsidRPr="00614F95">
              <w:rPr>
                <w:rFonts w:ascii="Georgia" w:hAnsi="Georgia"/>
                <w:color w:val="292929"/>
                <w:spacing w:val="-1"/>
                <w:sz w:val="22"/>
                <w:szCs w:val="22"/>
              </w:rPr>
              <w:t>Perceptrons</w:t>
            </w:r>
            <w:proofErr w:type="spellEnd"/>
            <w:r w:rsidRPr="00614F95">
              <w:rPr>
                <w:rFonts w:ascii="Georgia" w:hAnsi="Georgia"/>
                <w:color w:val="292929"/>
                <w:spacing w:val="-1"/>
                <w:sz w:val="22"/>
                <w:szCs w:val="22"/>
              </w:rPr>
              <w:t xml:space="preserve"> can be viewed as building blocks in a single layer in a neural network, made up of four different parts:</w:t>
            </w:r>
          </w:p>
          <w:p w14:paraId="66BEB470" w14:textId="77777777" w:rsidR="00614F95" w:rsidRPr="00614F95" w:rsidRDefault="00614F95" w:rsidP="00614F95">
            <w:pPr>
              <w:pStyle w:val="kr"/>
              <w:numPr>
                <w:ilvl w:val="0"/>
                <w:numId w:val="31"/>
              </w:numPr>
              <w:shd w:val="clear" w:color="auto" w:fill="FFFFFF"/>
              <w:spacing w:before="514" w:beforeAutospacing="0" w:after="0" w:afterAutospacing="0" w:line="420" w:lineRule="atLeast"/>
              <w:ind w:left="1170"/>
              <w:rPr>
                <w:rFonts w:ascii="Georgia" w:hAnsi="Georgia" w:cs="Segoe UI"/>
                <w:color w:val="292929"/>
                <w:spacing w:val="-1"/>
                <w:sz w:val="22"/>
                <w:szCs w:val="22"/>
              </w:rPr>
            </w:pPr>
            <w:r w:rsidRPr="00614F95">
              <w:rPr>
                <w:rFonts w:ascii="Georgia" w:hAnsi="Georgia" w:cs="Segoe UI"/>
                <w:color w:val="292929"/>
                <w:spacing w:val="-1"/>
                <w:sz w:val="22"/>
                <w:szCs w:val="22"/>
              </w:rPr>
              <w:lastRenderedPageBreak/>
              <w:t>Input Values or One Input Layer</w:t>
            </w:r>
          </w:p>
          <w:p w14:paraId="3D1D0A93" w14:textId="77777777" w:rsidR="00614F95" w:rsidRPr="00614F95" w:rsidRDefault="00614F95" w:rsidP="00614F95">
            <w:pPr>
              <w:pStyle w:val="kr"/>
              <w:numPr>
                <w:ilvl w:val="0"/>
                <w:numId w:val="31"/>
              </w:numPr>
              <w:shd w:val="clear" w:color="auto" w:fill="FFFFFF"/>
              <w:spacing w:before="274" w:beforeAutospacing="0" w:after="0" w:afterAutospacing="0" w:line="420" w:lineRule="atLeast"/>
              <w:ind w:left="1170"/>
              <w:rPr>
                <w:rFonts w:ascii="Georgia" w:hAnsi="Georgia" w:cs="Segoe UI"/>
                <w:color w:val="292929"/>
                <w:spacing w:val="-1"/>
                <w:sz w:val="22"/>
                <w:szCs w:val="22"/>
              </w:rPr>
            </w:pPr>
            <w:r w:rsidRPr="00614F95">
              <w:rPr>
                <w:rFonts w:ascii="Georgia" w:hAnsi="Georgia" w:cs="Segoe UI"/>
                <w:color w:val="292929"/>
                <w:spacing w:val="-1"/>
                <w:sz w:val="22"/>
                <w:szCs w:val="22"/>
              </w:rPr>
              <w:t>Weights and Bias</w:t>
            </w:r>
          </w:p>
          <w:p w14:paraId="1E2B73BC" w14:textId="77777777" w:rsidR="00614F95" w:rsidRPr="00614F95" w:rsidRDefault="00614F95" w:rsidP="00614F95">
            <w:pPr>
              <w:pStyle w:val="kr"/>
              <w:numPr>
                <w:ilvl w:val="0"/>
                <w:numId w:val="31"/>
              </w:numPr>
              <w:shd w:val="clear" w:color="auto" w:fill="FFFFFF"/>
              <w:spacing w:before="274" w:beforeAutospacing="0" w:after="0" w:afterAutospacing="0" w:line="420" w:lineRule="atLeast"/>
              <w:ind w:left="1170"/>
              <w:rPr>
                <w:rFonts w:ascii="Georgia" w:hAnsi="Georgia" w:cs="Segoe UI"/>
                <w:color w:val="292929"/>
                <w:spacing w:val="-1"/>
                <w:sz w:val="22"/>
                <w:szCs w:val="22"/>
              </w:rPr>
            </w:pPr>
            <w:r w:rsidRPr="00614F95">
              <w:rPr>
                <w:rFonts w:ascii="Georgia" w:hAnsi="Georgia" w:cs="Segoe UI"/>
                <w:color w:val="292929"/>
                <w:spacing w:val="-1"/>
                <w:sz w:val="22"/>
                <w:szCs w:val="22"/>
              </w:rPr>
              <w:t>Net sum</w:t>
            </w:r>
          </w:p>
          <w:p w14:paraId="0403ADF8" w14:textId="77777777" w:rsidR="00614F95" w:rsidRDefault="00614F95" w:rsidP="00614F95">
            <w:pPr>
              <w:pStyle w:val="kr"/>
              <w:numPr>
                <w:ilvl w:val="0"/>
                <w:numId w:val="31"/>
              </w:numPr>
              <w:shd w:val="clear" w:color="auto" w:fill="FFFFFF"/>
              <w:spacing w:before="274" w:beforeAutospacing="0" w:after="0" w:afterAutospacing="0" w:line="420" w:lineRule="atLeast"/>
              <w:ind w:left="1170"/>
              <w:rPr>
                <w:rFonts w:ascii="Georgia" w:hAnsi="Georgia" w:cs="Segoe UI"/>
                <w:color w:val="292929"/>
                <w:spacing w:val="-1"/>
                <w:sz w:val="30"/>
                <w:szCs w:val="30"/>
              </w:rPr>
            </w:pPr>
            <w:r w:rsidRPr="00614F95">
              <w:rPr>
                <w:rFonts w:ascii="Georgia" w:hAnsi="Georgia" w:cs="Segoe UI"/>
                <w:color w:val="292929"/>
                <w:spacing w:val="-1"/>
                <w:sz w:val="22"/>
                <w:szCs w:val="22"/>
              </w:rPr>
              <w:t>Activation function</w:t>
            </w:r>
          </w:p>
          <w:p w14:paraId="1B94954D" w14:textId="77777777" w:rsidR="00614F95" w:rsidRPr="00614F95" w:rsidRDefault="00614F95" w:rsidP="00614F95">
            <w:pPr>
              <w:suppressAutoHyphens/>
              <w:autoSpaceDE w:val="0"/>
              <w:spacing w:after="148"/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14:paraId="48C3EBCE" w14:textId="402AD021" w:rsidR="00F061A3" w:rsidRPr="0049556E" w:rsidRDefault="00F061A3" w:rsidP="0049556E">
            <w:pPr>
              <w:tabs>
                <w:tab w:val="left" w:pos="360"/>
              </w:tabs>
              <w:suppressAutoHyphens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</w:tbl>
    <w:p w14:paraId="5273D014" w14:textId="77777777" w:rsidR="00AA1F5A" w:rsidRDefault="00AA1F5A" w:rsidP="00486834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914"/>
      </w:tblGrid>
      <w:tr w:rsidR="00AA1F5A" w14:paraId="34CDE469" w14:textId="77777777" w:rsidTr="00A940EA">
        <w:tc>
          <w:tcPr>
            <w:tcW w:w="9914" w:type="dxa"/>
          </w:tcPr>
          <w:p w14:paraId="7A33EB11" w14:textId="75FACF42" w:rsidR="00AA1F5A" w:rsidRPr="007609F2" w:rsidRDefault="00AA1F5A" w:rsidP="002A50A1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A1F5A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Conclusion:</w:t>
            </w:r>
          </w:p>
        </w:tc>
      </w:tr>
      <w:tr w:rsidR="00AA1F5A" w14:paraId="74DD4D6A" w14:textId="77777777" w:rsidTr="00A940EA">
        <w:tc>
          <w:tcPr>
            <w:tcW w:w="9914" w:type="dxa"/>
          </w:tcPr>
          <w:p w14:paraId="29D125C7" w14:textId="77777777" w:rsidR="000C6503" w:rsidRDefault="000C6503" w:rsidP="000C6503">
            <w:pPr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1811D92B" w14:textId="375B3FA8" w:rsidR="00680654" w:rsidRPr="000C6503" w:rsidRDefault="00680654" w:rsidP="000C6503">
            <w:pPr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0C6503">
              <w:rPr>
                <w:rFonts w:ascii="Times New Roman" w:hAnsi="Times New Roman"/>
                <w:iCs/>
                <w:sz w:val="24"/>
                <w:szCs w:val="24"/>
              </w:rPr>
              <w:t xml:space="preserve">In this experiment, we have </w:t>
            </w:r>
            <w:r w:rsidR="000C6503">
              <w:rPr>
                <w:rFonts w:ascii="Times New Roman" w:hAnsi="Times New Roman"/>
                <w:iCs/>
                <w:sz w:val="24"/>
                <w:szCs w:val="24"/>
              </w:rPr>
              <w:t>understood</w:t>
            </w:r>
            <w:r w:rsidRPr="000C6503">
              <w:rPr>
                <w:rFonts w:ascii="Times New Roman" w:hAnsi="Times New Roman"/>
                <w:iCs/>
                <w:sz w:val="24"/>
                <w:szCs w:val="24"/>
              </w:rPr>
              <w:t xml:space="preserve"> the perceptron learning algorithm </w:t>
            </w:r>
            <w:r w:rsidR="000C6503">
              <w:rPr>
                <w:rFonts w:ascii="Times New Roman" w:hAnsi="Times New Roman"/>
                <w:iCs/>
                <w:sz w:val="24"/>
                <w:szCs w:val="24"/>
              </w:rPr>
              <w:t>by writing</w:t>
            </w:r>
            <w:r w:rsidR="000C6503" w:rsidRPr="000C6503">
              <w:rPr>
                <w:rFonts w:ascii="Times New Roman" w:hAnsi="Times New Roman"/>
                <w:iCs/>
                <w:sz w:val="24"/>
                <w:szCs w:val="24"/>
              </w:rPr>
              <w:t xml:space="preserve"> a program to implement AND operation </w:t>
            </w:r>
            <w:r w:rsidR="000C6503">
              <w:rPr>
                <w:rFonts w:ascii="Times New Roman" w:hAnsi="Times New Roman"/>
                <w:iCs/>
                <w:sz w:val="24"/>
                <w:szCs w:val="24"/>
              </w:rPr>
              <w:t>in MATLAB</w:t>
            </w:r>
          </w:p>
          <w:p w14:paraId="2559ED47" w14:textId="77777777" w:rsidR="000C6503" w:rsidRDefault="000C6503" w:rsidP="000C6503">
            <w:pPr>
              <w:pStyle w:val="ListParagraph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138A3477" w14:textId="2FD3BF4A" w:rsidR="00AA1F5A" w:rsidRPr="000C6503" w:rsidRDefault="00EC0589" w:rsidP="000C6503">
            <w:pPr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The perceptron learning</w:t>
            </w:r>
            <w:r w:rsidR="00680654" w:rsidRPr="000C6503">
              <w:rPr>
                <w:rFonts w:ascii="Times New Roman" w:hAnsi="Times New Roman"/>
                <w:iCs/>
                <w:sz w:val="24"/>
                <w:szCs w:val="24"/>
              </w:rPr>
              <w:t xml:space="preserve"> algorithm is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similar to</w:t>
            </w:r>
            <w:r w:rsidR="00680654" w:rsidRPr="000C6503">
              <w:rPr>
                <w:rFonts w:ascii="Times New Roman" w:hAnsi="Times New Roman"/>
                <w:iCs/>
                <w:sz w:val="24"/>
                <w:szCs w:val="24"/>
              </w:rPr>
              <w:t xml:space="preserve"> the MC Pits model and this algorithm is more efficient which can also be used for non-binary data.</w:t>
            </w:r>
          </w:p>
          <w:p w14:paraId="27D4FEC2" w14:textId="7C9EF31D" w:rsidR="00447B39" w:rsidRDefault="00447B39" w:rsidP="00AA1F5A">
            <w:pPr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78E1ABCC" w14:textId="0488B284" w:rsidR="00447B39" w:rsidRDefault="00447B39" w:rsidP="00AA1F5A">
            <w:pPr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0B3519BE" w14:textId="48E4D6EC" w:rsidR="00447B39" w:rsidRDefault="005C5EB8" w:rsidP="00AA1F5A">
            <w:pPr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Link of feedback</w:t>
            </w:r>
          </w:p>
          <w:p w14:paraId="0ADDC642" w14:textId="77777777" w:rsidR="005C6C55" w:rsidRPr="005C6C55" w:rsidRDefault="008C7817" w:rsidP="005C6C55">
            <w:pPr>
              <w:jc w:val="both"/>
              <w:rPr>
                <w:rFonts w:ascii="Times New Roman" w:hAnsi="Times New Roman"/>
                <w:iCs/>
                <w:sz w:val="24"/>
                <w:szCs w:val="24"/>
                <w:lang w:val="en-IN"/>
              </w:rPr>
            </w:pPr>
            <w:hyperlink r:id="rId9" w:history="1">
              <w:r w:rsidR="005C6C55" w:rsidRPr="005C6C55">
                <w:rPr>
                  <w:rStyle w:val="Hyperlink"/>
                  <w:rFonts w:ascii="Times New Roman" w:hAnsi="Times New Roman"/>
                  <w:iCs/>
                  <w:sz w:val="24"/>
                  <w:szCs w:val="24"/>
                  <w:lang w:val="en-IN"/>
                </w:rPr>
                <w:t>http://vlabs.iitb.ac.in/feedback/</w:t>
              </w:r>
            </w:hyperlink>
            <w:r w:rsidR="005C6C55" w:rsidRPr="005C6C55">
              <w:rPr>
                <w:rFonts w:ascii="Times New Roman" w:hAnsi="Times New Roman"/>
                <w:iCs/>
                <w:sz w:val="24"/>
                <w:szCs w:val="24"/>
                <w:lang w:val="en-IN"/>
              </w:rPr>
              <w:t xml:space="preserve"> </w:t>
            </w:r>
          </w:p>
          <w:p w14:paraId="0FAF43DB" w14:textId="77777777" w:rsidR="005C6C55" w:rsidRDefault="005C6C55" w:rsidP="00AA1F5A">
            <w:pPr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3F5A9F4C" w14:textId="77777777" w:rsidR="00447B39" w:rsidRDefault="00447B39" w:rsidP="00AA1F5A">
            <w:pPr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451940F2" w14:textId="6B542605" w:rsidR="00447B39" w:rsidRPr="00AA1F5A" w:rsidRDefault="00447B39" w:rsidP="00AA1F5A">
            <w:pPr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</w:tr>
    </w:tbl>
    <w:p w14:paraId="74A3FB6D" w14:textId="77777777" w:rsidR="003F09DD" w:rsidRDefault="003F09DD" w:rsidP="003F09DD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tbl>
      <w:tblPr>
        <w:tblStyle w:val="TableGrid"/>
        <w:tblW w:w="0" w:type="auto"/>
        <w:tblInd w:w="5070" w:type="dxa"/>
        <w:tblLook w:val="04A0" w:firstRow="1" w:lastRow="0" w:firstColumn="1" w:lastColumn="0" w:noHBand="0" w:noVBand="1"/>
      </w:tblPr>
      <w:tblGrid>
        <w:gridCol w:w="4758"/>
      </w:tblGrid>
      <w:tr w:rsidR="00AA1F5A" w14:paraId="38D4CC51" w14:textId="77777777" w:rsidTr="00A940EA">
        <w:tc>
          <w:tcPr>
            <w:tcW w:w="4758" w:type="dxa"/>
          </w:tcPr>
          <w:p w14:paraId="02894BA1" w14:textId="77777777" w:rsidR="00AA1F5A" w:rsidRDefault="00AA1F5A" w:rsidP="002A50A1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color w:val="BC202E"/>
                <w:sz w:val="24"/>
                <w:szCs w:val="24"/>
              </w:rPr>
            </w:pPr>
          </w:p>
          <w:p w14:paraId="3BE4985D" w14:textId="77777777" w:rsidR="00AA1F5A" w:rsidRDefault="00AA1F5A" w:rsidP="002A50A1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color w:val="BC202E"/>
                <w:sz w:val="24"/>
                <w:szCs w:val="24"/>
              </w:rPr>
            </w:pPr>
          </w:p>
          <w:p w14:paraId="7D54C9F6" w14:textId="4BB60DE9" w:rsidR="00AA1F5A" w:rsidRPr="00AA1F5A" w:rsidRDefault="00AA1F5A" w:rsidP="002A50A1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color w:val="BC202E"/>
                <w:sz w:val="24"/>
                <w:szCs w:val="24"/>
              </w:rPr>
            </w:pPr>
            <w:r w:rsidRPr="00AA1F5A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Signature of faculty in-charge</w:t>
            </w:r>
            <w:r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 xml:space="preserve"> with Date:</w:t>
            </w:r>
          </w:p>
        </w:tc>
      </w:tr>
    </w:tbl>
    <w:p w14:paraId="1E29DD5B" w14:textId="77777777" w:rsidR="00486834" w:rsidRPr="00486834" w:rsidRDefault="00486834" w:rsidP="004955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16"/>
          <w:szCs w:val="16"/>
        </w:rPr>
      </w:pPr>
    </w:p>
    <w:sectPr w:rsidR="00486834" w:rsidRPr="00486834" w:rsidSect="00D851F1">
      <w:headerReference w:type="default" r:id="rId10"/>
      <w:footerReference w:type="default" r:id="rId11"/>
      <w:pgSz w:w="12240" w:h="15840"/>
      <w:pgMar w:top="1530" w:right="90" w:bottom="1440" w:left="1440" w:header="9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7E381" w14:textId="77777777" w:rsidR="008C7817" w:rsidRDefault="008C7817" w:rsidP="001F0663">
      <w:pPr>
        <w:spacing w:after="0" w:line="240" w:lineRule="auto"/>
      </w:pPr>
      <w:r>
        <w:separator/>
      </w:r>
    </w:p>
  </w:endnote>
  <w:endnote w:type="continuationSeparator" w:id="0">
    <w:p w14:paraId="03FF8D82" w14:textId="77777777" w:rsidR="008C7817" w:rsidRDefault="008C7817" w:rsidP="001F0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5C320" w14:textId="77777777" w:rsidR="002A50A1" w:rsidRDefault="002A50A1"/>
  <w:tbl>
    <w:tblPr>
      <w:tblStyle w:val="TableGrid"/>
      <w:tblW w:w="0" w:type="auto"/>
      <w:tblInd w:w="-74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44"/>
      <w:gridCol w:w="3969"/>
      <w:gridCol w:w="3403"/>
    </w:tblGrid>
    <w:tr w:rsidR="002A50A1" w:rsidRPr="007570AC" w14:paraId="7EC0880B" w14:textId="77777777" w:rsidTr="00A25C5E">
      <w:tc>
        <w:tcPr>
          <w:tcW w:w="3544" w:type="dxa"/>
        </w:tcPr>
        <w:p w14:paraId="557B72DF" w14:textId="2270BF08" w:rsidR="002A50A1" w:rsidRPr="007570AC" w:rsidRDefault="0096304C" w:rsidP="002A50A1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ANNFS</w:t>
          </w:r>
        </w:p>
      </w:tc>
      <w:tc>
        <w:tcPr>
          <w:tcW w:w="3969" w:type="dxa"/>
        </w:tcPr>
        <w:p w14:paraId="7BF2C374" w14:textId="105C3C7A" w:rsidR="002A50A1" w:rsidRPr="007570AC" w:rsidRDefault="005F4B61" w:rsidP="002A50A1">
          <w:pPr>
            <w:pStyle w:val="Footer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Semester: VI</w:t>
          </w:r>
        </w:p>
      </w:tc>
      <w:tc>
        <w:tcPr>
          <w:tcW w:w="3403" w:type="dxa"/>
        </w:tcPr>
        <w:p w14:paraId="2B412F4E" w14:textId="7CBFD7C7" w:rsidR="002A50A1" w:rsidRPr="007570AC" w:rsidRDefault="00F95366" w:rsidP="00F95366">
          <w:pPr>
            <w:pStyle w:val="Footer"/>
            <w:jc w:val="righ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Academic Year: 2021-22</w:t>
          </w:r>
        </w:p>
      </w:tc>
    </w:tr>
    <w:tr w:rsidR="002A50A1" w:rsidRPr="007570AC" w14:paraId="41C47D61" w14:textId="77777777" w:rsidTr="00A25C5E">
      <w:tc>
        <w:tcPr>
          <w:tcW w:w="3544" w:type="dxa"/>
        </w:tcPr>
        <w:p w14:paraId="3B2FFD7D" w14:textId="13CA15AC" w:rsidR="002A50A1" w:rsidRPr="007570AC" w:rsidRDefault="002A50A1" w:rsidP="002A50A1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3969" w:type="dxa"/>
        </w:tcPr>
        <w:p w14:paraId="3B1C890A" w14:textId="77777777" w:rsidR="002A50A1" w:rsidRPr="007570AC" w:rsidRDefault="002A50A1" w:rsidP="002A50A1">
          <w:pPr>
            <w:pStyle w:val="Footer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3403" w:type="dxa"/>
        </w:tcPr>
        <w:p w14:paraId="489967AA" w14:textId="77777777" w:rsidR="002A50A1" w:rsidRDefault="002A50A1" w:rsidP="0096304C">
          <w:pPr>
            <w:pStyle w:val="Footer"/>
            <w:jc w:val="righ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 xml:space="preserve">Roll No: </w:t>
          </w:r>
          <w:r w:rsidR="006A6F96">
            <w:rPr>
              <w:rFonts w:ascii="Times New Roman" w:hAnsi="Times New Roman" w:cs="Times New Roman"/>
              <w:sz w:val="20"/>
              <w:szCs w:val="20"/>
            </w:rPr>
            <w:t>19120</w:t>
          </w:r>
          <w:r w:rsidR="007476CB">
            <w:rPr>
              <w:rFonts w:ascii="Times New Roman" w:hAnsi="Times New Roman" w:cs="Times New Roman"/>
              <w:sz w:val="20"/>
              <w:szCs w:val="20"/>
            </w:rPr>
            <w:t>52</w:t>
          </w:r>
        </w:p>
        <w:p w14:paraId="50C21C4C" w14:textId="1A97B221" w:rsidR="007476CB" w:rsidRPr="007570AC" w:rsidRDefault="007476CB" w:rsidP="0096304C">
          <w:pPr>
            <w:pStyle w:val="Footer"/>
            <w:jc w:val="right"/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14:paraId="2A0AD00D" w14:textId="601736F4" w:rsidR="002A50A1" w:rsidRDefault="002A50A1" w:rsidP="00B45203">
    <w:pPr>
      <w:pStyle w:val="Footer"/>
      <w:ind w:left="-1440"/>
      <w:jc w:val="center"/>
    </w:pPr>
  </w:p>
  <w:p w14:paraId="7BDC4614" w14:textId="75A41F2E" w:rsidR="002A50A1" w:rsidRDefault="002A50A1" w:rsidP="00D851F1">
    <w:pPr>
      <w:pStyle w:val="Footer"/>
      <w:ind w:left="-144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A931D" w14:textId="77777777" w:rsidR="008C7817" w:rsidRDefault="008C7817" w:rsidP="001F0663">
      <w:pPr>
        <w:spacing w:after="0" w:line="240" w:lineRule="auto"/>
      </w:pPr>
      <w:r>
        <w:separator/>
      </w:r>
    </w:p>
  </w:footnote>
  <w:footnote w:type="continuationSeparator" w:id="0">
    <w:p w14:paraId="2E78D808" w14:textId="77777777" w:rsidR="008C7817" w:rsidRDefault="008C7817" w:rsidP="001F0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3CA2E" w14:textId="77777777" w:rsidR="002A50A1" w:rsidRDefault="002A50A1">
    <w:pPr>
      <w:pStyle w:val="Header"/>
    </w:pPr>
  </w:p>
  <w:tbl>
    <w:tblPr>
      <w:tblStyle w:val="TableGrid"/>
      <w:tblW w:w="11925" w:type="dxa"/>
      <w:tblInd w:w="-139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572"/>
      <w:gridCol w:w="6154"/>
      <w:gridCol w:w="2199"/>
    </w:tblGrid>
    <w:tr w:rsidR="002A50A1" w14:paraId="74AD5CF6" w14:textId="77777777" w:rsidTr="00A25C5E">
      <w:trPr>
        <w:trHeight w:val="907"/>
      </w:trPr>
      <w:tc>
        <w:tcPr>
          <w:tcW w:w="3572" w:type="dxa"/>
          <w:hideMark/>
        </w:tcPr>
        <w:p w14:paraId="09A2347E" w14:textId="2C134F66" w:rsidR="002A50A1" w:rsidRDefault="002A50A1" w:rsidP="00A25C5E">
          <w:pPr>
            <w:pStyle w:val="Header"/>
            <w:ind w:firstLine="258"/>
          </w:pPr>
          <w:bookmarkStart w:id="0" w:name="_Hlk45647752"/>
          <w:r>
            <w:rPr>
              <w:noProof/>
              <w:lang w:val="en-IN" w:eastAsia="en-IN"/>
            </w:rPr>
            <w:drawing>
              <wp:inline distT="0" distB="0" distL="0" distR="0" wp14:anchorId="36AAB0C6" wp14:editId="1595BA28">
                <wp:extent cx="1973580" cy="609600"/>
                <wp:effectExtent l="0" t="0" r="7620" b="0"/>
                <wp:docPr id="3" name="Picture 3" descr="A picture containing drawing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A picture containing drawing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580" r="87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358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3" w:type="dxa"/>
          <w:vAlign w:val="center"/>
          <w:hideMark/>
        </w:tcPr>
        <w:p w14:paraId="2EC47461" w14:textId="77777777" w:rsidR="002A50A1" w:rsidRDefault="002A50A1" w:rsidP="00A25C5E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14:paraId="41B18654" w14:textId="77777777" w:rsidR="002A50A1" w:rsidRDefault="002A50A1" w:rsidP="00A25C5E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(A Constituent College of Somaiya Vidyavihar University)</w:t>
          </w:r>
        </w:p>
        <w:p w14:paraId="527B1D3B" w14:textId="77777777" w:rsidR="002A50A1" w:rsidRDefault="002A50A1" w:rsidP="00A25C5E">
          <w:pPr>
            <w:tabs>
              <w:tab w:val="center" w:pos="4513"/>
              <w:tab w:val="right" w:pos="9026"/>
            </w:tabs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Department of Electronics Engineering</w:t>
          </w:r>
        </w:p>
      </w:tc>
      <w:tc>
        <w:tcPr>
          <w:tcW w:w="2199" w:type="dxa"/>
          <w:hideMark/>
        </w:tcPr>
        <w:p w14:paraId="581D3CAB" w14:textId="11F076F6" w:rsidR="002A50A1" w:rsidRDefault="002A50A1" w:rsidP="00A25C5E">
          <w:pPr>
            <w:pStyle w:val="Header"/>
            <w:tabs>
              <w:tab w:val="left" w:pos="735"/>
              <w:tab w:val="right" w:pos="2664"/>
            </w:tabs>
          </w:pPr>
          <w:r>
            <w:t xml:space="preserve">      </w:t>
          </w:r>
          <w:r>
            <w:rPr>
              <w:noProof/>
              <w:lang w:val="en-IN" w:eastAsia="en-IN"/>
            </w:rPr>
            <w:drawing>
              <wp:inline distT="0" distB="0" distL="0" distR="0" wp14:anchorId="4D4C77F1" wp14:editId="5AE8040E">
                <wp:extent cx="982980" cy="609600"/>
                <wp:effectExtent l="0" t="0" r="7620" b="0"/>
                <wp:docPr id="4" name="Picture 4" descr="A close up of a sign&#10;&#10;Description automatically generated"/>
                <wp:cNvGraphicFramePr>
                  <a:graphicFrameLocks xmlns:a="http://schemas.openxmlformats.org/drawingml/2006/main" noGrp="1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ontent Placeholder 6" descr="A close up of a sign&#10;&#10;Description automatically generated"/>
                        <pic:cNvPicPr>
                          <a:picLocks noGrp="1"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298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bookmarkEnd w:id="0"/>
    </w:tr>
  </w:tbl>
  <w:p w14:paraId="6A258FB8" w14:textId="77777777" w:rsidR="002A50A1" w:rsidRDefault="002A50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  <w:b/>
      </w:r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/>
        <w:b/>
        <w:sz w:val="24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/>
        <w:b/>
        <w:sz w:val="24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/>
        <w:b/>
        <w:sz w:val="24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3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Arial" w:hAnsi="Arial" w:cs="Arial"/>
        <w:b/>
        <w:bCs/>
        <w:sz w:val="24"/>
        <w:szCs w:val="24"/>
      </w:rPr>
    </w:lvl>
  </w:abstractNum>
  <w:abstractNum w:abstractNumId="4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9C1377"/>
    <w:multiLevelType w:val="hybridMultilevel"/>
    <w:tmpl w:val="8F24D8CA"/>
    <w:lvl w:ilvl="0" w:tplc="DDEC29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2301077"/>
    <w:multiLevelType w:val="hybridMultilevel"/>
    <w:tmpl w:val="4A7E179A"/>
    <w:lvl w:ilvl="0" w:tplc="586A5FF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5F0B0B"/>
    <w:multiLevelType w:val="hybridMultilevel"/>
    <w:tmpl w:val="913C54DE"/>
    <w:lvl w:ilvl="0" w:tplc="55D8B2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B630BB6"/>
    <w:multiLevelType w:val="multilevel"/>
    <w:tmpl w:val="CD50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DF6855"/>
    <w:multiLevelType w:val="multilevel"/>
    <w:tmpl w:val="8D0A1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D5256E"/>
    <w:multiLevelType w:val="hybridMultilevel"/>
    <w:tmpl w:val="1B4C90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721A1D"/>
    <w:multiLevelType w:val="hybridMultilevel"/>
    <w:tmpl w:val="1F36D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D50F36"/>
    <w:multiLevelType w:val="hybridMultilevel"/>
    <w:tmpl w:val="028E64E0"/>
    <w:lvl w:ilvl="0" w:tplc="EEFA843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A25477"/>
    <w:multiLevelType w:val="hybridMultilevel"/>
    <w:tmpl w:val="1B4C90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B479B6"/>
    <w:multiLevelType w:val="hybridMultilevel"/>
    <w:tmpl w:val="0D5AA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D3645E"/>
    <w:multiLevelType w:val="hybridMultilevel"/>
    <w:tmpl w:val="65864D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0A2D15"/>
    <w:multiLevelType w:val="hybridMultilevel"/>
    <w:tmpl w:val="9AB47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022B9A"/>
    <w:multiLevelType w:val="hybridMultilevel"/>
    <w:tmpl w:val="CD8E5A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33066E0"/>
    <w:multiLevelType w:val="hybridMultilevel"/>
    <w:tmpl w:val="8F24D8CA"/>
    <w:lvl w:ilvl="0" w:tplc="DDEC29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5C90F87"/>
    <w:multiLevelType w:val="hybridMultilevel"/>
    <w:tmpl w:val="8006EF00"/>
    <w:lvl w:ilvl="0" w:tplc="DE8C22C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CD5890"/>
    <w:multiLevelType w:val="multilevel"/>
    <w:tmpl w:val="9CB45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8870AE"/>
    <w:multiLevelType w:val="hybridMultilevel"/>
    <w:tmpl w:val="1B4C90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CA725D"/>
    <w:multiLevelType w:val="hybridMultilevel"/>
    <w:tmpl w:val="5212F9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63E96"/>
    <w:multiLevelType w:val="hybridMultilevel"/>
    <w:tmpl w:val="71A2F8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D175ED"/>
    <w:multiLevelType w:val="hybridMultilevel"/>
    <w:tmpl w:val="D32A92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146D98"/>
    <w:multiLevelType w:val="hybridMultilevel"/>
    <w:tmpl w:val="547EC7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587CEE"/>
    <w:multiLevelType w:val="hybridMultilevel"/>
    <w:tmpl w:val="547EC7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6718CB"/>
    <w:multiLevelType w:val="hybridMultilevel"/>
    <w:tmpl w:val="F3BAF030"/>
    <w:lvl w:ilvl="0" w:tplc="0409000F">
      <w:start w:val="1"/>
      <w:numFmt w:val="decimal"/>
      <w:lvlText w:val="%1."/>
      <w:lvlJc w:val="left"/>
      <w:pPr>
        <w:ind w:left="648" w:hanging="360"/>
      </w:p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9" w15:restartNumberingAfterBreak="0">
    <w:nsid w:val="7ADF0630"/>
    <w:multiLevelType w:val="hybridMultilevel"/>
    <w:tmpl w:val="AB3465B2"/>
    <w:lvl w:ilvl="0" w:tplc="583EC90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F07EE1"/>
    <w:multiLevelType w:val="hybridMultilevel"/>
    <w:tmpl w:val="A6E89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372610">
    <w:abstractNumId w:val="9"/>
  </w:num>
  <w:num w:numId="2" w16cid:durableId="1558738157">
    <w:abstractNumId w:val="30"/>
  </w:num>
  <w:num w:numId="3" w16cid:durableId="171990465">
    <w:abstractNumId w:val="28"/>
  </w:num>
  <w:num w:numId="4" w16cid:durableId="1967467396">
    <w:abstractNumId w:val="12"/>
  </w:num>
  <w:num w:numId="5" w16cid:durableId="1702172032">
    <w:abstractNumId w:val="15"/>
  </w:num>
  <w:num w:numId="6" w16cid:durableId="951401426">
    <w:abstractNumId w:val="1"/>
    <w:lvlOverride w:ilvl="0">
      <w:startOverride w:val="1"/>
    </w:lvlOverride>
  </w:num>
  <w:num w:numId="7" w16cid:durableId="1655140238">
    <w:abstractNumId w:val="2"/>
  </w:num>
  <w:num w:numId="8" w16cid:durableId="766268210">
    <w:abstractNumId w:val="4"/>
  </w:num>
  <w:num w:numId="9" w16cid:durableId="1300188246">
    <w:abstractNumId w:val="5"/>
  </w:num>
  <w:num w:numId="10" w16cid:durableId="864296245">
    <w:abstractNumId w:val="16"/>
  </w:num>
  <w:num w:numId="11" w16cid:durableId="1562792341">
    <w:abstractNumId w:val="14"/>
  </w:num>
  <w:num w:numId="12" w16cid:durableId="1745179875">
    <w:abstractNumId w:val="11"/>
  </w:num>
  <w:num w:numId="13" w16cid:durableId="13188416">
    <w:abstractNumId w:val="22"/>
  </w:num>
  <w:num w:numId="14" w16cid:durableId="19741599">
    <w:abstractNumId w:val="3"/>
  </w:num>
  <w:num w:numId="15" w16cid:durableId="2114664051">
    <w:abstractNumId w:val="17"/>
  </w:num>
  <w:num w:numId="16" w16cid:durableId="1521116857">
    <w:abstractNumId w:val="27"/>
  </w:num>
  <w:num w:numId="17" w16cid:durableId="891355429">
    <w:abstractNumId w:val="29"/>
  </w:num>
  <w:num w:numId="18" w16cid:durableId="302320340">
    <w:abstractNumId w:val="8"/>
  </w:num>
  <w:num w:numId="19" w16cid:durableId="1738287854">
    <w:abstractNumId w:val="19"/>
  </w:num>
  <w:num w:numId="20" w16cid:durableId="26299199">
    <w:abstractNumId w:val="6"/>
  </w:num>
  <w:num w:numId="21" w16cid:durableId="485825346">
    <w:abstractNumId w:val="26"/>
  </w:num>
  <w:num w:numId="22" w16cid:durableId="1279875593">
    <w:abstractNumId w:val="25"/>
  </w:num>
  <w:num w:numId="23" w16cid:durableId="1749690042">
    <w:abstractNumId w:val="20"/>
  </w:num>
  <w:num w:numId="24" w16cid:durableId="1018774033">
    <w:abstractNumId w:val="18"/>
  </w:num>
  <w:num w:numId="25" w16cid:durableId="433869072">
    <w:abstractNumId w:val="0"/>
  </w:num>
  <w:num w:numId="26" w16cid:durableId="1978024028">
    <w:abstractNumId w:val="7"/>
  </w:num>
  <w:num w:numId="27" w16cid:durableId="1875195178">
    <w:abstractNumId w:val="24"/>
  </w:num>
  <w:num w:numId="28" w16cid:durableId="1309745475">
    <w:abstractNumId w:val="10"/>
  </w:num>
  <w:num w:numId="29" w16cid:durableId="375086296">
    <w:abstractNumId w:val="23"/>
  </w:num>
  <w:num w:numId="30" w16cid:durableId="1207134046">
    <w:abstractNumId w:val="13"/>
  </w:num>
  <w:num w:numId="31" w16cid:durableId="78842965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FB3"/>
    <w:rsid w:val="0001388A"/>
    <w:rsid w:val="00032372"/>
    <w:rsid w:val="00042944"/>
    <w:rsid w:val="00061C67"/>
    <w:rsid w:val="00063683"/>
    <w:rsid w:val="000638EB"/>
    <w:rsid w:val="00080019"/>
    <w:rsid w:val="00082E39"/>
    <w:rsid w:val="000B0D21"/>
    <w:rsid w:val="000B1195"/>
    <w:rsid w:val="000C6503"/>
    <w:rsid w:val="000D4A0C"/>
    <w:rsid w:val="00114FC0"/>
    <w:rsid w:val="001C14C7"/>
    <w:rsid w:val="001D6337"/>
    <w:rsid w:val="001E1C6B"/>
    <w:rsid w:val="001F0663"/>
    <w:rsid w:val="002040B3"/>
    <w:rsid w:val="002121AB"/>
    <w:rsid w:val="002173AC"/>
    <w:rsid w:val="002915D6"/>
    <w:rsid w:val="002A50A1"/>
    <w:rsid w:val="00312C08"/>
    <w:rsid w:val="00323EE9"/>
    <w:rsid w:val="003374FC"/>
    <w:rsid w:val="00364C90"/>
    <w:rsid w:val="003B204E"/>
    <w:rsid w:val="003B7A9A"/>
    <w:rsid w:val="003C165F"/>
    <w:rsid w:val="003D3F4A"/>
    <w:rsid w:val="003F09DD"/>
    <w:rsid w:val="00415574"/>
    <w:rsid w:val="00447B39"/>
    <w:rsid w:val="00476777"/>
    <w:rsid w:val="00486834"/>
    <w:rsid w:val="0049556E"/>
    <w:rsid w:val="00497553"/>
    <w:rsid w:val="00502246"/>
    <w:rsid w:val="00543591"/>
    <w:rsid w:val="005526FB"/>
    <w:rsid w:val="005564FE"/>
    <w:rsid w:val="005C5EB8"/>
    <w:rsid w:val="005C6C55"/>
    <w:rsid w:val="005F4B61"/>
    <w:rsid w:val="00614F95"/>
    <w:rsid w:val="00651621"/>
    <w:rsid w:val="00680654"/>
    <w:rsid w:val="00686E52"/>
    <w:rsid w:val="006A6F96"/>
    <w:rsid w:val="006D651E"/>
    <w:rsid w:val="00700A17"/>
    <w:rsid w:val="00734C04"/>
    <w:rsid w:val="007476CB"/>
    <w:rsid w:val="00753426"/>
    <w:rsid w:val="007609F2"/>
    <w:rsid w:val="00796CC5"/>
    <w:rsid w:val="007D0B10"/>
    <w:rsid w:val="00801EC5"/>
    <w:rsid w:val="00814442"/>
    <w:rsid w:val="00817323"/>
    <w:rsid w:val="0083020D"/>
    <w:rsid w:val="00861D21"/>
    <w:rsid w:val="00862904"/>
    <w:rsid w:val="008B20EA"/>
    <w:rsid w:val="008C0571"/>
    <w:rsid w:val="008C2AA7"/>
    <w:rsid w:val="008C7817"/>
    <w:rsid w:val="008E7DC4"/>
    <w:rsid w:val="00904614"/>
    <w:rsid w:val="00913965"/>
    <w:rsid w:val="0096304C"/>
    <w:rsid w:val="0096615C"/>
    <w:rsid w:val="009742D2"/>
    <w:rsid w:val="00975FF2"/>
    <w:rsid w:val="00A00E0D"/>
    <w:rsid w:val="00A1678F"/>
    <w:rsid w:val="00A17749"/>
    <w:rsid w:val="00A25C5E"/>
    <w:rsid w:val="00A46E3E"/>
    <w:rsid w:val="00A77F79"/>
    <w:rsid w:val="00A83FB3"/>
    <w:rsid w:val="00A940EA"/>
    <w:rsid w:val="00AA0DE5"/>
    <w:rsid w:val="00AA1F5A"/>
    <w:rsid w:val="00AD7207"/>
    <w:rsid w:val="00AE6139"/>
    <w:rsid w:val="00B35153"/>
    <w:rsid w:val="00B45203"/>
    <w:rsid w:val="00B66BDD"/>
    <w:rsid w:val="00B72A51"/>
    <w:rsid w:val="00BA17A0"/>
    <w:rsid w:val="00BB2703"/>
    <w:rsid w:val="00BB7342"/>
    <w:rsid w:val="00BD7862"/>
    <w:rsid w:val="00C00E83"/>
    <w:rsid w:val="00C22B31"/>
    <w:rsid w:val="00C50B40"/>
    <w:rsid w:val="00C8625A"/>
    <w:rsid w:val="00C94493"/>
    <w:rsid w:val="00CF031D"/>
    <w:rsid w:val="00D647BA"/>
    <w:rsid w:val="00D67056"/>
    <w:rsid w:val="00D74EC3"/>
    <w:rsid w:val="00D851F1"/>
    <w:rsid w:val="00D86457"/>
    <w:rsid w:val="00D9521C"/>
    <w:rsid w:val="00DC686F"/>
    <w:rsid w:val="00DC688B"/>
    <w:rsid w:val="00DF1F07"/>
    <w:rsid w:val="00DF2A1F"/>
    <w:rsid w:val="00DF4713"/>
    <w:rsid w:val="00E40D02"/>
    <w:rsid w:val="00E410D2"/>
    <w:rsid w:val="00E6611E"/>
    <w:rsid w:val="00EA7DD6"/>
    <w:rsid w:val="00EB5712"/>
    <w:rsid w:val="00EC0589"/>
    <w:rsid w:val="00ED12DD"/>
    <w:rsid w:val="00EE59A2"/>
    <w:rsid w:val="00F061A3"/>
    <w:rsid w:val="00F1491C"/>
    <w:rsid w:val="00F14B23"/>
    <w:rsid w:val="00F20D4F"/>
    <w:rsid w:val="00F267A8"/>
    <w:rsid w:val="00F473B9"/>
    <w:rsid w:val="00F650F7"/>
    <w:rsid w:val="00F76925"/>
    <w:rsid w:val="00F95366"/>
    <w:rsid w:val="00F95E97"/>
    <w:rsid w:val="00FA399E"/>
    <w:rsid w:val="00FC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DD927D"/>
  <w15:docId w15:val="{687370A9-521D-46FB-9530-B02231C01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0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6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0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663"/>
  </w:style>
  <w:style w:type="paragraph" w:styleId="Footer">
    <w:name w:val="footer"/>
    <w:basedOn w:val="Normal"/>
    <w:link w:val="FooterChar"/>
    <w:uiPriority w:val="99"/>
    <w:unhideWhenUsed/>
    <w:rsid w:val="001F0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663"/>
  </w:style>
  <w:style w:type="table" w:styleId="TableGrid">
    <w:name w:val="Table Grid"/>
    <w:basedOn w:val="TableNormal"/>
    <w:uiPriority w:val="59"/>
    <w:rsid w:val="001F0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qFormat/>
    <w:rsid w:val="002915D6"/>
    <w:pPr>
      <w:suppressAutoHyphens/>
      <w:spacing w:after="0" w:line="240" w:lineRule="auto"/>
    </w:pPr>
    <w:rPr>
      <w:rFonts w:ascii="Calibri" w:eastAsia="Times New Roman" w:hAnsi="Calibri" w:cs="Calibri"/>
      <w:lang w:eastAsia="zh-CN"/>
    </w:rPr>
  </w:style>
  <w:style w:type="paragraph" w:customStyle="1" w:styleId="TableContents">
    <w:name w:val="Table Contents"/>
    <w:basedOn w:val="Normal"/>
    <w:rsid w:val="002915D6"/>
    <w:pPr>
      <w:suppressLineNumbers/>
      <w:suppressAutoHyphens/>
    </w:pPr>
    <w:rPr>
      <w:rFonts w:ascii="Calibri" w:eastAsia="Calibri" w:hAnsi="Calibri" w:cs="Calibri"/>
      <w:lang w:val="en-IN" w:eastAsia="zh-CN"/>
    </w:rPr>
  </w:style>
  <w:style w:type="paragraph" w:styleId="NormalWeb">
    <w:name w:val="Normal (Web)"/>
    <w:basedOn w:val="Normal"/>
    <w:rsid w:val="002915D6"/>
    <w:pPr>
      <w:spacing w:before="280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western">
    <w:name w:val="western"/>
    <w:basedOn w:val="Normal"/>
    <w:rsid w:val="002915D6"/>
    <w:pPr>
      <w:spacing w:before="280" w:after="0" w:line="240" w:lineRule="auto"/>
    </w:pPr>
    <w:rPr>
      <w:rFonts w:ascii="Times New Roman" w:eastAsia="Times New Roman" w:hAnsi="Times New Roman" w:cs="Times New Roman"/>
      <w:color w:val="000000"/>
      <w:sz w:val="26"/>
      <w:szCs w:val="26"/>
      <w:lang w:eastAsia="zh-CN"/>
    </w:rPr>
  </w:style>
  <w:style w:type="paragraph" w:styleId="ListParagraph">
    <w:name w:val="List Paragraph"/>
    <w:basedOn w:val="Normal"/>
    <w:uiPriority w:val="34"/>
    <w:qFormat/>
    <w:rsid w:val="008C2A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09F2"/>
    <w:rPr>
      <w:color w:val="808080"/>
    </w:rPr>
  </w:style>
  <w:style w:type="character" w:customStyle="1" w:styleId="WW8Num2ztrue">
    <w:name w:val="WW8Num2ztrue"/>
    <w:rsid w:val="00DC686F"/>
  </w:style>
  <w:style w:type="paragraph" w:customStyle="1" w:styleId="Standard">
    <w:name w:val="Standard"/>
    <w:rsid w:val="00DC686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val="en-IN" w:eastAsia="en-IN"/>
    </w:rPr>
  </w:style>
  <w:style w:type="paragraph" w:customStyle="1" w:styleId="Default">
    <w:name w:val="Default"/>
    <w:rsid w:val="00DC686F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sz w:val="24"/>
      <w:szCs w:val="24"/>
      <w:lang w:eastAsia="zh-CN" w:bidi="hi-IN"/>
    </w:rPr>
  </w:style>
  <w:style w:type="character" w:customStyle="1" w:styleId="mwe-math-mathml-inline">
    <w:name w:val="mwe-math-mathml-inline"/>
    <w:rsid w:val="0096304C"/>
    <w:rPr>
      <w:sz w:val="28"/>
      <w:szCs w:val="28"/>
    </w:rPr>
  </w:style>
  <w:style w:type="character" w:customStyle="1" w:styleId="texhtml">
    <w:name w:val="texhtml"/>
    <w:rsid w:val="0096304C"/>
    <w:rPr>
      <w:rFonts w:ascii="Times New Roman" w:hAnsi="Times New Roman" w:cs="Times New Roman" w:hint="default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C6C55"/>
    <w:rPr>
      <w:color w:val="0000FF" w:themeColor="hyperlink"/>
      <w:u w:val="single"/>
    </w:rPr>
  </w:style>
  <w:style w:type="character" w:customStyle="1" w:styleId="s438cee552">
    <w:name w:val="s438cee552"/>
    <w:basedOn w:val="DefaultParagraphFont"/>
    <w:rsid w:val="00680654"/>
  </w:style>
  <w:style w:type="paragraph" w:customStyle="1" w:styleId="pw-post-body-paragraph">
    <w:name w:val="pw-post-body-paragraph"/>
    <w:basedOn w:val="Normal"/>
    <w:rsid w:val="00614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kr">
    <w:name w:val="kr"/>
    <w:basedOn w:val="Normal"/>
    <w:rsid w:val="00614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353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vlabs.iitb.ac.in/feedback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Vedant Kelkar</cp:lastModifiedBy>
  <cp:revision>2</cp:revision>
  <dcterms:created xsi:type="dcterms:W3CDTF">2022-04-15T09:22:00Z</dcterms:created>
  <dcterms:modified xsi:type="dcterms:W3CDTF">2022-04-15T09:22:00Z</dcterms:modified>
</cp:coreProperties>
</file>