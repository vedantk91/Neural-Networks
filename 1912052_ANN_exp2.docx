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4395"/>
        <w:gridCol w:w="1701"/>
        <w:gridCol w:w="1417"/>
      </w:tblGrid>
      <w:tr w:rsidR="001D6337" w:rsidRPr="000A3CCC" w14:paraId="2D3415C9" w14:textId="77777777" w:rsidTr="00A25C5E">
        <w:tc>
          <w:tcPr>
            <w:tcW w:w="2323" w:type="dxa"/>
            <w:shd w:val="clear" w:color="auto" w:fill="auto"/>
            <w:vAlign w:val="center"/>
          </w:tcPr>
          <w:p w14:paraId="6757C885" w14:textId="42BA7C09" w:rsidR="001D6337" w:rsidRPr="002915D6"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4395" w:type="dxa"/>
            <w:shd w:val="clear" w:color="auto" w:fill="auto"/>
            <w:vAlign w:val="center"/>
          </w:tcPr>
          <w:p w14:paraId="2DB48B48" w14:textId="3A9B74A2" w:rsidR="001D6337" w:rsidRPr="003B204E" w:rsidRDefault="006B24BF"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ANNFS</w:t>
            </w:r>
          </w:p>
        </w:tc>
        <w:tc>
          <w:tcPr>
            <w:tcW w:w="1701" w:type="dxa"/>
            <w:shd w:val="clear" w:color="auto" w:fill="auto"/>
            <w:vAlign w:val="center"/>
          </w:tcPr>
          <w:p w14:paraId="02501164" w14:textId="63DBF46A" w:rsidR="001D6337" w:rsidRPr="002915D6" w:rsidRDefault="001D6337" w:rsidP="00A25C5E">
            <w:pPr>
              <w:pStyle w:val="TableContents"/>
              <w:spacing w:after="0"/>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417" w:type="dxa"/>
            <w:vAlign w:val="center"/>
          </w:tcPr>
          <w:p w14:paraId="54B7E0B3" w14:textId="03676EB3" w:rsidR="001D6337" w:rsidRPr="003B204E" w:rsidRDefault="0039719D"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VI</w:t>
            </w:r>
          </w:p>
        </w:tc>
      </w:tr>
      <w:tr w:rsidR="000B0D21" w:rsidRPr="000A3CCC" w14:paraId="2754066B" w14:textId="77777777" w:rsidTr="00A25C5E">
        <w:tc>
          <w:tcPr>
            <w:tcW w:w="2323" w:type="dxa"/>
            <w:shd w:val="clear" w:color="auto" w:fill="auto"/>
            <w:vAlign w:val="center"/>
          </w:tcPr>
          <w:p w14:paraId="423499EF" w14:textId="481AAF0E" w:rsidR="000B0D21" w:rsidRPr="002915D6"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4395" w:type="dxa"/>
            <w:shd w:val="clear" w:color="auto" w:fill="auto"/>
            <w:vAlign w:val="center"/>
          </w:tcPr>
          <w:p w14:paraId="77023E76" w14:textId="64C466C8" w:rsidR="000B0D21" w:rsidRPr="003B204E" w:rsidRDefault="003F13D3"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08/02/2022</w:t>
            </w:r>
          </w:p>
        </w:tc>
        <w:tc>
          <w:tcPr>
            <w:tcW w:w="1701" w:type="dxa"/>
            <w:shd w:val="clear" w:color="auto" w:fill="auto"/>
            <w:vAlign w:val="center"/>
          </w:tcPr>
          <w:p w14:paraId="2C233080" w14:textId="19A180EE" w:rsidR="000B0D21" w:rsidRPr="002915D6" w:rsidRDefault="00A77F79"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Batch No</w:t>
            </w:r>
            <w:r w:rsidR="001D6337">
              <w:rPr>
                <w:rFonts w:ascii="Times New Roman" w:hAnsi="Times New Roman" w:cs="Times New Roman"/>
                <w:b/>
                <w:color w:val="BC202E"/>
                <w:sz w:val="24"/>
                <w:szCs w:val="24"/>
              </w:rPr>
              <w:t>:</w:t>
            </w:r>
          </w:p>
        </w:tc>
        <w:tc>
          <w:tcPr>
            <w:tcW w:w="1417" w:type="dxa"/>
            <w:vAlign w:val="center"/>
          </w:tcPr>
          <w:p w14:paraId="5D086D40" w14:textId="0F9DD44F" w:rsidR="000B0D21" w:rsidRPr="003B204E" w:rsidRDefault="003F13D3"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B2</w:t>
            </w:r>
          </w:p>
        </w:tc>
      </w:tr>
      <w:tr w:rsidR="000B0D21" w:rsidRPr="000A3CCC" w14:paraId="54A161E2" w14:textId="77777777" w:rsidTr="00A25C5E">
        <w:tc>
          <w:tcPr>
            <w:tcW w:w="2323" w:type="dxa"/>
            <w:shd w:val="clear" w:color="auto" w:fill="auto"/>
            <w:vAlign w:val="center"/>
          </w:tcPr>
          <w:p w14:paraId="5D870C5D" w14:textId="073537D8" w:rsidR="000B0D21" w:rsidRDefault="000B0D21"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r w:rsidR="001D6337">
              <w:rPr>
                <w:rFonts w:ascii="Times New Roman" w:hAnsi="Times New Roman" w:cs="Times New Roman"/>
                <w:b/>
                <w:color w:val="BC202E"/>
                <w:sz w:val="24"/>
                <w:szCs w:val="24"/>
              </w:rPr>
              <w:t>:</w:t>
            </w:r>
          </w:p>
        </w:tc>
        <w:tc>
          <w:tcPr>
            <w:tcW w:w="4395" w:type="dxa"/>
            <w:shd w:val="clear" w:color="auto" w:fill="auto"/>
            <w:vAlign w:val="center"/>
          </w:tcPr>
          <w:p w14:paraId="20F22F4B" w14:textId="721D4481" w:rsidR="000B0D21" w:rsidRDefault="006B24BF" w:rsidP="00A25C5E">
            <w:pPr>
              <w:pStyle w:val="TableContents"/>
              <w:spacing w:after="0"/>
              <w:rPr>
                <w:rFonts w:ascii="Times New Roman" w:hAnsi="Times New Roman" w:cs="Times New Roman"/>
                <w:b/>
                <w:sz w:val="24"/>
                <w:szCs w:val="24"/>
              </w:rPr>
            </w:pPr>
            <w:proofErr w:type="spellStart"/>
            <w:r>
              <w:rPr>
                <w:rFonts w:ascii="Times New Roman" w:hAnsi="Times New Roman" w:cs="Times New Roman"/>
                <w:b/>
                <w:sz w:val="24"/>
                <w:szCs w:val="24"/>
              </w:rPr>
              <w:t>Dr.</w:t>
            </w:r>
            <w:proofErr w:type="spellEnd"/>
            <w:r w:rsidR="00BC3D94">
              <w:rPr>
                <w:rFonts w:ascii="Times New Roman" w:hAnsi="Times New Roman" w:cs="Times New Roman"/>
                <w:b/>
                <w:sz w:val="24"/>
                <w:szCs w:val="24"/>
              </w:rPr>
              <w:t xml:space="preserve"> </w:t>
            </w:r>
            <w:r w:rsidR="003F13D3">
              <w:rPr>
                <w:rFonts w:ascii="Times New Roman" w:hAnsi="Times New Roman" w:cs="Times New Roman"/>
                <w:b/>
                <w:sz w:val="24"/>
                <w:szCs w:val="24"/>
              </w:rPr>
              <w:t>Jagannath Nirmal</w:t>
            </w:r>
          </w:p>
        </w:tc>
        <w:tc>
          <w:tcPr>
            <w:tcW w:w="1701" w:type="dxa"/>
            <w:shd w:val="clear" w:color="auto" w:fill="auto"/>
            <w:vAlign w:val="center"/>
          </w:tcPr>
          <w:p w14:paraId="060D0C1E" w14:textId="27AEF37B" w:rsidR="000B0D21" w:rsidRDefault="00A77F79"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Roll No</w:t>
            </w:r>
            <w:r w:rsidR="001D6337">
              <w:rPr>
                <w:rFonts w:ascii="Times New Roman" w:hAnsi="Times New Roman" w:cs="Times New Roman"/>
                <w:b/>
                <w:color w:val="BC202E"/>
                <w:sz w:val="24"/>
                <w:szCs w:val="24"/>
              </w:rPr>
              <w:t>:</w:t>
            </w:r>
          </w:p>
        </w:tc>
        <w:tc>
          <w:tcPr>
            <w:tcW w:w="1417" w:type="dxa"/>
            <w:vAlign w:val="center"/>
          </w:tcPr>
          <w:p w14:paraId="3D969365" w14:textId="49AD1F92" w:rsidR="000B0D21" w:rsidRDefault="003F13D3"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19120</w:t>
            </w:r>
            <w:r w:rsidR="003D571F">
              <w:rPr>
                <w:rFonts w:ascii="Times New Roman" w:hAnsi="Times New Roman" w:cs="Times New Roman"/>
                <w:b/>
                <w:sz w:val="24"/>
                <w:szCs w:val="24"/>
              </w:rPr>
              <w:t>52</w:t>
            </w:r>
          </w:p>
        </w:tc>
      </w:tr>
      <w:tr w:rsidR="00A77F79" w:rsidRPr="000A3CCC" w14:paraId="0F1AD1C1" w14:textId="77777777" w:rsidTr="00A25C5E">
        <w:tc>
          <w:tcPr>
            <w:tcW w:w="2323" w:type="dxa"/>
            <w:shd w:val="clear" w:color="auto" w:fill="auto"/>
            <w:vAlign w:val="center"/>
          </w:tcPr>
          <w:p w14:paraId="4A82FFDC" w14:textId="1FAC1364" w:rsidR="00A77F79"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4395" w:type="dxa"/>
            <w:shd w:val="clear" w:color="auto" w:fill="auto"/>
            <w:vAlign w:val="center"/>
          </w:tcPr>
          <w:p w14:paraId="1E9E88D8" w14:textId="77777777" w:rsidR="00A77F79" w:rsidRDefault="00A77F79" w:rsidP="00A25C5E">
            <w:pPr>
              <w:pStyle w:val="TableContents"/>
              <w:spacing w:after="0"/>
              <w:rPr>
                <w:rFonts w:ascii="Times New Roman" w:hAnsi="Times New Roman" w:cs="Times New Roman"/>
                <w:b/>
                <w:sz w:val="24"/>
                <w:szCs w:val="24"/>
              </w:rPr>
            </w:pPr>
          </w:p>
        </w:tc>
        <w:tc>
          <w:tcPr>
            <w:tcW w:w="1701" w:type="dxa"/>
            <w:shd w:val="clear" w:color="auto" w:fill="auto"/>
            <w:vAlign w:val="center"/>
          </w:tcPr>
          <w:p w14:paraId="42F48BDA" w14:textId="2770A677" w:rsidR="00A77F79"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417" w:type="dxa"/>
            <w:vAlign w:val="center"/>
          </w:tcPr>
          <w:p w14:paraId="3AA60BAD" w14:textId="0D45D3CB" w:rsidR="00A77F79" w:rsidRDefault="00A77F79" w:rsidP="00A25C5E">
            <w:pPr>
              <w:pStyle w:val="TableContents"/>
              <w:spacing w:after="0"/>
              <w:rPr>
                <w:rFonts w:ascii="Times New Roman" w:hAnsi="Times New Roman" w:cs="Times New Roman"/>
                <w:b/>
                <w:sz w:val="24"/>
                <w:szCs w:val="24"/>
              </w:rPr>
            </w:pP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2A50A1">
      <w:pPr>
        <w:shd w:val="clear" w:color="auto" w:fill="FFFFFF"/>
        <w:spacing w:after="0" w:line="240" w:lineRule="auto"/>
        <w:ind w:left="-709"/>
        <w:jc w:val="center"/>
        <w:rPr>
          <w:rFonts w:ascii="Times New Roman" w:hAnsi="Times New Roman" w:cs="Times New Roman"/>
          <w:b/>
          <w:color w:val="BC202E"/>
          <w:sz w:val="28"/>
          <w:szCs w:val="28"/>
        </w:rPr>
      </w:pPr>
    </w:p>
    <w:p w14:paraId="33271B2C" w14:textId="435FF08F" w:rsidR="00A25C5E" w:rsidRPr="00A25C5E" w:rsidRDefault="00705BE7" w:rsidP="002A50A1">
      <w:pPr>
        <w:shd w:val="clear" w:color="auto" w:fill="FFFFFF"/>
        <w:spacing w:after="0" w:line="240" w:lineRule="auto"/>
        <w:ind w:left="-709"/>
        <w:jc w:val="center"/>
        <w:rPr>
          <w:rFonts w:ascii="Times New Roman" w:eastAsia="Times New Roman" w:hAnsi="Times New Roman"/>
          <w:b/>
          <w:iCs/>
          <w:color w:val="BC202E"/>
          <w:sz w:val="20"/>
          <w:szCs w:val="20"/>
        </w:rPr>
      </w:pPr>
      <w:r>
        <w:rPr>
          <w:rFonts w:ascii="Times New Roman" w:hAnsi="Times New Roman" w:cs="Times New Roman"/>
          <w:b/>
          <w:color w:val="BC202E"/>
          <w:sz w:val="28"/>
          <w:szCs w:val="28"/>
        </w:rPr>
        <w:t>Experiment No: 2</w:t>
      </w:r>
    </w:p>
    <w:p w14:paraId="08731D91" w14:textId="6D3652F9" w:rsidR="00447B39" w:rsidRDefault="001D6337" w:rsidP="00447B39">
      <w:pPr>
        <w:pStyle w:val="NoSpacing"/>
        <w:ind w:left="284"/>
        <w:rPr>
          <w:rFonts w:ascii="Times New Roman" w:hAnsi="Times New Roman"/>
          <w:b/>
          <w:iCs/>
          <w:sz w:val="28"/>
          <w:szCs w:val="28"/>
        </w:rPr>
      </w:pPr>
      <w:r w:rsidRPr="00EE59A2">
        <w:rPr>
          <w:rFonts w:ascii="Times New Roman" w:hAnsi="Times New Roman"/>
          <w:b/>
          <w:iCs/>
          <w:color w:val="BC202E"/>
          <w:sz w:val="28"/>
          <w:szCs w:val="28"/>
        </w:rPr>
        <w:t>Title:</w:t>
      </w:r>
      <w:r w:rsidRPr="00EE59A2">
        <w:rPr>
          <w:rFonts w:ascii="Times New Roman" w:hAnsi="Times New Roman"/>
          <w:b/>
          <w:iCs/>
          <w:sz w:val="28"/>
          <w:szCs w:val="28"/>
        </w:rPr>
        <w:t xml:space="preserve"> </w:t>
      </w:r>
      <w:r w:rsidR="00DC686F" w:rsidRPr="00DD3E1E">
        <w:rPr>
          <w:rFonts w:ascii="Times New Roman" w:hAnsi="Times New Roman" w:cs="Times New Roman"/>
          <w:b/>
          <w:iCs/>
          <w:sz w:val="24"/>
          <w:szCs w:val="24"/>
        </w:rPr>
        <w:t>HEBBS rule</w:t>
      </w:r>
    </w:p>
    <w:p w14:paraId="467D8335" w14:textId="77777777" w:rsidR="00DF2A1F" w:rsidRPr="00DF2A1F" w:rsidRDefault="00DF2A1F" w:rsidP="002A50A1">
      <w:pPr>
        <w:pStyle w:val="NoSpacing"/>
        <w:ind w:left="284"/>
        <w:jc w:val="center"/>
        <w:rPr>
          <w:rFonts w:ascii="Times New Roman" w:hAnsi="Times New Roman" w:cstheme="minorBidi"/>
          <w:b/>
          <w:iCs/>
          <w:sz w:val="28"/>
          <w:szCs w:val="28"/>
          <w:lang w:eastAsia="en-US"/>
        </w:rPr>
      </w:pPr>
    </w:p>
    <w:tbl>
      <w:tblPr>
        <w:tblStyle w:val="TableGrid"/>
        <w:tblW w:w="0" w:type="auto"/>
        <w:tblInd w:w="-176" w:type="dxa"/>
        <w:tblLook w:val="04A0" w:firstRow="1" w:lastRow="0" w:firstColumn="1" w:lastColumn="0" w:noHBand="0" w:noVBand="1"/>
      </w:tblPr>
      <w:tblGrid>
        <w:gridCol w:w="9914"/>
      </w:tblGrid>
      <w:tr w:rsidR="007609F2" w14:paraId="6486D4BF" w14:textId="77777777" w:rsidTr="00DF1F07">
        <w:tc>
          <w:tcPr>
            <w:tcW w:w="9914" w:type="dxa"/>
          </w:tcPr>
          <w:p w14:paraId="517DDCA7" w14:textId="38196B02"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49E698EB" w14:textId="77777777" w:rsidTr="00DF1F07">
        <w:tc>
          <w:tcPr>
            <w:tcW w:w="9914" w:type="dxa"/>
          </w:tcPr>
          <w:p w14:paraId="239C9AAD" w14:textId="75146158" w:rsidR="009742D2" w:rsidRPr="009742D2" w:rsidRDefault="00DC686F" w:rsidP="00DC686F">
            <w:pPr>
              <w:pStyle w:val="Standard"/>
              <w:tabs>
                <w:tab w:val="left" w:pos="360"/>
              </w:tabs>
              <w:jc w:val="both"/>
            </w:pPr>
            <w:r w:rsidRPr="00D70AB9">
              <w:rPr>
                <w:rFonts w:cs="Times New Roman"/>
              </w:rPr>
              <w:t xml:space="preserve">Write a program to understand the </w:t>
            </w:r>
            <w:proofErr w:type="spellStart"/>
            <w:r w:rsidRPr="00D70AB9">
              <w:rPr>
                <w:rFonts w:cs="Times New Roman"/>
              </w:rPr>
              <w:t>hebbian</w:t>
            </w:r>
            <w:proofErr w:type="spellEnd"/>
            <w:r w:rsidRPr="00D70AB9">
              <w:rPr>
                <w:rFonts w:cs="Times New Roman"/>
              </w:rPr>
              <w:t xml:space="preserve"> learning rule that can be applied for supervised learning of neural network</w:t>
            </w:r>
            <w:r w:rsidRPr="0041577F">
              <w:rPr>
                <w:rFonts w:cs="Times New Roman"/>
              </w:rPr>
              <w:t xml:space="preserve"> </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7609F2" w14:paraId="732849D6" w14:textId="77777777" w:rsidTr="00061C67">
        <w:tc>
          <w:tcPr>
            <w:tcW w:w="9914" w:type="dxa"/>
          </w:tcPr>
          <w:p w14:paraId="17D22028" w14:textId="3130D7B2" w:rsidR="007609F2" w:rsidRPr="007609F2" w:rsidRDefault="007609F2" w:rsidP="007609F2">
            <w:pPr>
              <w:widowControl w:val="0"/>
              <w:suppressAutoHyphens/>
              <w:spacing w:line="264" w:lineRule="auto"/>
              <w:jc w:val="both"/>
              <w:rPr>
                <w:rFonts w:ascii="Times New Roman" w:hAnsi="Times New Roman"/>
                <w:b/>
                <w:sz w:val="24"/>
                <w:szCs w:val="24"/>
              </w:rPr>
            </w:pPr>
            <w:r w:rsidRPr="001D6337">
              <w:rPr>
                <w:rFonts w:ascii="Times New Roman" w:hAnsi="Times New Roman"/>
                <w:b/>
                <w:color w:val="BC202E"/>
                <w:sz w:val="24"/>
                <w:szCs w:val="24"/>
              </w:rPr>
              <w:t>COs to be achieved:</w:t>
            </w:r>
            <w:r w:rsidRPr="001D6337">
              <w:rPr>
                <w:rFonts w:ascii="Times New Roman" w:hAnsi="Times New Roman"/>
                <w:b/>
                <w:sz w:val="24"/>
                <w:szCs w:val="24"/>
              </w:rPr>
              <w:t xml:space="preserve"> </w:t>
            </w:r>
          </w:p>
        </w:tc>
      </w:tr>
      <w:tr w:rsidR="007609F2" w14:paraId="734D9625" w14:textId="77777777" w:rsidTr="00061C67">
        <w:tc>
          <w:tcPr>
            <w:tcW w:w="9914" w:type="dxa"/>
          </w:tcPr>
          <w:p w14:paraId="417874C2" w14:textId="77777777" w:rsidR="00EB7F4C" w:rsidRDefault="00447B39" w:rsidP="00EB7F4C">
            <w:pPr>
              <w:autoSpaceDE w:val="0"/>
              <w:autoSpaceDN w:val="0"/>
              <w:adjustRightInd w:val="0"/>
              <w:jc w:val="both"/>
              <w:rPr>
                <w:rFonts w:ascii="Times New Roman" w:eastAsia="Times New Roman" w:hAnsi="Times New Roman" w:cs="Times New Roman"/>
                <w:color w:val="000000"/>
                <w:sz w:val="24"/>
                <w:szCs w:val="24"/>
                <w:lang w:eastAsia="en-IN"/>
              </w:rPr>
            </w:pPr>
            <w:r>
              <w:rPr>
                <w:rFonts w:ascii="Times New Roman" w:hAnsi="Times New Roman"/>
                <w:b/>
                <w:sz w:val="24"/>
                <w:szCs w:val="24"/>
                <w:lang w:eastAsia="en-IN"/>
              </w:rPr>
              <w:t>CO1</w:t>
            </w:r>
            <w:r w:rsidR="00DF2A1F" w:rsidRPr="00DF2A1F">
              <w:rPr>
                <w:rFonts w:ascii="Times New Roman" w:hAnsi="Times New Roman"/>
                <w:b/>
                <w:sz w:val="24"/>
                <w:szCs w:val="24"/>
                <w:lang w:eastAsia="en-IN"/>
              </w:rPr>
              <w:t>:</w:t>
            </w:r>
            <w:r w:rsidR="00DF2A1F" w:rsidRPr="00DF2A1F">
              <w:rPr>
                <w:rFonts w:ascii="Times New Roman" w:hAnsi="Times New Roman"/>
                <w:sz w:val="24"/>
                <w:szCs w:val="24"/>
                <w:lang w:eastAsia="en-IN"/>
              </w:rPr>
              <w:t xml:space="preserve"> </w:t>
            </w:r>
            <w:r w:rsidR="00EB7F4C">
              <w:rPr>
                <w:rFonts w:ascii="Times New Roman" w:eastAsia="Times New Roman" w:hAnsi="Times New Roman" w:cs="Times New Roman"/>
                <w:color w:val="000000"/>
                <w:sz w:val="24"/>
                <w:szCs w:val="24"/>
                <w:lang w:eastAsia="en-IN"/>
              </w:rPr>
              <w:t xml:space="preserve">Understand the role of neural networks in engineering, artificial intelligence, and cognitive modelling. </w:t>
            </w:r>
          </w:p>
          <w:p w14:paraId="6AA38BE1" w14:textId="7387F2BF" w:rsidR="00DC686F" w:rsidRPr="00DC686F" w:rsidRDefault="00DC686F" w:rsidP="00DC686F">
            <w:pPr>
              <w:pBdr>
                <w:bottom w:val="single" w:sz="12" w:space="1" w:color="auto"/>
              </w:pBdr>
              <w:jc w:val="both"/>
              <w:rPr>
                <w:rFonts w:ascii="Times New Roman" w:hAnsi="Times New Roman" w:cs="Times New Roman"/>
                <w:b/>
                <w:iCs/>
                <w:sz w:val="24"/>
                <w:szCs w:val="24"/>
                <w:lang w:val="en-IN"/>
              </w:rPr>
            </w:pPr>
            <w:r w:rsidRPr="00DC686F">
              <w:rPr>
                <w:rFonts w:ascii="Times New Roman" w:hAnsi="Times New Roman" w:cs="Times New Roman"/>
                <w:b/>
                <w:sz w:val="24"/>
                <w:szCs w:val="24"/>
              </w:rPr>
              <w:t>CO3:</w:t>
            </w:r>
            <w:r>
              <w:rPr>
                <w:rFonts w:ascii="Times New Roman" w:hAnsi="Times New Roman" w:cs="Times New Roman"/>
                <w:sz w:val="24"/>
                <w:szCs w:val="24"/>
              </w:rPr>
              <w:t xml:space="preserve"> </w:t>
            </w:r>
            <w:r w:rsidRPr="00DC686F">
              <w:rPr>
                <w:rFonts w:ascii="Times New Roman" w:hAnsi="Times New Roman" w:cs="Times New Roman"/>
                <w:sz w:val="24"/>
                <w:szCs w:val="24"/>
                <w:lang w:val="en-IN"/>
              </w:rPr>
              <w:t xml:space="preserve">Develop concepts and techniques of neural networks through the study of the most important supervised and unsupervised neural network models. </w:t>
            </w:r>
          </w:p>
          <w:p w14:paraId="6A4BA6DF" w14:textId="1E55ADD1" w:rsidR="00447B39" w:rsidRPr="00447B39" w:rsidRDefault="00DC686F" w:rsidP="00080019">
            <w:pPr>
              <w:pBdr>
                <w:bottom w:val="single" w:sz="12" w:space="1" w:color="auto"/>
              </w:pBdr>
              <w:tabs>
                <w:tab w:val="left" w:pos="4245"/>
              </w:tabs>
              <w:jc w:val="both"/>
              <w:rPr>
                <w:rFonts w:ascii="Times New Roman" w:hAnsi="Times New Roman" w:cs="Times New Roman"/>
                <w:color w:val="FF0000"/>
                <w:sz w:val="24"/>
                <w:szCs w:val="24"/>
              </w:rPr>
            </w:pPr>
            <w:r>
              <w:rPr>
                <w:rFonts w:ascii="Times New Roman" w:hAnsi="Times New Roman" w:cs="Times New Roman"/>
                <w:sz w:val="24"/>
                <w:szCs w:val="24"/>
              </w:rPr>
              <w:t xml:space="preserve"> </w:t>
            </w:r>
          </w:p>
        </w:tc>
      </w:tr>
    </w:tbl>
    <w:p w14:paraId="775123C3" w14:textId="1CCC747C" w:rsidR="007609F2" w:rsidRDefault="007609F2" w:rsidP="007609F2">
      <w:pPr>
        <w:widowControl w:val="0"/>
        <w:suppressAutoHyphens/>
        <w:spacing w:after="0" w:line="264" w:lineRule="auto"/>
        <w:ind w:hanging="851"/>
        <w:jc w:val="both"/>
        <w:rPr>
          <w:rFonts w:ascii="Times New Roman" w:hAnsi="Times New Roman"/>
          <w:b/>
          <w:sz w:val="24"/>
          <w:szCs w:val="24"/>
        </w:rPr>
      </w:pPr>
    </w:p>
    <w:p w14:paraId="6A9D821A" w14:textId="7D7087D3" w:rsidR="00080019" w:rsidRDefault="00080019" w:rsidP="00080019">
      <w:pPr>
        <w:widowControl w:val="0"/>
        <w:suppressAutoHyphens/>
        <w:spacing w:after="0" w:line="264" w:lineRule="auto"/>
        <w:jc w:val="both"/>
        <w:rPr>
          <w:rFonts w:ascii="Times New Roman" w:hAnsi="Times New Roman"/>
          <w:b/>
          <w:sz w:val="24"/>
          <w:szCs w:val="24"/>
        </w:rPr>
      </w:pPr>
      <w:r w:rsidRPr="00080019">
        <w:rPr>
          <w:rFonts w:ascii="Times New Roman" w:hAnsi="Times New Roman"/>
          <w:b/>
          <w:color w:val="BC202E"/>
          <w:sz w:val="24"/>
          <w:szCs w:val="24"/>
        </w:rPr>
        <w:t>Apparatus / Software tools used: MATLAB</w:t>
      </w:r>
      <w:r w:rsidR="0039719D">
        <w:rPr>
          <w:rFonts w:ascii="Times New Roman" w:hAnsi="Times New Roman"/>
          <w:b/>
          <w:color w:val="BC202E"/>
          <w:sz w:val="24"/>
          <w:szCs w:val="24"/>
        </w:rPr>
        <w:t xml:space="preserve">/Python/C/C++… </w:t>
      </w:r>
      <w:r>
        <w:rPr>
          <w:rFonts w:ascii="Times New Roman" w:hAnsi="Times New Roman"/>
          <w:b/>
          <w:sz w:val="24"/>
          <w:szCs w:val="24"/>
        </w:rPr>
        <w:tab/>
      </w:r>
    </w:p>
    <w:p w14:paraId="5855449D" w14:textId="77777777" w:rsidR="00080019" w:rsidRDefault="00080019"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10004"/>
      </w:tblGrid>
      <w:tr w:rsidR="007609F2" w14:paraId="759C209C" w14:textId="77777777" w:rsidTr="00E40D02">
        <w:tc>
          <w:tcPr>
            <w:tcW w:w="10004" w:type="dxa"/>
          </w:tcPr>
          <w:p w14:paraId="671D99A4" w14:textId="189F51C6"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7609F2" w14:paraId="1E4A35C7" w14:textId="77777777" w:rsidTr="00E40D02">
        <w:tc>
          <w:tcPr>
            <w:tcW w:w="10004" w:type="dxa"/>
          </w:tcPr>
          <w:p w14:paraId="41F6D62D" w14:textId="77777777" w:rsidR="00DC686F" w:rsidRPr="00DD3E1E" w:rsidRDefault="00DC686F" w:rsidP="00DC686F">
            <w:pPr>
              <w:numPr>
                <w:ilvl w:val="0"/>
                <w:numId w:val="25"/>
              </w:numPr>
              <w:suppressAutoHyphens/>
              <w:spacing w:line="100" w:lineRule="atLeast"/>
              <w:rPr>
                <w:rFonts w:ascii="Times New Roman" w:hAnsi="Times New Roman" w:cs="Times New Roman"/>
                <w:b/>
                <w:sz w:val="24"/>
                <w:szCs w:val="24"/>
              </w:rPr>
            </w:pPr>
            <w:r w:rsidRPr="00DD3E1E">
              <w:rPr>
                <w:rFonts w:ascii="Times New Roman" w:hAnsi="Times New Roman" w:cs="Times New Roman"/>
                <w:b/>
                <w:sz w:val="24"/>
                <w:szCs w:val="24"/>
              </w:rPr>
              <w:t xml:space="preserve">HEBBIAN learning rule: </w:t>
            </w:r>
          </w:p>
          <w:p w14:paraId="3583555D" w14:textId="77777777" w:rsidR="00DC686F" w:rsidRPr="00DD3E1E" w:rsidRDefault="00DC686F" w:rsidP="00DC686F">
            <w:pPr>
              <w:numPr>
                <w:ilvl w:val="0"/>
                <w:numId w:val="25"/>
              </w:numPr>
              <w:suppressAutoHyphens/>
              <w:spacing w:line="100" w:lineRule="atLeast"/>
              <w:rPr>
                <w:rFonts w:ascii="Times New Roman" w:hAnsi="Times New Roman" w:cs="Times New Roman"/>
                <w:sz w:val="24"/>
                <w:szCs w:val="24"/>
              </w:rPr>
            </w:pPr>
          </w:p>
          <w:p w14:paraId="0A6EA289" w14:textId="77777777" w:rsidR="00DC686F" w:rsidRPr="00DD3E1E" w:rsidRDefault="00DC686F" w:rsidP="00DC686F">
            <w:pPr>
              <w:numPr>
                <w:ilvl w:val="0"/>
                <w:numId w:val="25"/>
              </w:numPr>
              <w:suppressAutoHyphens/>
              <w:jc w:val="both"/>
              <w:rPr>
                <w:rFonts w:ascii="Times New Roman" w:hAnsi="Times New Roman" w:cs="Times New Roman"/>
                <w:sz w:val="24"/>
                <w:szCs w:val="24"/>
              </w:rPr>
            </w:pPr>
            <w:r w:rsidRPr="00DD3E1E">
              <w:rPr>
                <w:rFonts w:ascii="Times New Roman" w:hAnsi="Times New Roman" w:cs="Times New Roman"/>
                <w:sz w:val="24"/>
                <w:szCs w:val="24"/>
              </w:rPr>
              <w:t xml:space="preserve">       The learning signal is equal to neuron s output r=f(</w:t>
            </w:r>
            <w:proofErr w:type="spellStart"/>
            <w:r w:rsidRPr="00DD3E1E">
              <w:rPr>
                <w:rFonts w:ascii="Times New Roman" w:hAnsi="Times New Roman" w:cs="Times New Roman"/>
                <w:sz w:val="24"/>
                <w:szCs w:val="24"/>
              </w:rPr>
              <w:t>w,ntx</w:t>
            </w:r>
            <w:proofErr w:type="spellEnd"/>
            <w:r w:rsidRPr="00DD3E1E">
              <w:rPr>
                <w:rFonts w:ascii="Times New Roman" w:hAnsi="Times New Roman" w:cs="Times New Roman"/>
                <w:sz w:val="24"/>
                <w:szCs w:val="24"/>
              </w:rPr>
              <w:t xml:space="preserve">)  the increment of Wi of weight vector  becomes </w:t>
            </w:r>
          </w:p>
          <w:p w14:paraId="515E1BC3" w14:textId="77777777" w:rsidR="00DC686F" w:rsidRPr="00DD3E1E" w:rsidRDefault="00DC686F" w:rsidP="00DC686F">
            <w:pPr>
              <w:numPr>
                <w:ilvl w:val="0"/>
                <w:numId w:val="25"/>
              </w:numPr>
              <w:suppressAutoHyphens/>
              <w:jc w:val="both"/>
              <w:rPr>
                <w:rFonts w:ascii="Times New Roman" w:hAnsi="Times New Roman" w:cs="Times New Roman"/>
                <w:sz w:val="24"/>
                <w:szCs w:val="24"/>
              </w:rPr>
            </w:pPr>
            <w:r w:rsidRPr="00DD3E1E">
              <w:rPr>
                <w:rFonts w:ascii="Times New Roman" w:hAnsi="Times New Roman" w:cs="Times New Roman"/>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m:t>
                  </m:r>
                </m:sub>
              </m:sSub>
              <m:r>
                <m:rPr>
                  <m:sty m:val="p"/>
                </m:rPr>
                <w:rPr>
                  <w:rFonts w:ascii="Cambria Math" w:hAnsi="Cambria Math"/>
                  <w:sz w:val="24"/>
                  <w:szCs w:val="24"/>
                </w:rPr>
                <m:t>=Cf(</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0</m:t>
                  </m:r>
                </m:sub>
              </m:sSub>
              <m:r>
                <m:rPr>
                  <m:sty m:val="p"/>
                </m:rPr>
                <w:rPr>
                  <w:rFonts w:ascii="Cambria Math" w:hAnsi="Cambria Math"/>
                  <w:sz w:val="24"/>
                  <w:szCs w:val="24"/>
                </w:rPr>
                <m:t>+x)</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p>
          <w:p w14:paraId="225BF84F" w14:textId="77777777" w:rsidR="00DC686F" w:rsidRPr="00DD3E1E" w:rsidRDefault="00DC686F" w:rsidP="00DC686F">
            <w:pPr>
              <w:numPr>
                <w:ilvl w:val="0"/>
                <w:numId w:val="25"/>
              </w:numPr>
              <w:suppressAutoHyphens/>
              <w:jc w:val="both"/>
              <w:rPr>
                <w:rFonts w:ascii="Times New Roman" w:hAnsi="Times New Roman" w:cs="Times New Roman"/>
                <w:sz w:val="24"/>
                <w:szCs w:val="24"/>
              </w:rPr>
            </w:pPr>
            <w:r w:rsidRPr="00DD3E1E">
              <w:rPr>
                <w:rFonts w:ascii="Times New Roman" w:hAnsi="Times New Roman" w:cs="Times New Roman"/>
                <w:sz w:val="24"/>
                <w:szCs w:val="24"/>
              </w:rPr>
              <w:t xml:space="preserve">       This simple weight </w:t>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ij</m:t>
                  </m:r>
                </m:sub>
              </m:sSub>
            </m:oMath>
            <w:r w:rsidRPr="00DD3E1E">
              <w:rPr>
                <w:rFonts w:ascii="Times New Roman" w:hAnsi="Times New Roman" w:cs="Times New Roman"/>
                <w:sz w:val="24"/>
                <w:szCs w:val="24"/>
              </w:rPr>
              <w:t xml:space="preserve"> is adapted using following increment </w:t>
            </w:r>
            <w:r w:rsidRPr="00DD3E1E">
              <w:rPr>
                <w:rFonts w:ascii="Times New Roman" w:hAnsi="Times New Roman" w:cs="Times New Roman"/>
                <w:sz w:val="24"/>
                <w:szCs w:val="24"/>
              </w:rPr>
              <w:br/>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m:t>
                  </m:r>
                </m:sub>
              </m:sSub>
              <m:r>
                <m:rPr>
                  <m:sty m:val="p"/>
                </m:rPr>
                <w:rPr>
                  <w:rFonts w:ascii="Cambria Math" w:hAnsi="Cambria Math"/>
                  <w:sz w:val="24"/>
                  <w:szCs w:val="24"/>
                </w:rPr>
                <m:t>=Cf(</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0</m:t>
                  </m:r>
                </m:sub>
              </m:sSub>
              <m:r>
                <m:rPr>
                  <m:sty m:val="p"/>
                </m:rPr>
                <w:rPr>
                  <w:rFonts w:ascii="Cambria Math" w:hAnsi="Cambria Math"/>
                  <w:sz w:val="24"/>
                  <w:szCs w:val="24"/>
                </w:rPr>
                <m:t>+x)</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DD3E1E">
              <w:rPr>
                <w:rFonts w:ascii="Times New Roman" w:hAnsi="Times New Roman" w:cs="Times New Roman"/>
                <w:sz w:val="24"/>
                <w:szCs w:val="24"/>
              </w:rPr>
              <w:t xml:space="preserve">  </w:t>
            </w:r>
          </w:p>
          <w:p w14:paraId="5204D41D" w14:textId="3D51BAD4" w:rsidR="007609F2" w:rsidRPr="00447B39" w:rsidRDefault="00DC686F" w:rsidP="00DC686F">
            <w:pPr>
              <w:spacing w:line="360" w:lineRule="auto"/>
              <w:ind w:firstLine="360"/>
              <w:rPr>
                <w:rFonts w:ascii="Times New Roman" w:hAnsi="Times New Roman" w:cs="Times New Roman"/>
                <w:sz w:val="24"/>
                <w:szCs w:val="24"/>
              </w:rPr>
            </w:pPr>
            <w:r w:rsidRPr="00DD3E1E">
              <w:rPr>
                <w:rFonts w:ascii="Times New Roman" w:hAnsi="Times New Roman" w:cs="Times New Roman"/>
                <w:sz w:val="24"/>
                <w:szCs w:val="24"/>
              </w:rPr>
              <w:t xml:space="preserve">       the learning rule requires the weight initialization of small random values around prior to the learning Hebbian rule represent purely feed forward learning algorithm of HEBB network Initialize all weight and bias the zero </w:t>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m:t>
                  </m:r>
                </m:sub>
              </m:sSub>
              <m:r>
                <m:rPr>
                  <m:sty m:val="p"/>
                </m:rPr>
                <w:rPr>
                  <w:rFonts w:ascii="Cambria Math" w:hAnsi="Cambria Math"/>
                  <w:sz w:val="24"/>
                  <w:szCs w:val="24"/>
                </w:rPr>
                <m:t xml:space="preserve">=0 </m:t>
              </m:r>
            </m:oMath>
            <w:r w:rsidRPr="00DD3E1E">
              <w:rPr>
                <w:rFonts w:ascii="Times New Roman" w:hAnsi="Times New Roman" w:cs="Times New Roman"/>
                <w:sz w:val="24"/>
                <w:szCs w:val="24"/>
              </w:rPr>
              <w:t>for i=0, where n=no of input neuron For each input training vector and output pattern following</w:t>
            </w:r>
          </w:p>
        </w:tc>
      </w:tr>
    </w:tbl>
    <w:p w14:paraId="2002985B" w14:textId="77777777" w:rsidR="00CF031D" w:rsidRDefault="00CF031D" w:rsidP="00CF031D">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796CC5" w14:paraId="2EAFA202" w14:textId="77777777" w:rsidTr="00E40D02">
        <w:tc>
          <w:tcPr>
            <w:tcW w:w="9914" w:type="dxa"/>
          </w:tcPr>
          <w:p w14:paraId="6300BF16" w14:textId="235DFB7B" w:rsidR="00796CC5" w:rsidRPr="007609F2" w:rsidRDefault="00447B39" w:rsidP="00D67304">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Block Diagram/Program flowchart</w:t>
            </w:r>
            <w:r w:rsidR="00796CC5" w:rsidRPr="001D6337">
              <w:rPr>
                <w:rFonts w:ascii="Times New Roman" w:hAnsi="Times New Roman"/>
                <w:b/>
                <w:color w:val="BC202E"/>
                <w:sz w:val="24"/>
                <w:szCs w:val="24"/>
              </w:rPr>
              <w:t>:</w:t>
            </w:r>
            <w:r w:rsidR="00796CC5" w:rsidRPr="001D6337">
              <w:rPr>
                <w:rFonts w:ascii="Times New Roman" w:hAnsi="Times New Roman"/>
                <w:b/>
                <w:sz w:val="24"/>
                <w:szCs w:val="24"/>
              </w:rPr>
              <w:t xml:space="preserve"> </w:t>
            </w:r>
          </w:p>
        </w:tc>
      </w:tr>
      <w:tr w:rsidR="00796CC5" w14:paraId="3F422C1F" w14:textId="77777777" w:rsidTr="00E40D02">
        <w:tc>
          <w:tcPr>
            <w:tcW w:w="9914" w:type="dxa"/>
          </w:tcPr>
          <w:p w14:paraId="20487FB7" w14:textId="56BA0800" w:rsidR="00447B39" w:rsidRDefault="005A2356" w:rsidP="005A2356">
            <w:pPr>
              <w:widowControl w:val="0"/>
              <w:suppressAutoHyphens/>
              <w:spacing w:line="264" w:lineRule="auto"/>
            </w:pPr>
            <w:r>
              <w:rPr>
                <w:noProof/>
              </w:rPr>
              <w:lastRenderedPageBreak/>
              <w:drawing>
                <wp:inline distT="0" distB="0" distL="0" distR="0" wp14:anchorId="27D12688" wp14:editId="7EC7EC1D">
                  <wp:extent cx="5829300" cy="4008120"/>
                  <wp:effectExtent l="0" t="0" r="0" b="0"/>
                  <wp:docPr id="5" name="Picture 5" descr="Hebbian Learning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bbian Learning - an overview | ScienceDirect Top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4008120"/>
                          </a:xfrm>
                          <a:prstGeom prst="rect">
                            <a:avLst/>
                          </a:prstGeom>
                          <a:noFill/>
                          <a:ln>
                            <a:noFill/>
                          </a:ln>
                        </pic:spPr>
                      </pic:pic>
                    </a:graphicData>
                  </a:graphic>
                </wp:inline>
              </w:drawing>
            </w:r>
          </w:p>
          <w:p w14:paraId="3D674EAE" w14:textId="62C71955" w:rsidR="00A940EA" w:rsidRDefault="00A940EA" w:rsidP="00796CC5">
            <w:pPr>
              <w:widowControl w:val="0"/>
              <w:suppressAutoHyphens/>
              <w:spacing w:line="264" w:lineRule="auto"/>
              <w:jc w:val="center"/>
              <w:rPr>
                <w:rFonts w:ascii="Times New Roman" w:hAnsi="Times New Roman"/>
                <w:b/>
                <w:color w:val="BC202E"/>
                <w:sz w:val="24"/>
                <w:szCs w:val="24"/>
              </w:rPr>
            </w:pPr>
          </w:p>
        </w:tc>
      </w:tr>
    </w:tbl>
    <w:p w14:paraId="4948D371" w14:textId="67C70144" w:rsidR="00EE59A2" w:rsidRDefault="00EE59A2" w:rsidP="00CF031D">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35CFE84E" w14:textId="77777777" w:rsidTr="00A25C5E">
        <w:tc>
          <w:tcPr>
            <w:tcW w:w="9782" w:type="dxa"/>
          </w:tcPr>
          <w:p w14:paraId="3C3419D6" w14:textId="5746DBB3" w:rsidR="00EE59A2" w:rsidRPr="007609F2" w:rsidRDefault="00447B39" w:rsidP="002A50A1">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Algorithm</w:t>
            </w:r>
            <w:r w:rsidR="00EE59A2" w:rsidRPr="00EE59A2">
              <w:rPr>
                <w:rFonts w:ascii="Times New Roman" w:hAnsi="Times New Roman"/>
                <w:b/>
                <w:color w:val="BC202E"/>
                <w:sz w:val="24"/>
                <w:szCs w:val="24"/>
              </w:rPr>
              <w:t>:</w:t>
            </w:r>
          </w:p>
        </w:tc>
      </w:tr>
      <w:tr w:rsidR="00EE59A2" w14:paraId="16006E17" w14:textId="77777777" w:rsidTr="00A25C5E">
        <w:tc>
          <w:tcPr>
            <w:tcW w:w="9782" w:type="dxa"/>
          </w:tcPr>
          <w:p w14:paraId="7D0DA4A6" w14:textId="77777777" w:rsidR="00EE59A2" w:rsidRDefault="00EE59A2" w:rsidP="00975FF2">
            <w:pPr>
              <w:autoSpaceDE w:val="0"/>
              <w:spacing w:line="100" w:lineRule="atLeast"/>
              <w:rPr>
                <w:rFonts w:ascii="Times New Roman" w:hAnsi="Times New Roman" w:cs="Times New Roman"/>
                <w:sz w:val="24"/>
                <w:szCs w:val="24"/>
              </w:rPr>
            </w:pPr>
          </w:p>
          <w:p w14:paraId="5B37A33D" w14:textId="77777777" w:rsidR="00DC686F" w:rsidRPr="00A37B84" w:rsidRDefault="00DC686F" w:rsidP="00DC686F">
            <w:pPr>
              <w:numPr>
                <w:ilvl w:val="0"/>
                <w:numId w:val="26"/>
              </w:numPr>
              <w:autoSpaceDE w:val="0"/>
              <w:autoSpaceDN w:val="0"/>
              <w:adjustRightInd w:val="0"/>
              <w:rPr>
                <w:rFonts w:ascii="Times New Roman" w:eastAsia="Times New Roman" w:hAnsi="Times New Roman"/>
                <w:color w:val="000000"/>
                <w:sz w:val="24"/>
                <w:szCs w:val="24"/>
                <w:lang w:eastAsia="en-IN"/>
              </w:rPr>
            </w:pPr>
            <w:r w:rsidRPr="00A37B84">
              <w:rPr>
                <w:rFonts w:ascii="Times New Roman" w:eastAsia="Times New Roman" w:hAnsi="Times New Roman"/>
                <w:b/>
                <w:bCs/>
                <w:iCs/>
                <w:color w:val="000000"/>
                <w:sz w:val="24"/>
                <w:szCs w:val="24"/>
                <w:lang w:eastAsia="en-IN"/>
              </w:rPr>
              <w:t xml:space="preserve">Initialization </w:t>
            </w:r>
          </w:p>
          <w:p w14:paraId="007E3AB3" w14:textId="136AC87C" w:rsidR="00DC686F" w:rsidRPr="00A37B84" w:rsidRDefault="00DC686F" w:rsidP="00DC686F">
            <w:pPr>
              <w:pStyle w:val="Default"/>
              <w:spacing w:line="276" w:lineRule="auto"/>
              <w:rPr>
                <w:rFonts w:cs="Times New Roman"/>
                <w:lang w:val="en-IN" w:eastAsia="en-IN"/>
              </w:rPr>
            </w:pPr>
            <w:r w:rsidRPr="00A37B84">
              <w:rPr>
                <w:rFonts w:cs="Times New Roman"/>
                <w:lang w:val="en-IN" w:eastAsia="en-IN"/>
              </w:rPr>
              <w:t xml:space="preserve">Set initial synaptic weights </w:t>
            </w:r>
            <w:proofErr w:type="spellStart"/>
            <w:r w:rsidRPr="00A37B84">
              <w:rPr>
                <w:rFonts w:cs="Times New Roman"/>
                <w:iCs/>
                <w:lang w:val="en-IN" w:eastAsia="en-IN"/>
              </w:rPr>
              <w:t>wij</w:t>
            </w:r>
            <w:proofErr w:type="spellEnd"/>
            <w:r w:rsidRPr="00A37B84">
              <w:rPr>
                <w:rFonts w:cs="Times New Roman"/>
                <w:iCs/>
                <w:lang w:val="en-IN" w:eastAsia="en-IN"/>
              </w:rPr>
              <w:t xml:space="preserve"> </w:t>
            </w:r>
            <w:r w:rsidRPr="00A37B84">
              <w:rPr>
                <w:rFonts w:cs="Times New Roman"/>
                <w:lang w:val="en-IN" w:eastAsia="en-IN"/>
              </w:rPr>
              <w:t xml:space="preserve">and thresholds </w:t>
            </w:r>
            <w:r w:rsidRPr="00A37B84">
              <w:rPr>
                <w:rFonts w:cs="Times New Roman"/>
                <w:iCs/>
                <w:lang w:val="en-IN" w:eastAsia="en-IN"/>
              </w:rPr>
              <w:t>to</w:t>
            </w:r>
            <w:r w:rsidRPr="00A37B84">
              <w:rPr>
                <w:rFonts w:cs="Times New Roman"/>
                <w:lang w:val="en-IN" w:eastAsia="en-IN"/>
              </w:rPr>
              <w:t xml:space="preserve"> small random values, say in an interval [0, 1]. Also assign small positive values to the learning rate parameter.</w:t>
            </w:r>
            <w:r w:rsidRPr="00A37B84">
              <w:t xml:space="preserve">              </w:t>
            </w:r>
          </w:p>
          <w:p w14:paraId="059E88D9" w14:textId="77777777" w:rsidR="00DC686F" w:rsidRPr="00A37B84" w:rsidRDefault="00DC686F" w:rsidP="00DC686F">
            <w:pPr>
              <w:numPr>
                <w:ilvl w:val="0"/>
                <w:numId w:val="26"/>
              </w:numPr>
              <w:autoSpaceDE w:val="0"/>
              <w:autoSpaceDN w:val="0"/>
              <w:adjustRightInd w:val="0"/>
              <w:rPr>
                <w:rFonts w:ascii="Times New Roman" w:eastAsia="Times New Roman" w:hAnsi="Times New Roman"/>
                <w:color w:val="000000"/>
                <w:sz w:val="24"/>
                <w:szCs w:val="24"/>
                <w:lang w:eastAsia="en-IN"/>
              </w:rPr>
            </w:pPr>
            <w:r w:rsidRPr="00A37B84">
              <w:rPr>
                <w:rFonts w:ascii="Times New Roman" w:eastAsia="Times New Roman" w:hAnsi="Times New Roman"/>
                <w:b/>
                <w:bCs/>
                <w:iCs/>
                <w:color w:val="000000"/>
                <w:sz w:val="24"/>
                <w:szCs w:val="24"/>
                <w:lang w:eastAsia="en-IN"/>
              </w:rPr>
              <w:t xml:space="preserve">Activation </w:t>
            </w:r>
          </w:p>
          <w:p w14:paraId="2DF49991" w14:textId="77777777" w:rsidR="00DC686F" w:rsidRPr="00A37B84" w:rsidRDefault="00DC686F" w:rsidP="00DC686F">
            <w:pPr>
              <w:autoSpaceDE w:val="0"/>
              <w:autoSpaceDN w:val="0"/>
              <w:adjustRightInd w:val="0"/>
              <w:rPr>
                <w:rFonts w:ascii="Times New Roman" w:eastAsia="Times New Roman" w:hAnsi="Times New Roman"/>
                <w:color w:val="000000"/>
                <w:sz w:val="24"/>
                <w:szCs w:val="24"/>
                <w:lang w:eastAsia="en-IN"/>
              </w:rPr>
            </w:pPr>
            <w:r w:rsidRPr="00A37B84">
              <w:rPr>
                <w:rFonts w:ascii="Times New Roman" w:eastAsia="Times New Roman" w:hAnsi="Times New Roman"/>
                <w:color w:val="000000"/>
                <w:sz w:val="24"/>
                <w:szCs w:val="24"/>
                <w:lang w:eastAsia="en-IN"/>
              </w:rPr>
              <w:t xml:space="preserve">Compute the neuron output at iteration p </w:t>
            </w:r>
          </w:p>
          <w:p w14:paraId="1BB41F82" w14:textId="77777777" w:rsidR="00DC686F" w:rsidRPr="00A37B84" w:rsidRDefault="00DC686F" w:rsidP="00DC686F">
            <w:pPr>
              <w:numPr>
                <w:ilvl w:val="0"/>
                <w:numId w:val="26"/>
              </w:numPr>
              <w:autoSpaceDE w:val="0"/>
              <w:autoSpaceDN w:val="0"/>
              <w:adjustRightInd w:val="0"/>
              <w:rPr>
                <w:rFonts w:ascii="Times New Roman" w:eastAsia="Times New Roman" w:hAnsi="Times New Roman"/>
                <w:color w:val="000000"/>
                <w:sz w:val="24"/>
                <w:szCs w:val="24"/>
                <w:lang w:eastAsia="en-IN"/>
              </w:rPr>
            </w:pPr>
            <w:r w:rsidRPr="00A37B84">
              <w:rPr>
                <w:rFonts w:ascii="Times New Roman" w:eastAsia="Times New Roman" w:hAnsi="Times New Roman"/>
                <w:b/>
                <w:bCs/>
                <w:iCs/>
                <w:color w:val="000000"/>
                <w:sz w:val="24"/>
                <w:szCs w:val="24"/>
                <w:lang w:eastAsia="en-IN"/>
              </w:rPr>
              <w:t xml:space="preserve">Learning </w:t>
            </w:r>
          </w:p>
          <w:p w14:paraId="682991E2" w14:textId="77777777" w:rsidR="00DC686F" w:rsidRPr="00A37B84" w:rsidRDefault="00DC686F" w:rsidP="00DC686F">
            <w:pPr>
              <w:autoSpaceDE w:val="0"/>
              <w:autoSpaceDN w:val="0"/>
              <w:adjustRightInd w:val="0"/>
              <w:rPr>
                <w:rFonts w:ascii="Times New Roman" w:eastAsia="Times New Roman" w:hAnsi="Times New Roman"/>
                <w:color w:val="000000"/>
                <w:sz w:val="24"/>
                <w:szCs w:val="24"/>
                <w:lang w:eastAsia="en-IN"/>
              </w:rPr>
            </w:pPr>
            <w:r w:rsidRPr="00A37B84">
              <w:rPr>
                <w:rFonts w:ascii="Times New Roman" w:eastAsia="Times New Roman" w:hAnsi="Times New Roman"/>
                <w:bCs/>
                <w:color w:val="000000"/>
                <w:sz w:val="24"/>
                <w:szCs w:val="24"/>
                <w:lang w:eastAsia="en-IN"/>
              </w:rPr>
              <w:t>Update the weights</w:t>
            </w:r>
            <w:r w:rsidRPr="00A37B84">
              <w:rPr>
                <w:rFonts w:ascii="Times New Roman" w:eastAsia="Times New Roman" w:hAnsi="Times New Roman"/>
                <w:b/>
                <w:bCs/>
                <w:color w:val="000000"/>
                <w:sz w:val="24"/>
                <w:szCs w:val="24"/>
                <w:lang w:eastAsia="en-IN"/>
              </w:rPr>
              <w:t xml:space="preserve"> </w:t>
            </w:r>
            <w:r w:rsidRPr="00A37B84">
              <w:rPr>
                <w:rFonts w:ascii="Times New Roman" w:eastAsia="Times New Roman" w:hAnsi="Times New Roman"/>
                <w:color w:val="000000"/>
                <w:sz w:val="24"/>
                <w:szCs w:val="24"/>
                <w:lang w:eastAsia="en-IN"/>
              </w:rPr>
              <w:t xml:space="preserve">in the network: </w:t>
            </w:r>
          </w:p>
          <w:p w14:paraId="1DCE7085" w14:textId="77777777" w:rsidR="00DC686F" w:rsidRPr="00A37B84" w:rsidRDefault="00DC686F" w:rsidP="00DC686F">
            <w:pPr>
              <w:numPr>
                <w:ilvl w:val="0"/>
                <w:numId w:val="25"/>
              </w:numPr>
              <w:suppressAutoHyphens/>
              <w:jc w:val="both"/>
              <w:rPr>
                <w:rFonts w:ascii="Times New Roman" w:hAnsi="Times New Roman"/>
                <w:b/>
                <w:iCs/>
                <w:sz w:val="24"/>
                <w:szCs w:val="24"/>
              </w:rPr>
            </w:pPr>
            <w:r w:rsidRPr="00A37B84">
              <w:rPr>
                <w:rFonts w:ascii="Times New Roman" w:hAnsi="Times New Roman"/>
                <w:sz w:val="24"/>
                <w:szCs w:val="24"/>
              </w:rPr>
              <w:t xml:space="preserve">            Wi(new)=b(old)+y      Adjust Bias: B=b(old)+y</w:t>
            </w:r>
          </w:p>
          <w:p w14:paraId="13BF5F35" w14:textId="77777777" w:rsidR="00DC686F" w:rsidRPr="00A37B84" w:rsidRDefault="00DC686F" w:rsidP="00DC686F">
            <w:pPr>
              <w:numPr>
                <w:ilvl w:val="0"/>
                <w:numId w:val="26"/>
              </w:numPr>
              <w:autoSpaceDE w:val="0"/>
              <w:autoSpaceDN w:val="0"/>
              <w:adjustRightInd w:val="0"/>
              <w:rPr>
                <w:rFonts w:ascii="Times New Roman" w:hAnsi="Times New Roman"/>
                <w:b/>
                <w:iCs/>
                <w:sz w:val="24"/>
                <w:szCs w:val="24"/>
              </w:rPr>
            </w:pPr>
            <w:r w:rsidRPr="00A37B84">
              <w:rPr>
                <w:rFonts w:ascii="Times New Roman" w:eastAsia="Times New Roman" w:hAnsi="Times New Roman"/>
                <w:color w:val="000000"/>
                <w:sz w:val="24"/>
                <w:szCs w:val="24"/>
                <w:lang w:eastAsia="en-IN"/>
              </w:rPr>
              <w:t xml:space="preserve"> </w:t>
            </w:r>
            <w:r w:rsidRPr="00A37B84">
              <w:rPr>
                <w:rFonts w:ascii="Times New Roman" w:eastAsia="Times New Roman" w:hAnsi="Times New Roman"/>
                <w:b/>
                <w:bCs/>
                <w:iCs/>
                <w:color w:val="000000"/>
                <w:sz w:val="24"/>
                <w:szCs w:val="24"/>
                <w:lang w:eastAsia="en-IN"/>
              </w:rPr>
              <w:t xml:space="preserve">Iteration </w:t>
            </w:r>
          </w:p>
          <w:p w14:paraId="2D083F1C" w14:textId="690CC35C" w:rsidR="00447B39" w:rsidRDefault="00DC686F" w:rsidP="00DC686F">
            <w:pPr>
              <w:rPr>
                <w:rFonts w:ascii="Times New Roman" w:hAnsi="Times New Roman" w:cs="Times New Roman"/>
                <w:sz w:val="24"/>
                <w:szCs w:val="24"/>
              </w:rPr>
            </w:pPr>
            <w:r w:rsidRPr="00A37B84">
              <w:rPr>
                <w:rFonts w:ascii="Times New Roman" w:eastAsia="Times New Roman" w:hAnsi="Times New Roman"/>
                <w:color w:val="000000"/>
                <w:sz w:val="24"/>
                <w:szCs w:val="24"/>
                <w:lang w:eastAsia="en-IN"/>
              </w:rPr>
              <w:t xml:space="preserve">Increase iteration </w:t>
            </w:r>
            <w:r w:rsidRPr="00A37B84">
              <w:rPr>
                <w:rFonts w:ascii="Times New Roman" w:eastAsia="Times New Roman" w:hAnsi="Times New Roman"/>
                <w:iCs/>
                <w:color w:val="000000"/>
                <w:sz w:val="24"/>
                <w:szCs w:val="24"/>
                <w:lang w:eastAsia="en-IN"/>
              </w:rPr>
              <w:t xml:space="preserve">p </w:t>
            </w:r>
            <w:r w:rsidRPr="00A37B84">
              <w:rPr>
                <w:rFonts w:ascii="Times New Roman" w:eastAsia="Times New Roman" w:hAnsi="Times New Roman"/>
                <w:color w:val="000000"/>
                <w:sz w:val="24"/>
                <w:szCs w:val="24"/>
                <w:lang w:eastAsia="en-IN"/>
              </w:rPr>
              <w:t>by one, go back to Step 2 and 3  and continue until the synaptic weights reach their steady-state values</w:t>
            </w:r>
          </w:p>
          <w:p w14:paraId="6A090303" w14:textId="77777777" w:rsidR="00447B39" w:rsidRDefault="00447B39" w:rsidP="00975FF2">
            <w:pPr>
              <w:autoSpaceDE w:val="0"/>
              <w:spacing w:line="100" w:lineRule="atLeast"/>
              <w:rPr>
                <w:rFonts w:ascii="Times New Roman" w:hAnsi="Times New Roman" w:cs="Times New Roman"/>
                <w:sz w:val="24"/>
                <w:szCs w:val="24"/>
              </w:rPr>
            </w:pPr>
          </w:p>
          <w:p w14:paraId="6F57CA7F" w14:textId="3069E87E" w:rsidR="00447B39" w:rsidRPr="00975FF2" w:rsidRDefault="00447B39" w:rsidP="00975FF2">
            <w:pPr>
              <w:autoSpaceDE w:val="0"/>
              <w:spacing w:line="100" w:lineRule="atLeast"/>
              <w:rPr>
                <w:rFonts w:ascii="Times New Roman" w:hAnsi="Times New Roman" w:cs="Times New Roman"/>
                <w:sz w:val="24"/>
                <w:szCs w:val="24"/>
              </w:rPr>
            </w:pPr>
          </w:p>
        </w:tc>
      </w:tr>
      <w:tr w:rsidR="00DC686F" w14:paraId="247EAB29" w14:textId="77777777" w:rsidTr="00A25C5E">
        <w:tc>
          <w:tcPr>
            <w:tcW w:w="9782" w:type="dxa"/>
          </w:tcPr>
          <w:p w14:paraId="28E87AC2" w14:textId="77777777" w:rsidR="00355FC8" w:rsidRDefault="00355FC8" w:rsidP="003F13D3">
            <w:pPr>
              <w:rPr>
                <w:rFonts w:ascii="Arial" w:eastAsia="Times New Roman" w:hAnsi="Arial" w:cs="Arial"/>
                <w:color w:val="222222"/>
                <w:sz w:val="24"/>
                <w:szCs w:val="24"/>
                <w:lang w:val="en-IN" w:eastAsia="en-IN"/>
              </w:rPr>
            </w:pPr>
          </w:p>
          <w:p w14:paraId="73AB9802" w14:textId="77777777" w:rsidR="00355FC8" w:rsidRDefault="00355FC8" w:rsidP="003F13D3">
            <w:pPr>
              <w:rPr>
                <w:rFonts w:ascii="Arial" w:eastAsia="Times New Roman" w:hAnsi="Arial" w:cs="Arial"/>
                <w:color w:val="222222"/>
                <w:sz w:val="24"/>
                <w:szCs w:val="24"/>
                <w:lang w:val="en-IN" w:eastAsia="en-IN"/>
              </w:rPr>
            </w:pPr>
          </w:p>
          <w:p w14:paraId="4EDE0BA0" w14:textId="77777777" w:rsidR="00355FC8" w:rsidRDefault="00355FC8" w:rsidP="003F13D3">
            <w:pPr>
              <w:rPr>
                <w:rFonts w:ascii="Arial" w:eastAsia="Times New Roman" w:hAnsi="Arial" w:cs="Arial"/>
                <w:color w:val="222222"/>
                <w:sz w:val="24"/>
                <w:szCs w:val="24"/>
                <w:lang w:val="en-IN" w:eastAsia="en-IN"/>
              </w:rPr>
            </w:pPr>
          </w:p>
          <w:p w14:paraId="7E06C326" w14:textId="77777777" w:rsidR="00355FC8" w:rsidRDefault="00355FC8" w:rsidP="003F13D3">
            <w:pPr>
              <w:rPr>
                <w:rFonts w:ascii="Arial" w:eastAsia="Times New Roman" w:hAnsi="Arial" w:cs="Arial"/>
                <w:color w:val="222222"/>
                <w:sz w:val="24"/>
                <w:szCs w:val="24"/>
                <w:lang w:val="en-IN" w:eastAsia="en-IN"/>
              </w:rPr>
            </w:pPr>
          </w:p>
          <w:p w14:paraId="26223C8C" w14:textId="77777777" w:rsidR="00355FC8" w:rsidRDefault="00355FC8" w:rsidP="003F13D3">
            <w:pPr>
              <w:rPr>
                <w:rFonts w:ascii="Arial" w:eastAsia="Times New Roman" w:hAnsi="Arial" w:cs="Arial"/>
                <w:color w:val="222222"/>
                <w:sz w:val="24"/>
                <w:szCs w:val="24"/>
                <w:lang w:val="en-IN" w:eastAsia="en-IN"/>
              </w:rPr>
            </w:pPr>
          </w:p>
          <w:p w14:paraId="3AD77CDE" w14:textId="77777777" w:rsidR="003D571F" w:rsidRPr="002E5710" w:rsidRDefault="003D571F" w:rsidP="003D571F">
            <w:pPr>
              <w:rPr>
                <w:rFonts w:ascii="Consolas" w:eastAsia="Times New Roman" w:hAnsi="Consolas" w:cs="Times New Roman"/>
                <w:sz w:val="20"/>
                <w:szCs w:val="20"/>
                <w:lang w:val="en-IN" w:eastAsia="en-IN"/>
              </w:rPr>
            </w:pPr>
            <w:proofErr w:type="spellStart"/>
            <w:r w:rsidRPr="002E5710">
              <w:rPr>
                <w:rFonts w:ascii="Consolas" w:eastAsia="Times New Roman" w:hAnsi="Consolas" w:cs="Times New Roman"/>
                <w:sz w:val="20"/>
                <w:szCs w:val="20"/>
                <w:lang w:val="en-IN" w:eastAsia="en-IN"/>
              </w:rPr>
              <w:lastRenderedPageBreak/>
              <w:t>clc</w:t>
            </w:r>
            <w:proofErr w:type="spellEnd"/>
            <w:r w:rsidRPr="002E5710">
              <w:rPr>
                <w:rFonts w:ascii="Consolas" w:eastAsia="Times New Roman" w:hAnsi="Consolas" w:cs="Times New Roman"/>
                <w:sz w:val="20"/>
                <w:szCs w:val="20"/>
                <w:lang w:val="en-IN" w:eastAsia="en-IN"/>
              </w:rPr>
              <w:t>;</w:t>
            </w:r>
          </w:p>
          <w:p w14:paraId="77DE150E"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 xml:space="preserve">clear </w:t>
            </w:r>
            <w:r w:rsidRPr="002E5710">
              <w:rPr>
                <w:rFonts w:ascii="Consolas" w:eastAsia="Times New Roman" w:hAnsi="Consolas" w:cs="Times New Roman"/>
                <w:color w:val="AA04F9"/>
                <w:sz w:val="20"/>
                <w:szCs w:val="20"/>
                <w:lang w:val="en-IN" w:eastAsia="en-IN"/>
              </w:rPr>
              <w:t>all</w:t>
            </w:r>
            <w:r w:rsidRPr="002E5710">
              <w:rPr>
                <w:rFonts w:ascii="Consolas" w:eastAsia="Times New Roman" w:hAnsi="Consolas" w:cs="Times New Roman"/>
                <w:sz w:val="20"/>
                <w:szCs w:val="20"/>
                <w:lang w:val="en-IN" w:eastAsia="en-IN"/>
              </w:rPr>
              <w:t>;</w:t>
            </w:r>
          </w:p>
          <w:p w14:paraId="1DDAB412"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 xml:space="preserve">close </w:t>
            </w:r>
            <w:r w:rsidRPr="002E5710">
              <w:rPr>
                <w:rFonts w:ascii="Consolas" w:eastAsia="Times New Roman" w:hAnsi="Consolas" w:cs="Times New Roman"/>
                <w:color w:val="AA04F9"/>
                <w:sz w:val="20"/>
                <w:szCs w:val="20"/>
                <w:lang w:val="en-IN" w:eastAsia="en-IN"/>
              </w:rPr>
              <w:t>all</w:t>
            </w:r>
            <w:r w:rsidRPr="002E5710">
              <w:rPr>
                <w:rFonts w:ascii="Consolas" w:eastAsia="Times New Roman" w:hAnsi="Consolas" w:cs="Times New Roman"/>
                <w:sz w:val="20"/>
                <w:szCs w:val="20"/>
                <w:lang w:val="en-IN" w:eastAsia="en-IN"/>
              </w:rPr>
              <w:t>;</w:t>
            </w:r>
          </w:p>
          <w:p w14:paraId="6A3AE549" w14:textId="77777777" w:rsidR="003D571F" w:rsidRPr="002E5710" w:rsidRDefault="003D571F" w:rsidP="003D571F">
            <w:pPr>
              <w:rPr>
                <w:rFonts w:ascii="Consolas" w:eastAsia="Times New Roman" w:hAnsi="Consolas" w:cs="Times New Roman"/>
                <w:sz w:val="20"/>
                <w:szCs w:val="20"/>
                <w:lang w:val="en-IN" w:eastAsia="en-IN"/>
              </w:rPr>
            </w:pPr>
          </w:p>
          <w:p w14:paraId="707B1E0C"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color w:val="028009"/>
                <w:sz w:val="20"/>
                <w:szCs w:val="20"/>
                <w:lang w:val="en-IN" w:eastAsia="en-IN"/>
              </w:rPr>
              <w:t>%Enter weights, bias and threshold value</w:t>
            </w:r>
          </w:p>
          <w:p w14:paraId="3E3CAE37" w14:textId="77777777" w:rsidR="003D571F" w:rsidRPr="002E5710" w:rsidRDefault="003D571F" w:rsidP="003D571F">
            <w:pPr>
              <w:rPr>
                <w:rFonts w:ascii="Consolas" w:eastAsia="Times New Roman" w:hAnsi="Consolas" w:cs="Times New Roman"/>
                <w:sz w:val="20"/>
                <w:szCs w:val="20"/>
                <w:lang w:val="en-IN" w:eastAsia="en-IN"/>
              </w:rPr>
            </w:pPr>
            <w:proofErr w:type="spellStart"/>
            <w:proofErr w:type="gramStart"/>
            <w:r w:rsidRPr="002E5710">
              <w:rPr>
                <w:rFonts w:ascii="Consolas" w:eastAsia="Times New Roman" w:hAnsi="Consolas" w:cs="Times New Roman"/>
                <w:sz w:val="20"/>
                <w:szCs w:val="20"/>
                <w:lang w:val="en-IN" w:eastAsia="en-IN"/>
              </w:rPr>
              <w:t>disp</w:t>
            </w:r>
            <w:proofErr w:type="spellEnd"/>
            <w:r w:rsidRPr="002E5710">
              <w:rPr>
                <w:rFonts w:ascii="Consolas" w:eastAsia="Times New Roman" w:hAnsi="Consolas" w:cs="Times New Roman"/>
                <w:sz w:val="20"/>
                <w:szCs w:val="20"/>
                <w:lang w:val="en-IN" w:eastAsia="en-IN"/>
              </w:rPr>
              <w:t>(</w:t>
            </w:r>
            <w:proofErr w:type="gramEnd"/>
            <w:r w:rsidRPr="002E5710">
              <w:rPr>
                <w:rFonts w:ascii="Consolas" w:eastAsia="Times New Roman" w:hAnsi="Consolas" w:cs="Times New Roman"/>
                <w:color w:val="AA04F9"/>
                <w:sz w:val="20"/>
                <w:szCs w:val="20"/>
                <w:lang w:val="en-IN" w:eastAsia="en-IN"/>
              </w:rPr>
              <w:t>'Enter initial weights'</w:t>
            </w:r>
            <w:r w:rsidRPr="002E5710">
              <w:rPr>
                <w:rFonts w:ascii="Consolas" w:eastAsia="Times New Roman" w:hAnsi="Consolas" w:cs="Times New Roman"/>
                <w:sz w:val="20"/>
                <w:szCs w:val="20"/>
                <w:lang w:val="en-IN" w:eastAsia="en-IN"/>
              </w:rPr>
              <w:t>);</w:t>
            </w:r>
          </w:p>
          <w:p w14:paraId="38F45790"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 xml:space="preserve">W1o = </w:t>
            </w:r>
            <w:proofErr w:type="gramStart"/>
            <w:r w:rsidRPr="002E5710">
              <w:rPr>
                <w:rFonts w:ascii="Consolas" w:eastAsia="Times New Roman" w:hAnsi="Consolas" w:cs="Times New Roman"/>
                <w:sz w:val="20"/>
                <w:szCs w:val="20"/>
                <w:lang w:val="en-IN" w:eastAsia="en-IN"/>
              </w:rPr>
              <w:t>input(</w:t>
            </w:r>
            <w:proofErr w:type="gramEnd"/>
            <w:r w:rsidRPr="002E5710">
              <w:rPr>
                <w:rFonts w:ascii="Consolas" w:eastAsia="Times New Roman" w:hAnsi="Consolas" w:cs="Times New Roman"/>
                <w:color w:val="AA04F9"/>
                <w:sz w:val="20"/>
                <w:szCs w:val="20"/>
                <w:lang w:val="en-IN" w:eastAsia="en-IN"/>
              </w:rPr>
              <w:t>'W1 = '</w:t>
            </w:r>
            <w:r w:rsidRPr="002E5710">
              <w:rPr>
                <w:rFonts w:ascii="Consolas" w:eastAsia="Times New Roman" w:hAnsi="Consolas" w:cs="Times New Roman"/>
                <w:sz w:val="20"/>
                <w:szCs w:val="20"/>
                <w:lang w:val="en-IN" w:eastAsia="en-IN"/>
              </w:rPr>
              <w:t>);</w:t>
            </w:r>
          </w:p>
          <w:p w14:paraId="10CFF227"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 xml:space="preserve">W2o = </w:t>
            </w:r>
            <w:proofErr w:type="gramStart"/>
            <w:r w:rsidRPr="002E5710">
              <w:rPr>
                <w:rFonts w:ascii="Consolas" w:eastAsia="Times New Roman" w:hAnsi="Consolas" w:cs="Times New Roman"/>
                <w:sz w:val="20"/>
                <w:szCs w:val="20"/>
                <w:lang w:val="en-IN" w:eastAsia="en-IN"/>
              </w:rPr>
              <w:t>input(</w:t>
            </w:r>
            <w:proofErr w:type="gramEnd"/>
            <w:r w:rsidRPr="002E5710">
              <w:rPr>
                <w:rFonts w:ascii="Consolas" w:eastAsia="Times New Roman" w:hAnsi="Consolas" w:cs="Times New Roman"/>
                <w:color w:val="AA04F9"/>
                <w:sz w:val="20"/>
                <w:szCs w:val="20"/>
                <w:lang w:val="en-IN" w:eastAsia="en-IN"/>
              </w:rPr>
              <w:t>'W2 = '</w:t>
            </w:r>
            <w:r w:rsidRPr="002E5710">
              <w:rPr>
                <w:rFonts w:ascii="Consolas" w:eastAsia="Times New Roman" w:hAnsi="Consolas" w:cs="Times New Roman"/>
                <w:sz w:val="20"/>
                <w:szCs w:val="20"/>
                <w:lang w:val="en-IN" w:eastAsia="en-IN"/>
              </w:rPr>
              <w:t>);</w:t>
            </w:r>
          </w:p>
          <w:p w14:paraId="1489768C" w14:textId="77777777" w:rsidR="003D571F" w:rsidRPr="002E5710" w:rsidRDefault="003D571F" w:rsidP="003D571F">
            <w:pPr>
              <w:rPr>
                <w:rFonts w:ascii="Consolas" w:eastAsia="Times New Roman" w:hAnsi="Consolas" w:cs="Times New Roman"/>
                <w:sz w:val="20"/>
                <w:szCs w:val="20"/>
                <w:lang w:val="en-IN" w:eastAsia="en-IN"/>
              </w:rPr>
            </w:pPr>
            <w:proofErr w:type="spellStart"/>
            <w:proofErr w:type="gramStart"/>
            <w:r w:rsidRPr="002E5710">
              <w:rPr>
                <w:rFonts w:ascii="Consolas" w:eastAsia="Times New Roman" w:hAnsi="Consolas" w:cs="Times New Roman"/>
                <w:sz w:val="20"/>
                <w:szCs w:val="20"/>
                <w:lang w:val="en-IN" w:eastAsia="en-IN"/>
              </w:rPr>
              <w:t>disp</w:t>
            </w:r>
            <w:proofErr w:type="spellEnd"/>
            <w:r w:rsidRPr="002E5710">
              <w:rPr>
                <w:rFonts w:ascii="Consolas" w:eastAsia="Times New Roman" w:hAnsi="Consolas" w:cs="Times New Roman"/>
                <w:sz w:val="20"/>
                <w:szCs w:val="20"/>
                <w:lang w:val="en-IN" w:eastAsia="en-IN"/>
              </w:rPr>
              <w:t>(</w:t>
            </w:r>
            <w:proofErr w:type="gramEnd"/>
            <w:r w:rsidRPr="002E5710">
              <w:rPr>
                <w:rFonts w:ascii="Consolas" w:eastAsia="Times New Roman" w:hAnsi="Consolas" w:cs="Times New Roman"/>
                <w:color w:val="AA04F9"/>
                <w:sz w:val="20"/>
                <w:szCs w:val="20"/>
                <w:lang w:val="en-IN" w:eastAsia="en-IN"/>
              </w:rPr>
              <w:t xml:space="preserve">'Enter initial </w:t>
            </w:r>
            <w:proofErr w:type="spellStart"/>
            <w:r w:rsidRPr="002E5710">
              <w:rPr>
                <w:rFonts w:ascii="Consolas" w:eastAsia="Times New Roman" w:hAnsi="Consolas" w:cs="Times New Roman"/>
                <w:color w:val="AA04F9"/>
                <w:sz w:val="20"/>
                <w:szCs w:val="20"/>
                <w:lang w:val="en-IN" w:eastAsia="en-IN"/>
              </w:rPr>
              <w:t>bias'</w:t>
            </w:r>
            <w:proofErr w:type="spellEnd"/>
            <w:r w:rsidRPr="002E5710">
              <w:rPr>
                <w:rFonts w:ascii="Consolas" w:eastAsia="Times New Roman" w:hAnsi="Consolas" w:cs="Times New Roman"/>
                <w:sz w:val="20"/>
                <w:szCs w:val="20"/>
                <w:lang w:val="en-IN" w:eastAsia="en-IN"/>
              </w:rPr>
              <w:t>);</w:t>
            </w:r>
          </w:p>
          <w:p w14:paraId="78958B0F" w14:textId="77777777" w:rsidR="003D571F" w:rsidRPr="002E5710" w:rsidRDefault="003D571F" w:rsidP="003D571F">
            <w:pPr>
              <w:rPr>
                <w:rFonts w:ascii="Consolas" w:eastAsia="Times New Roman" w:hAnsi="Consolas" w:cs="Times New Roman"/>
                <w:sz w:val="20"/>
                <w:szCs w:val="20"/>
                <w:lang w:val="en-IN" w:eastAsia="en-IN"/>
              </w:rPr>
            </w:pPr>
            <w:proofErr w:type="spellStart"/>
            <w:r w:rsidRPr="002E5710">
              <w:rPr>
                <w:rFonts w:ascii="Consolas" w:eastAsia="Times New Roman" w:hAnsi="Consolas" w:cs="Times New Roman"/>
                <w:sz w:val="20"/>
                <w:szCs w:val="20"/>
                <w:lang w:val="en-IN" w:eastAsia="en-IN"/>
              </w:rPr>
              <w:t>bo</w:t>
            </w:r>
            <w:proofErr w:type="spellEnd"/>
            <w:r w:rsidRPr="002E5710">
              <w:rPr>
                <w:rFonts w:ascii="Consolas" w:eastAsia="Times New Roman" w:hAnsi="Consolas" w:cs="Times New Roman"/>
                <w:sz w:val="20"/>
                <w:szCs w:val="20"/>
                <w:lang w:val="en-IN" w:eastAsia="en-IN"/>
              </w:rPr>
              <w:t xml:space="preserve"> = </w:t>
            </w:r>
            <w:proofErr w:type="gramStart"/>
            <w:r w:rsidRPr="002E5710">
              <w:rPr>
                <w:rFonts w:ascii="Consolas" w:eastAsia="Times New Roman" w:hAnsi="Consolas" w:cs="Times New Roman"/>
                <w:sz w:val="20"/>
                <w:szCs w:val="20"/>
                <w:lang w:val="en-IN" w:eastAsia="en-IN"/>
              </w:rPr>
              <w:t>input(</w:t>
            </w:r>
            <w:proofErr w:type="gramEnd"/>
            <w:r w:rsidRPr="002E5710">
              <w:rPr>
                <w:rFonts w:ascii="Consolas" w:eastAsia="Times New Roman" w:hAnsi="Consolas" w:cs="Times New Roman"/>
                <w:color w:val="AA04F9"/>
                <w:sz w:val="20"/>
                <w:szCs w:val="20"/>
                <w:lang w:val="en-IN" w:eastAsia="en-IN"/>
              </w:rPr>
              <w:t>'b = '</w:t>
            </w:r>
            <w:r w:rsidRPr="002E5710">
              <w:rPr>
                <w:rFonts w:ascii="Consolas" w:eastAsia="Times New Roman" w:hAnsi="Consolas" w:cs="Times New Roman"/>
                <w:sz w:val="20"/>
                <w:szCs w:val="20"/>
                <w:lang w:val="en-IN" w:eastAsia="en-IN"/>
              </w:rPr>
              <w:t>);</w:t>
            </w:r>
          </w:p>
          <w:p w14:paraId="1C04B31D" w14:textId="77777777" w:rsidR="003D571F" w:rsidRPr="002E5710" w:rsidRDefault="003D571F" w:rsidP="003D571F">
            <w:pPr>
              <w:rPr>
                <w:rFonts w:ascii="Consolas" w:eastAsia="Times New Roman" w:hAnsi="Consolas" w:cs="Times New Roman"/>
                <w:sz w:val="20"/>
                <w:szCs w:val="20"/>
                <w:lang w:val="en-IN" w:eastAsia="en-IN"/>
              </w:rPr>
            </w:pPr>
            <w:proofErr w:type="spellStart"/>
            <w:proofErr w:type="gramStart"/>
            <w:r w:rsidRPr="002E5710">
              <w:rPr>
                <w:rFonts w:ascii="Consolas" w:eastAsia="Times New Roman" w:hAnsi="Consolas" w:cs="Times New Roman"/>
                <w:sz w:val="20"/>
                <w:szCs w:val="20"/>
                <w:lang w:val="en-IN" w:eastAsia="en-IN"/>
              </w:rPr>
              <w:t>disp</w:t>
            </w:r>
            <w:proofErr w:type="spellEnd"/>
            <w:r w:rsidRPr="002E5710">
              <w:rPr>
                <w:rFonts w:ascii="Consolas" w:eastAsia="Times New Roman" w:hAnsi="Consolas" w:cs="Times New Roman"/>
                <w:sz w:val="20"/>
                <w:szCs w:val="20"/>
                <w:lang w:val="en-IN" w:eastAsia="en-IN"/>
              </w:rPr>
              <w:t>(</w:t>
            </w:r>
            <w:proofErr w:type="gramEnd"/>
            <w:r w:rsidRPr="002E5710">
              <w:rPr>
                <w:rFonts w:ascii="Consolas" w:eastAsia="Times New Roman" w:hAnsi="Consolas" w:cs="Times New Roman"/>
                <w:color w:val="AA04F9"/>
                <w:sz w:val="20"/>
                <w:szCs w:val="20"/>
                <w:lang w:val="en-IN" w:eastAsia="en-IN"/>
              </w:rPr>
              <w:t>'Enter Threshold value'</w:t>
            </w:r>
            <w:r w:rsidRPr="002E5710">
              <w:rPr>
                <w:rFonts w:ascii="Consolas" w:eastAsia="Times New Roman" w:hAnsi="Consolas" w:cs="Times New Roman"/>
                <w:sz w:val="20"/>
                <w:szCs w:val="20"/>
                <w:lang w:val="en-IN" w:eastAsia="en-IN"/>
              </w:rPr>
              <w:t>);</w:t>
            </w:r>
          </w:p>
          <w:p w14:paraId="7B583254"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 xml:space="preserve">theta = </w:t>
            </w:r>
            <w:proofErr w:type="gramStart"/>
            <w:r w:rsidRPr="002E5710">
              <w:rPr>
                <w:rFonts w:ascii="Consolas" w:eastAsia="Times New Roman" w:hAnsi="Consolas" w:cs="Times New Roman"/>
                <w:sz w:val="20"/>
                <w:szCs w:val="20"/>
                <w:lang w:val="en-IN" w:eastAsia="en-IN"/>
              </w:rPr>
              <w:t>input(</w:t>
            </w:r>
            <w:proofErr w:type="gramEnd"/>
            <w:r w:rsidRPr="002E5710">
              <w:rPr>
                <w:rFonts w:ascii="Consolas" w:eastAsia="Times New Roman" w:hAnsi="Consolas" w:cs="Times New Roman"/>
                <w:color w:val="AA04F9"/>
                <w:sz w:val="20"/>
                <w:szCs w:val="20"/>
                <w:lang w:val="en-IN" w:eastAsia="en-IN"/>
              </w:rPr>
              <w:t>'theta = '</w:t>
            </w:r>
            <w:r w:rsidRPr="002E5710">
              <w:rPr>
                <w:rFonts w:ascii="Consolas" w:eastAsia="Times New Roman" w:hAnsi="Consolas" w:cs="Times New Roman"/>
                <w:sz w:val="20"/>
                <w:szCs w:val="20"/>
                <w:lang w:val="en-IN" w:eastAsia="en-IN"/>
              </w:rPr>
              <w:t>);</w:t>
            </w:r>
          </w:p>
          <w:p w14:paraId="018FB5B5" w14:textId="77777777" w:rsidR="003D571F" w:rsidRPr="002E5710" w:rsidRDefault="003D571F" w:rsidP="003D571F">
            <w:pPr>
              <w:rPr>
                <w:rFonts w:ascii="Consolas" w:eastAsia="Times New Roman" w:hAnsi="Consolas" w:cs="Times New Roman"/>
                <w:sz w:val="20"/>
                <w:szCs w:val="20"/>
                <w:lang w:val="en-IN" w:eastAsia="en-IN"/>
              </w:rPr>
            </w:pPr>
          </w:p>
          <w:p w14:paraId="013A9788"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color w:val="028009"/>
                <w:sz w:val="20"/>
                <w:szCs w:val="20"/>
                <w:lang w:val="en-IN" w:eastAsia="en-IN"/>
              </w:rPr>
              <w:t>%Defining AND gate parameters</w:t>
            </w:r>
          </w:p>
          <w:p w14:paraId="3FD3E76B"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X1 = [1 1 -1 -1];</w:t>
            </w:r>
          </w:p>
          <w:p w14:paraId="3F61BCE3"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X2 = [1 -1 1 -1];</w:t>
            </w:r>
          </w:p>
          <w:p w14:paraId="239826DC"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b = [1 1 1 1];</w:t>
            </w:r>
          </w:p>
          <w:p w14:paraId="1F1789F6"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Z = [0 0 0 0];</w:t>
            </w:r>
          </w:p>
          <w:p w14:paraId="65145325"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Y = [1 -1 -1 -1];</w:t>
            </w:r>
          </w:p>
          <w:p w14:paraId="57C695CC" w14:textId="77777777" w:rsidR="003D571F" w:rsidRPr="002E5710" w:rsidRDefault="003D571F" w:rsidP="003D571F">
            <w:pPr>
              <w:rPr>
                <w:rFonts w:ascii="Consolas" w:eastAsia="Times New Roman" w:hAnsi="Consolas" w:cs="Times New Roman"/>
                <w:sz w:val="20"/>
                <w:szCs w:val="20"/>
                <w:lang w:val="en-IN" w:eastAsia="en-IN"/>
              </w:rPr>
            </w:pPr>
          </w:p>
          <w:p w14:paraId="786D8767"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color w:val="028009"/>
                <w:sz w:val="20"/>
                <w:szCs w:val="20"/>
                <w:lang w:val="en-IN" w:eastAsia="en-IN"/>
              </w:rPr>
              <w:t>%Training weights and bias</w:t>
            </w:r>
          </w:p>
          <w:p w14:paraId="1CF06186"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color w:val="0E00FF"/>
                <w:sz w:val="20"/>
                <w:szCs w:val="20"/>
                <w:lang w:val="en-IN" w:eastAsia="en-IN"/>
              </w:rPr>
              <w:t xml:space="preserve">for </w:t>
            </w:r>
            <w:proofErr w:type="spellStart"/>
            <w:r w:rsidRPr="002E5710">
              <w:rPr>
                <w:rFonts w:ascii="Consolas" w:eastAsia="Times New Roman" w:hAnsi="Consolas" w:cs="Times New Roman"/>
                <w:sz w:val="20"/>
                <w:szCs w:val="20"/>
                <w:lang w:val="en-IN" w:eastAsia="en-IN"/>
              </w:rPr>
              <w:t>i</w:t>
            </w:r>
            <w:proofErr w:type="spellEnd"/>
            <w:r w:rsidRPr="002E5710">
              <w:rPr>
                <w:rFonts w:ascii="Consolas" w:eastAsia="Times New Roman" w:hAnsi="Consolas" w:cs="Times New Roman"/>
                <w:sz w:val="20"/>
                <w:szCs w:val="20"/>
                <w:lang w:val="en-IN" w:eastAsia="en-IN"/>
              </w:rPr>
              <w:t>=1:4</w:t>
            </w:r>
          </w:p>
          <w:p w14:paraId="4CDA02C2"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 xml:space="preserve">    W1n = W1o + X1(</w:t>
            </w:r>
            <w:proofErr w:type="spellStart"/>
            <w:r w:rsidRPr="002E5710">
              <w:rPr>
                <w:rFonts w:ascii="Consolas" w:eastAsia="Times New Roman" w:hAnsi="Consolas" w:cs="Times New Roman"/>
                <w:sz w:val="20"/>
                <w:szCs w:val="20"/>
                <w:lang w:val="en-IN" w:eastAsia="en-IN"/>
              </w:rPr>
              <w:t>i</w:t>
            </w:r>
            <w:proofErr w:type="spellEnd"/>
            <w:r w:rsidRPr="002E5710">
              <w:rPr>
                <w:rFonts w:ascii="Consolas" w:eastAsia="Times New Roman" w:hAnsi="Consolas" w:cs="Times New Roman"/>
                <w:sz w:val="20"/>
                <w:szCs w:val="20"/>
                <w:lang w:val="en-IN" w:eastAsia="en-IN"/>
              </w:rPr>
              <w:t>)*Y(</w:t>
            </w:r>
            <w:proofErr w:type="spellStart"/>
            <w:r w:rsidRPr="002E5710">
              <w:rPr>
                <w:rFonts w:ascii="Consolas" w:eastAsia="Times New Roman" w:hAnsi="Consolas" w:cs="Times New Roman"/>
                <w:sz w:val="20"/>
                <w:szCs w:val="20"/>
                <w:lang w:val="en-IN" w:eastAsia="en-IN"/>
              </w:rPr>
              <w:t>i</w:t>
            </w:r>
            <w:proofErr w:type="spellEnd"/>
            <w:r w:rsidRPr="002E5710">
              <w:rPr>
                <w:rFonts w:ascii="Consolas" w:eastAsia="Times New Roman" w:hAnsi="Consolas" w:cs="Times New Roman"/>
                <w:sz w:val="20"/>
                <w:szCs w:val="20"/>
                <w:lang w:val="en-IN" w:eastAsia="en-IN"/>
              </w:rPr>
              <w:t>);</w:t>
            </w:r>
          </w:p>
          <w:p w14:paraId="62A8A557"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 xml:space="preserve">    W1o = W1n;</w:t>
            </w:r>
          </w:p>
          <w:p w14:paraId="7ADBE4C7"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 xml:space="preserve">    W2n = W2o + X2(</w:t>
            </w:r>
            <w:proofErr w:type="spellStart"/>
            <w:r w:rsidRPr="002E5710">
              <w:rPr>
                <w:rFonts w:ascii="Consolas" w:eastAsia="Times New Roman" w:hAnsi="Consolas" w:cs="Times New Roman"/>
                <w:sz w:val="20"/>
                <w:szCs w:val="20"/>
                <w:lang w:val="en-IN" w:eastAsia="en-IN"/>
              </w:rPr>
              <w:t>i</w:t>
            </w:r>
            <w:proofErr w:type="spellEnd"/>
            <w:r w:rsidRPr="002E5710">
              <w:rPr>
                <w:rFonts w:ascii="Consolas" w:eastAsia="Times New Roman" w:hAnsi="Consolas" w:cs="Times New Roman"/>
                <w:sz w:val="20"/>
                <w:szCs w:val="20"/>
                <w:lang w:val="en-IN" w:eastAsia="en-IN"/>
              </w:rPr>
              <w:t>)*Y(</w:t>
            </w:r>
            <w:proofErr w:type="spellStart"/>
            <w:r w:rsidRPr="002E5710">
              <w:rPr>
                <w:rFonts w:ascii="Consolas" w:eastAsia="Times New Roman" w:hAnsi="Consolas" w:cs="Times New Roman"/>
                <w:sz w:val="20"/>
                <w:szCs w:val="20"/>
                <w:lang w:val="en-IN" w:eastAsia="en-IN"/>
              </w:rPr>
              <w:t>i</w:t>
            </w:r>
            <w:proofErr w:type="spellEnd"/>
            <w:r w:rsidRPr="002E5710">
              <w:rPr>
                <w:rFonts w:ascii="Consolas" w:eastAsia="Times New Roman" w:hAnsi="Consolas" w:cs="Times New Roman"/>
                <w:sz w:val="20"/>
                <w:szCs w:val="20"/>
                <w:lang w:val="en-IN" w:eastAsia="en-IN"/>
              </w:rPr>
              <w:t>);</w:t>
            </w:r>
          </w:p>
          <w:p w14:paraId="60E48EE4"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 xml:space="preserve">    W2o = W2n;</w:t>
            </w:r>
          </w:p>
          <w:p w14:paraId="3B4AB08C"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 xml:space="preserve">    bn = </w:t>
            </w:r>
            <w:proofErr w:type="spellStart"/>
            <w:r w:rsidRPr="002E5710">
              <w:rPr>
                <w:rFonts w:ascii="Consolas" w:eastAsia="Times New Roman" w:hAnsi="Consolas" w:cs="Times New Roman"/>
                <w:sz w:val="20"/>
                <w:szCs w:val="20"/>
                <w:lang w:val="en-IN" w:eastAsia="en-IN"/>
              </w:rPr>
              <w:t>bo</w:t>
            </w:r>
            <w:proofErr w:type="spellEnd"/>
            <w:r w:rsidRPr="002E5710">
              <w:rPr>
                <w:rFonts w:ascii="Consolas" w:eastAsia="Times New Roman" w:hAnsi="Consolas" w:cs="Times New Roman"/>
                <w:sz w:val="20"/>
                <w:szCs w:val="20"/>
                <w:lang w:val="en-IN" w:eastAsia="en-IN"/>
              </w:rPr>
              <w:t xml:space="preserve"> + Y(</w:t>
            </w:r>
            <w:proofErr w:type="spellStart"/>
            <w:r w:rsidRPr="002E5710">
              <w:rPr>
                <w:rFonts w:ascii="Consolas" w:eastAsia="Times New Roman" w:hAnsi="Consolas" w:cs="Times New Roman"/>
                <w:sz w:val="20"/>
                <w:szCs w:val="20"/>
                <w:lang w:val="en-IN" w:eastAsia="en-IN"/>
              </w:rPr>
              <w:t>i</w:t>
            </w:r>
            <w:proofErr w:type="spellEnd"/>
            <w:r w:rsidRPr="002E5710">
              <w:rPr>
                <w:rFonts w:ascii="Consolas" w:eastAsia="Times New Roman" w:hAnsi="Consolas" w:cs="Times New Roman"/>
                <w:sz w:val="20"/>
                <w:szCs w:val="20"/>
                <w:lang w:val="en-IN" w:eastAsia="en-IN"/>
              </w:rPr>
              <w:t>);</w:t>
            </w:r>
          </w:p>
          <w:p w14:paraId="3B63BE08"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 xml:space="preserve">    </w:t>
            </w:r>
            <w:proofErr w:type="spellStart"/>
            <w:r w:rsidRPr="002E5710">
              <w:rPr>
                <w:rFonts w:ascii="Consolas" w:eastAsia="Times New Roman" w:hAnsi="Consolas" w:cs="Times New Roman"/>
                <w:sz w:val="20"/>
                <w:szCs w:val="20"/>
                <w:lang w:val="en-IN" w:eastAsia="en-IN"/>
              </w:rPr>
              <w:t>bo</w:t>
            </w:r>
            <w:proofErr w:type="spellEnd"/>
            <w:r w:rsidRPr="002E5710">
              <w:rPr>
                <w:rFonts w:ascii="Consolas" w:eastAsia="Times New Roman" w:hAnsi="Consolas" w:cs="Times New Roman"/>
                <w:sz w:val="20"/>
                <w:szCs w:val="20"/>
                <w:lang w:val="en-IN" w:eastAsia="en-IN"/>
              </w:rPr>
              <w:t xml:space="preserve"> = bn;</w:t>
            </w:r>
          </w:p>
          <w:p w14:paraId="7C7E0435"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color w:val="0E00FF"/>
                <w:sz w:val="20"/>
                <w:szCs w:val="20"/>
                <w:lang w:val="en-IN" w:eastAsia="en-IN"/>
              </w:rPr>
              <w:t>end</w:t>
            </w:r>
          </w:p>
          <w:p w14:paraId="09745427" w14:textId="77777777" w:rsidR="003D571F" w:rsidRPr="002E5710" w:rsidRDefault="003D571F" w:rsidP="003D571F">
            <w:pPr>
              <w:rPr>
                <w:rFonts w:ascii="Consolas" w:eastAsia="Times New Roman" w:hAnsi="Consolas" w:cs="Times New Roman"/>
                <w:sz w:val="20"/>
                <w:szCs w:val="20"/>
                <w:lang w:val="en-IN" w:eastAsia="en-IN"/>
              </w:rPr>
            </w:pPr>
          </w:p>
          <w:p w14:paraId="4ECD090D"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color w:val="028009"/>
                <w:sz w:val="20"/>
                <w:szCs w:val="20"/>
                <w:lang w:val="en-IN" w:eastAsia="en-IN"/>
              </w:rPr>
              <w:t>%Finding output and comparing with target output</w:t>
            </w:r>
          </w:p>
          <w:p w14:paraId="2AE109FF"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con = 1;</w:t>
            </w:r>
          </w:p>
          <w:p w14:paraId="1649400D"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color w:val="0E00FF"/>
                <w:sz w:val="20"/>
                <w:szCs w:val="20"/>
                <w:lang w:val="en-IN" w:eastAsia="en-IN"/>
              </w:rPr>
              <w:t xml:space="preserve">while </w:t>
            </w:r>
            <w:r w:rsidRPr="002E5710">
              <w:rPr>
                <w:rFonts w:ascii="Consolas" w:eastAsia="Times New Roman" w:hAnsi="Consolas" w:cs="Times New Roman"/>
                <w:sz w:val="20"/>
                <w:szCs w:val="20"/>
                <w:lang w:val="en-IN" w:eastAsia="en-IN"/>
              </w:rPr>
              <w:t>con</w:t>
            </w:r>
          </w:p>
          <w:p w14:paraId="132ADFFB"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Yin = X1*W1n + X2*W2n + bn;</w:t>
            </w:r>
          </w:p>
          <w:p w14:paraId="6EDF6EEE"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color w:val="0E00FF"/>
                <w:sz w:val="20"/>
                <w:szCs w:val="20"/>
                <w:lang w:val="en-IN" w:eastAsia="en-IN"/>
              </w:rPr>
              <w:t xml:space="preserve">for </w:t>
            </w:r>
            <w:proofErr w:type="spellStart"/>
            <w:r w:rsidRPr="002E5710">
              <w:rPr>
                <w:rFonts w:ascii="Consolas" w:eastAsia="Times New Roman" w:hAnsi="Consolas" w:cs="Times New Roman"/>
                <w:sz w:val="20"/>
                <w:szCs w:val="20"/>
                <w:lang w:val="en-IN" w:eastAsia="en-IN"/>
              </w:rPr>
              <w:t>i</w:t>
            </w:r>
            <w:proofErr w:type="spellEnd"/>
            <w:r w:rsidRPr="002E5710">
              <w:rPr>
                <w:rFonts w:ascii="Consolas" w:eastAsia="Times New Roman" w:hAnsi="Consolas" w:cs="Times New Roman"/>
                <w:sz w:val="20"/>
                <w:szCs w:val="20"/>
                <w:lang w:val="en-IN" w:eastAsia="en-IN"/>
              </w:rPr>
              <w:t>=1:4</w:t>
            </w:r>
          </w:p>
          <w:p w14:paraId="0CAF9CFF"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 xml:space="preserve">        </w:t>
            </w:r>
            <w:r w:rsidRPr="002E5710">
              <w:rPr>
                <w:rFonts w:ascii="Consolas" w:eastAsia="Times New Roman" w:hAnsi="Consolas" w:cs="Times New Roman"/>
                <w:color w:val="0E00FF"/>
                <w:sz w:val="20"/>
                <w:szCs w:val="20"/>
                <w:lang w:val="en-IN" w:eastAsia="en-IN"/>
              </w:rPr>
              <w:t xml:space="preserve">if </w:t>
            </w:r>
            <w:r w:rsidRPr="002E5710">
              <w:rPr>
                <w:rFonts w:ascii="Consolas" w:eastAsia="Times New Roman" w:hAnsi="Consolas" w:cs="Times New Roman"/>
                <w:sz w:val="20"/>
                <w:szCs w:val="20"/>
                <w:lang w:val="en-IN" w:eastAsia="en-IN"/>
              </w:rPr>
              <w:t>Yin(</w:t>
            </w:r>
            <w:proofErr w:type="spellStart"/>
            <w:r w:rsidRPr="002E5710">
              <w:rPr>
                <w:rFonts w:ascii="Consolas" w:eastAsia="Times New Roman" w:hAnsi="Consolas" w:cs="Times New Roman"/>
                <w:sz w:val="20"/>
                <w:szCs w:val="20"/>
                <w:lang w:val="en-IN" w:eastAsia="en-IN"/>
              </w:rPr>
              <w:t>i</w:t>
            </w:r>
            <w:proofErr w:type="spellEnd"/>
            <w:r w:rsidRPr="002E5710">
              <w:rPr>
                <w:rFonts w:ascii="Consolas" w:eastAsia="Times New Roman" w:hAnsi="Consolas" w:cs="Times New Roman"/>
                <w:sz w:val="20"/>
                <w:szCs w:val="20"/>
                <w:lang w:val="en-IN" w:eastAsia="en-IN"/>
              </w:rPr>
              <w:t>) &gt;= theta</w:t>
            </w:r>
          </w:p>
          <w:p w14:paraId="482691EB"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 xml:space="preserve">            Z(</w:t>
            </w:r>
            <w:proofErr w:type="spellStart"/>
            <w:r w:rsidRPr="002E5710">
              <w:rPr>
                <w:rFonts w:ascii="Consolas" w:eastAsia="Times New Roman" w:hAnsi="Consolas" w:cs="Times New Roman"/>
                <w:sz w:val="20"/>
                <w:szCs w:val="20"/>
                <w:lang w:val="en-IN" w:eastAsia="en-IN"/>
              </w:rPr>
              <w:t>i</w:t>
            </w:r>
            <w:proofErr w:type="spellEnd"/>
            <w:r w:rsidRPr="002E5710">
              <w:rPr>
                <w:rFonts w:ascii="Consolas" w:eastAsia="Times New Roman" w:hAnsi="Consolas" w:cs="Times New Roman"/>
                <w:sz w:val="20"/>
                <w:szCs w:val="20"/>
                <w:lang w:val="en-IN" w:eastAsia="en-IN"/>
              </w:rPr>
              <w:t>) = 1;</w:t>
            </w:r>
          </w:p>
          <w:p w14:paraId="0AB8AF74"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 xml:space="preserve">        </w:t>
            </w:r>
            <w:r w:rsidRPr="002E5710">
              <w:rPr>
                <w:rFonts w:ascii="Consolas" w:eastAsia="Times New Roman" w:hAnsi="Consolas" w:cs="Times New Roman"/>
                <w:color w:val="0E00FF"/>
                <w:sz w:val="20"/>
                <w:szCs w:val="20"/>
                <w:lang w:val="en-IN" w:eastAsia="en-IN"/>
              </w:rPr>
              <w:t>else</w:t>
            </w:r>
          </w:p>
          <w:p w14:paraId="6A2FA8C4"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 xml:space="preserve">            Z(</w:t>
            </w:r>
            <w:proofErr w:type="spellStart"/>
            <w:r w:rsidRPr="002E5710">
              <w:rPr>
                <w:rFonts w:ascii="Consolas" w:eastAsia="Times New Roman" w:hAnsi="Consolas" w:cs="Times New Roman"/>
                <w:sz w:val="20"/>
                <w:szCs w:val="20"/>
                <w:lang w:val="en-IN" w:eastAsia="en-IN"/>
              </w:rPr>
              <w:t>i</w:t>
            </w:r>
            <w:proofErr w:type="spellEnd"/>
            <w:r w:rsidRPr="002E5710">
              <w:rPr>
                <w:rFonts w:ascii="Consolas" w:eastAsia="Times New Roman" w:hAnsi="Consolas" w:cs="Times New Roman"/>
                <w:sz w:val="20"/>
                <w:szCs w:val="20"/>
                <w:lang w:val="en-IN" w:eastAsia="en-IN"/>
              </w:rPr>
              <w:t>) = -1;</w:t>
            </w:r>
          </w:p>
          <w:p w14:paraId="416A46D0"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 xml:space="preserve">        </w:t>
            </w:r>
            <w:r w:rsidRPr="002E5710">
              <w:rPr>
                <w:rFonts w:ascii="Consolas" w:eastAsia="Times New Roman" w:hAnsi="Consolas" w:cs="Times New Roman"/>
                <w:color w:val="0E00FF"/>
                <w:sz w:val="20"/>
                <w:szCs w:val="20"/>
                <w:lang w:val="en-IN" w:eastAsia="en-IN"/>
              </w:rPr>
              <w:t>end</w:t>
            </w:r>
          </w:p>
          <w:p w14:paraId="252B6AB6"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 xml:space="preserve">    </w:t>
            </w:r>
            <w:r w:rsidRPr="002E5710">
              <w:rPr>
                <w:rFonts w:ascii="Consolas" w:eastAsia="Times New Roman" w:hAnsi="Consolas" w:cs="Times New Roman"/>
                <w:color w:val="0E00FF"/>
                <w:sz w:val="20"/>
                <w:szCs w:val="20"/>
                <w:lang w:val="en-IN" w:eastAsia="en-IN"/>
              </w:rPr>
              <w:t>end</w:t>
            </w:r>
          </w:p>
          <w:p w14:paraId="0DA99718"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 xml:space="preserve">    </w:t>
            </w:r>
            <w:proofErr w:type="spellStart"/>
            <w:proofErr w:type="gramStart"/>
            <w:r w:rsidRPr="002E5710">
              <w:rPr>
                <w:rFonts w:ascii="Consolas" w:eastAsia="Times New Roman" w:hAnsi="Consolas" w:cs="Times New Roman"/>
                <w:sz w:val="20"/>
                <w:szCs w:val="20"/>
                <w:lang w:val="en-IN" w:eastAsia="en-IN"/>
              </w:rPr>
              <w:t>disp</w:t>
            </w:r>
            <w:proofErr w:type="spellEnd"/>
            <w:r w:rsidRPr="002E5710">
              <w:rPr>
                <w:rFonts w:ascii="Consolas" w:eastAsia="Times New Roman" w:hAnsi="Consolas" w:cs="Times New Roman"/>
                <w:sz w:val="20"/>
                <w:szCs w:val="20"/>
                <w:lang w:val="en-IN" w:eastAsia="en-IN"/>
              </w:rPr>
              <w:t>(</w:t>
            </w:r>
            <w:proofErr w:type="gramEnd"/>
            <w:r w:rsidRPr="002E5710">
              <w:rPr>
                <w:rFonts w:ascii="Consolas" w:eastAsia="Times New Roman" w:hAnsi="Consolas" w:cs="Times New Roman"/>
                <w:color w:val="AA04F9"/>
                <w:sz w:val="20"/>
                <w:szCs w:val="20"/>
                <w:lang w:val="en-IN" w:eastAsia="en-IN"/>
              </w:rPr>
              <w:t>'Output of Net'</w:t>
            </w:r>
            <w:r w:rsidRPr="002E5710">
              <w:rPr>
                <w:rFonts w:ascii="Consolas" w:eastAsia="Times New Roman" w:hAnsi="Consolas" w:cs="Times New Roman"/>
                <w:sz w:val="20"/>
                <w:szCs w:val="20"/>
                <w:lang w:val="en-IN" w:eastAsia="en-IN"/>
              </w:rPr>
              <w:t>);</w:t>
            </w:r>
          </w:p>
          <w:p w14:paraId="3E16386E"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 xml:space="preserve">    </w:t>
            </w:r>
            <w:proofErr w:type="spellStart"/>
            <w:r w:rsidRPr="002E5710">
              <w:rPr>
                <w:rFonts w:ascii="Consolas" w:eastAsia="Times New Roman" w:hAnsi="Consolas" w:cs="Times New Roman"/>
                <w:sz w:val="20"/>
                <w:szCs w:val="20"/>
                <w:lang w:val="en-IN" w:eastAsia="en-IN"/>
              </w:rPr>
              <w:t>disp</w:t>
            </w:r>
            <w:proofErr w:type="spellEnd"/>
            <w:r w:rsidRPr="002E5710">
              <w:rPr>
                <w:rFonts w:ascii="Consolas" w:eastAsia="Times New Roman" w:hAnsi="Consolas" w:cs="Times New Roman"/>
                <w:sz w:val="20"/>
                <w:szCs w:val="20"/>
                <w:lang w:val="en-IN" w:eastAsia="en-IN"/>
              </w:rPr>
              <w:t>(Z);</w:t>
            </w:r>
          </w:p>
          <w:p w14:paraId="757F9D17"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 xml:space="preserve">    </w:t>
            </w:r>
            <w:r w:rsidRPr="002E5710">
              <w:rPr>
                <w:rFonts w:ascii="Consolas" w:eastAsia="Times New Roman" w:hAnsi="Consolas" w:cs="Times New Roman"/>
                <w:color w:val="0E00FF"/>
                <w:sz w:val="20"/>
                <w:szCs w:val="20"/>
                <w:lang w:val="en-IN" w:eastAsia="en-IN"/>
              </w:rPr>
              <w:t xml:space="preserve">if </w:t>
            </w:r>
            <w:r w:rsidRPr="002E5710">
              <w:rPr>
                <w:rFonts w:ascii="Consolas" w:eastAsia="Times New Roman" w:hAnsi="Consolas" w:cs="Times New Roman"/>
                <w:sz w:val="20"/>
                <w:szCs w:val="20"/>
                <w:lang w:val="en-IN" w:eastAsia="en-IN"/>
              </w:rPr>
              <w:t>Z==Y</w:t>
            </w:r>
          </w:p>
          <w:p w14:paraId="3BBA5FFC"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 xml:space="preserve">        con = 0;</w:t>
            </w:r>
          </w:p>
          <w:p w14:paraId="78011E49"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 xml:space="preserve">    </w:t>
            </w:r>
            <w:r w:rsidRPr="002E5710">
              <w:rPr>
                <w:rFonts w:ascii="Consolas" w:eastAsia="Times New Roman" w:hAnsi="Consolas" w:cs="Times New Roman"/>
                <w:color w:val="0E00FF"/>
                <w:sz w:val="20"/>
                <w:szCs w:val="20"/>
                <w:lang w:val="en-IN" w:eastAsia="en-IN"/>
              </w:rPr>
              <w:t>else</w:t>
            </w:r>
          </w:p>
          <w:p w14:paraId="5DF3CB42"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 xml:space="preserve">        </w:t>
            </w:r>
            <w:proofErr w:type="spellStart"/>
            <w:proofErr w:type="gramStart"/>
            <w:r w:rsidRPr="002E5710">
              <w:rPr>
                <w:rFonts w:ascii="Consolas" w:eastAsia="Times New Roman" w:hAnsi="Consolas" w:cs="Times New Roman"/>
                <w:sz w:val="20"/>
                <w:szCs w:val="20"/>
                <w:lang w:val="en-IN" w:eastAsia="en-IN"/>
              </w:rPr>
              <w:t>disp</w:t>
            </w:r>
            <w:proofErr w:type="spellEnd"/>
            <w:r w:rsidRPr="002E5710">
              <w:rPr>
                <w:rFonts w:ascii="Consolas" w:eastAsia="Times New Roman" w:hAnsi="Consolas" w:cs="Times New Roman"/>
                <w:sz w:val="20"/>
                <w:szCs w:val="20"/>
                <w:lang w:val="en-IN" w:eastAsia="en-IN"/>
              </w:rPr>
              <w:t>(</w:t>
            </w:r>
            <w:proofErr w:type="gramEnd"/>
            <w:r w:rsidRPr="002E5710">
              <w:rPr>
                <w:rFonts w:ascii="Consolas" w:eastAsia="Times New Roman" w:hAnsi="Consolas" w:cs="Times New Roman"/>
                <w:color w:val="AA04F9"/>
                <w:sz w:val="20"/>
                <w:szCs w:val="20"/>
                <w:lang w:val="en-IN" w:eastAsia="en-IN"/>
              </w:rPr>
              <w:t>'Network is not learning'</w:t>
            </w:r>
            <w:r w:rsidRPr="002E5710">
              <w:rPr>
                <w:rFonts w:ascii="Consolas" w:eastAsia="Times New Roman" w:hAnsi="Consolas" w:cs="Times New Roman"/>
                <w:sz w:val="20"/>
                <w:szCs w:val="20"/>
                <w:lang w:val="en-IN" w:eastAsia="en-IN"/>
              </w:rPr>
              <w:t>);</w:t>
            </w:r>
          </w:p>
          <w:p w14:paraId="6CC97CD0"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 xml:space="preserve">        </w:t>
            </w:r>
            <w:r w:rsidRPr="002E5710">
              <w:rPr>
                <w:rFonts w:ascii="Consolas" w:eastAsia="Times New Roman" w:hAnsi="Consolas" w:cs="Times New Roman"/>
                <w:color w:val="0E00FF"/>
                <w:sz w:val="20"/>
                <w:szCs w:val="20"/>
                <w:lang w:val="en-IN" w:eastAsia="en-IN"/>
              </w:rPr>
              <w:t>return</w:t>
            </w:r>
          </w:p>
          <w:p w14:paraId="5AA883D2" w14:textId="77777777" w:rsidR="00DC686F" w:rsidRDefault="00DC686F" w:rsidP="003D571F">
            <w:pPr>
              <w:rPr>
                <w:rFonts w:ascii="Times New Roman" w:eastAsia="Times New Roman" w:hAnsi="Times New Roman" w:cs="Times New Roman"/>
                <w:color w:val="222222"/>
                <w:sz w:val="24"/>
                <w:szCs w:val="24"/>
                <w:lang w:val="en-IN" w:eastAsia="en-IN"/>
              </w:rPr>
            </w:pPr>
          </w:p>
          <w:p w14:paraId="6390FAD2" w14:textId="77777777" w:rsidR="003D571F" w:rsidRDefault="003D571F" w:rsidP="003D571F">
            <w:pPr>
              <w:rPr>
                <w:rFonts w:ascii="Times New Roman" w:eastAsia="Times New Roman" w:hAnsi="Times New Roman" w:cs="Times New Roman"/>
                <w:color w:val="222222"/>
                <w:sz w:val="24"/>
                <w:szCs w:val="24"/>
                <w:lang w:val="en-IN" w:eastAsia="en-IN"/>
              </w:rPr>
            </w:pPr>
          </w:p>
          <w:p w14:paraId="4BF33716"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 xml:space="preserve">    </w:t>
            </w:r>
            <w:r w:rsidRPr="002E5710">
              <w:rPr>
                <w:rFonts w:ascii="Consolas" w:eastAsia="Times New Roman" w:hAnsi="Consolas" w:cs="Times New Roman"/>
                <w:color w:val="0E00FF"/>
                <w:sz w:val="20"/>
                <w:szCs w:val="20"/>
                <w:lang w:val="en-IN" w:eastAsia="en-IN"/>
              </w:rPr>
              <w:t>end</w:t>
            </w:r>
          </w:p>
          <w:p w14:paraId="4C9516F1"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color w:val="0E00FF"/>
                <w:sz w:val="20"/>
                <w:szCs w:val="20"/>
                <w:lang w:val="en-IN" w:eastAsia="en-IN"/>
              </w:rPr>
              <w:t>end</w:t>
            </w:r>
          </w:p>
          <w:p w14:paraId="0E9DEE20" w14:textId="77777777" w:rsidR="003D571F" w:rsidRPr="002E5710" w:rsidRDefault="003D571F" w:rsidP="003D571F">
            <w:pPr>
              <w:rPr>
                <w:rFonts w:ascii="Consolas" w:eastAsia="Times New Roman" w:hAnsi="Consolas" w:cs="Times New Roman"/>
                <w:sz w:val="20"/>
                <w:szCs w:val="20"/>
                <w:lang w:val="en-IN" w:eastAsia="en-IN"/>
              </w:rPr>
            </w:pPr>
          </w:p>
          <w:p w14:paraId="5BC4FB8B"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color w:val="028009"/>
                <w:sz w:val="20"/>
                <w:szCs w:val="20"/>
                <w:lang w:val="en-IN" w:eastAsia="en-IN"/>
              </w:rPr>
              <w:lastRenderedPageBreak/>
              <w:t>%Displaying the correct weights and threshold value</w:t>
            </w:r>
          </w:p>
          <w:p w14:paraId="2EF2ECFF" w14:textId="77777777" w:rsidR="003D571F" w:rsidRPr="002E5710" w:rsidRDefault="003D571F" w:rsidP="003D571F">
            <w:pPr>
              <w:rPr>
                <w:rFonts w:ascii="Consolas" w:eastAsia="Times New Roman" w:hAnsi="Consolas" w:cs="Times New Roman"/>
                <w:sz w:val="20"/>
                <w:szCs w:val="20"/>
                <w:lang w:val="en-IN" w:eastAsia="en-IN"/>
              </w:rPr>
            </w:pPr>
            <w:proofErr w:type="spellStart"/>
            <w:proofErr w:type="gramStart"/>
            <w:r w:rsidRPr="002E5710">
              <w:rPr>
                <w:rFonts w:ascii="Consolas" w:eastAsia="Times New Roman" w:hAnsi="Consolas" w:cs="Times New Roman"/>
                <w:sz w:val="20"/>
                <w:szCs w:val="20"/>
                <w:lang w:val="en-IN" w:eastAsia="en-IN"/>
              </w:rPr>
              <w:t>disp</w:t>
            </w:r>
            <w:proofErr w:type="spellEnd"/>
            <w:r w:rsidRPr="002E5710">
              <w:rPr>
                <w:rFonts w:ascii="Consolas" w:eastAsia="Times New Roman" w:hAnsi="Consolas" w:cs="Times New Roman"/>
                <w:sz w:val="20"/>
                <w:szCs w:val="20"/>
                <w:lang w:val="en-IN" w:eastAsia="en-IN"/>
              </w:rPr>
              <w:t>(</w:t>
            </w:r>
            <w:proofErr w:type="gramEnd"/>
            <w:r w:rsidRPr="002E5710">
              <w:rPr>
                <w:rFonts w:ascii="Consolas" w:eastAsia="Times New Roman" w:hAnsi="Consolas" w:cs="Times New Roman"/>
                <w:color w:val="AA04F9"/>
                <w:sz w:val="20"/>
                <w:szCs w:val="20"/>
                <w:lang w:val="en-IN" w:eastAsia="en-IN"/>
              </w:rPr>
              <w:t>'HEBBS Model for AND function'</w:t>
            </w:r>
            <w:r w:rsidRPr="002E5710">
              <w:rPr>
                <w:rFonts w:ascii="Consolas" w:eastAsia="Times New Roman" w:hAnsi="Consolas" w:cs="Times New Roman"/>
                <w:sz w:val="20"/>
                <w:szCs w:val="20"/>
                <w:lang w:val="en-IN" w:eastAsia="en-IN"/>
              </w:rPr>
              <w:t>);</w:t>
            </w:r>
          </w:p>
          <w:p w14:paraId="387AC2E3" w14:textId="77777777" w:rsidR="003D571F" w:rsidRPr="002E5710" w:rsidRDefault="003D571F" w:rsidP="003D571F">
            <w:pPr>
              <w:rPr>
                <w:rFonts w:ascii="Consolas" w:eastAsia="Times New Roman" w:hAnsi="Consolas" w:cs="Times New Roman"/>
                <w:sz w:val="20"/>
                <w:szCs w:val="20"/>
                <w:lang w:val="en-IN" w:eastAsia="en-IN"/>
              </w:rPr>
            </w:pPr>
            <w:proofErr w:type="spellStart"/>
            <w:proofErr w:type="gramStart"/>
            <w:r w:rsidRPr="002E5710">
              <w:rPr>
                <w:rFonts w:ascii="Consolas" w:eastAsia="Times New Roman" w:hAnsi="Consolas" w:cs="Times New Roman"/>
                <w:sz w:val="20"/>
                <w:szCs w:val="20"/>
                <w:lang w:val="en-IN" w:eastAsia="en-IN"/>
              </w:rPr>
              <w:t>disp</w:t>
            </w:r>
            <w:proofErr w:type="spellEnd"/>
            <w:r w:rsidRPr="002E5710">
              <w:rPr>
                <w:rFonts w:ascii="Consolas" w:eastAsia="Times New Roman" w:hAnsi="Consolas" w:cs="Times New Roman"/>
                <w:sz w:val="20"/>
                <w:szCs w:val="20"/>
                <w:lang w:val="en-IN" w:eastAsia="en-IN"/>
              </w:rPr>
              <w:t>(</w:t>
            </w:r>
            <w:proofErr w:type="gramEnd"/>
            <w:r w:rsidRPr="002E5710">
              <w:rPr>
                <w:rFonts w:ascii="Consolas" w:eastAsia="Times New Roman" w:hAnsi="Consolas" w:cs="Times New Roman"/>
                <w:color w:val="AA04F9"/>
                <w:sz w:val="20"/>
                <w:szCs w:val="20"/>
                <w:lang w:val="en-IN" w:eastAsia="en-IN"/>
              </w:rPr>
              <w:t>'Weights of Neuron'</w:t>
            </w:r>
            <w:r w:rsidRPr="002E5710">
              <w:rPr>
                <w:rFonts w:ascii="Consolas" w:eastAsia="Times New Roman" w:hAnsi="Consolas" w:cs="Times New Roman"/>
                <w:sz w:val="20"/>
                <w:szCs w:val="20"/>
                <w:lang w:val="en-IN" w:eastAsia="en-IN"/>
              </w:rPr>
              <w:t>);</w:t>
            </w:r>
          </w:p>
          <w:p w14:paraId="5893468B" w14:textId="77777777" w:rsidR="003D571F" w:rsidRPr="002E5710" w:rsidRDefault="003D571F" w:rsidP="003D571F">
            <w:pPr>
              <w:rPr>
                <w:rFonts w:ascii="Consolas" w:eastAsia="Times New Roman" w:hAnsi="Consolas" w:cs="Times New Roman"/>
                <w:sz w:val="20"/>
                <w:szCs w:val="20"/>
                <w:lang w:val="en-IN" w:eastAsia="en-IN"/>
              </w:rPr>
            </w:pPr>
            <w:proofErr w:type="spellStart"/>
            <w:r w:rsidRPr="002E5710">
              <w:rPr>
                <w:rFonts w:ascii="Consolas" w:eastAsia="Times New Roman" w:hAnsi="Consolas" w:cs="Times New Roman"/>
                <w:sz w:val="20"/>
                <w:szCs w:val="20"/>
                <w:lang w:val="en-IN" w:eastAsia="en-IN"/>
              </w:rPr>
              <w:t>disp</w:t>
            </w:r>
            <w:proofErr w:type="spellEnd"/>
            <w:r w:rsidRPr="002E5710">
              <w:rPr>
                <w:rFonts w:ascii="Consolas" w:eastAsia="Times New Roman" w:hAnsi="Consolas" w:cs="Times New Roman"/>
                <w:sz w:val="20"/>
                <w:szCs w:val="20"/>
                <w:lang w:val="en-IN" w:eastAsia="en-IN"/>
              </w:rPr>
              <w:t>(W1n);</w:t>
            </w:r>
          </w:p>
          <w:p w14:paraId="250638A9" w14:textId="77777777" w:rsidR="003D571F" w:rsidRPr="002E5710" w:rsidRDefault="003D571F" w:rsidP="003D571F">
            <w:pPr>
              <w:rPr>
                <w:rFonts w:ascii="Consolas" w:eastAsia="Times New Roman" w:hAnsi="Consolas" w:cs="Times New Roman"/>
                <w:sz w:val="20"/>
                <w:szCs w:val="20"/>
                <w:lang w:val="en-IN" w:eastAsia="en-IN"/>
              </w:rPr>
            </w:pPr>
            <w:proofErr w:type="spellStart"/>
            <w:r w:rsidRPr="002E5710">
              <w:rPr>
                <w:rFonts w:ascii="Consolas" w:eastAsia="Times New Roman" w:hAnsi="Consolas" w:cs="Times New Roman"/>
                <w:sz w:val="20"/>
                <w:szCs w:val="20"/>
                <w:lang w:val="en-IN" w:eastAsia="en-IN"/>
              </w:rPr>
              <w:t>disp</w:t>
            </w:r>
            <w:proofErr w:type="spellEnd"/>
            <w:r w:rsidRPr="002E5710">
              <w:rPr>
                <w:rFonts w:ascii="Consolas" w:eastAsia="Times New Roman" w:hAnsi="Consolas" w:cs="Times New Roman"/>
                <w:sz w:val="20"/>
                <w:szCs w:val="20"/>
                <w:lang w:val="en-IN" w:eastAsia="en-IN"/>
              </w:rPr>
              <w:t>(W2n);</w:t>
            </w:r>
          </w:p>
          <w:p w14:paraId="7AB87007" w14:textId="77777777" w:rsidR="003D571F" w:rsidRPr="002E5710" w:rsidRDefault="003D571F" w:rsidP="003D571F">
            <w:pPr>
              <w:rPr>
                <w:rFonts w:ascii="Consolas" w:eastAsia="Times New Roman" w:hAnsi="Consolas" w:cs="Times New Roman"/>
                <w:sz w:val="20"/>
                <w:szCs w:val="20"/>
                <w:lang w:val="en-IN" w:eastAsia="en-IN"/>
              </w:rPr>
            </w:pPr>
            <w:proofErr w:type="spellStart"/>
            <w:proofErr w:type="gramStart"/>
            <w:r w:rsidRPr="002E5710">
              <w:rPr>
                <w:rFonts w:ascii="Consolas" w:eastAsia="Times New Roman" w:hAnsi="Consolas" w:cs="Times New Roman"/>
                <w:sz w:val="20"/>
                <w:szCs w:val="20"/>
                <w:lang w:val="en-IN" w:eastAsia="en-IN"/>
              </w:rPr>
              <w:t>disp</w:t>
            </w:r>
            <w:proofErr w:type="spellEnd"/>
            <w:r w:rsidRPr="002E5710">
              <w:rPr>
                <w:rFonts w:ascii="Consolas" w:eastAsia="Times New Roman" w:hAnsi="Consolas" w:cs="Times New Roman"/>
                <w:sz w:val="20"/>
                <w:szCs w:val="20"/>
                <w:lang w:val="en-IN" w:eastAsia="en-IN"/>
              </w:rPr>
              <w:t>(</w:t>
            </w:r>
            <w:proofErr w:type="gramEnd"/>
            <w:r w:rsidRPr="002E5710">
              <w:rPr>
                <w:rFonts w:ascii="Consolas" w:eastAsia="Times New Roman" w:hAnsi="Consolas" w:cs="Times New Roman"/>
                <w:color w:val="AA04F9"/>
                <w:sz w:val="20"/>
                <w:szCs w:val="20"/>
                <w:lang w:val="en-IN" w:eastAsia="en-IN"/>
              </w:rPr>
              <w:t xml:space="preserve">'Weights of </w:t>
            </w:r>
            <w:proofErr w:type="spellStart"/>
            <w:r w:rsidRPr="002E5710">
              <w:rPr>
                <w:rFonts w:ascii="Consolas" w:eastAsia="Times New Roman" w:hAnsi="Consolas" w:cs="Times New Roman"/>
                <w:color w:val="AA04F9"/>
                <w:sz w:val="20"/>
                <w:szCs w:val="20"/>
                <w:lang w:val="en-IN" w:eastAsia="en-IN"/>
              </w:rPr>
              <w:t>Bias'</w:t>
            </w:r>
            <w:proofErr w:type="spellEnd"/>
            <w:r w:rsidRPr="002E5710">
              <w:rPr>
                <w:rFonts w:ascii="Consolas" w:eastAsia="Times New Roman" w:hAnsi="Consolas" w:cs="Times New Roman"/>
                <w:sz w:val="20"/>
                <w:szCs w:val="20"/>
                <w:lang w:val="en-IN" w:eastAsia="en-IN"/>
              </w:rPr>
              <w:t>);</w:t>
            </w:r>
          </w:p>
          <w:p w14:paraId="10AEA512" w14:textId="77777777" w:rsidR="003D571F" w:rsidRPr="002E5710" w:rsidRDefault="003D571F" w:rsidP="003D571F">
            <w:pPr>
              <w:rPr>
                <w:rFonts w:ascii="Consolas" w:eastAsia="Times New Roman" w:hAnsi="Consolas" w:cs="Times New Roman"/>
                <w:sz w:val="20"/>
                <w:szCs w:val="20"/>
                <w:lang w:val="en-IN" w:eastAsia="en-IN"/>
              </w:rPr>
            </w:pPr>
            <w:proofErr w:type="spellStart"/>
            <w:r w:rsidRPr="002E5710">
              <w:rPr>
                <w:rFonts w:ascii="Consolas" w:eastAsia="Times New Roman" w:hAnsi="Consolas" w:cs="Times New Roman"/>
                <w:sz w:val="20"/>
                <w:szCs w:val="20"/>
                <w:lang w:val="en-IN" w:eastAsia="en-IN"/>
              </w:rPr>
              <w:t>disp</w:t>
            </w:r>
            <w:proofErr w:type="spellEnd"/>
            <w:r w:rsidRPr="002E5710">
              <w:rPr>
                <w:rFonts w:ascii="Consolas" w:eastAsia="Times New Roman" w:hAnsi="Consolas" w:cs="Times New Roman"/>
                <w:sz w:val="20"/>
                <w:szCs w:val="20"/>
                <w:lang w:val="en-IN" w:eastAsia="en-IN"/>
              </w:rPr>
              <w:t>(bn);</w:t>
            </w:r>
          </w:p>
          <w:p w14:paraId="16FF6601" w14:textId="77777777" w:rsidR="003D571F" w:rsidRPr="002E5710" w:rsidRDefault="003D571F" w:rsidP="003D571F">
            <w:pPr>
              <w:rPr>
                <w:rFonts w:ascii="Consolas" w:eastAsia="Times New Roman" w:hAnsi="Consolas" w:cs="Times New Roman"/>
                <w:sz w:val="20"/>
                <w:szCs w:val="20"/>
                <w:lang w:val="en-IN" w:eastAsia="en-IN"/>
              </w:rPr>
            </w:pPr>
            <w:proofErr w:type="spellStart"/>
            <w:proofErr w:type="gramStart"/>
            <w:r w:rsidRPr="002E5710">
              <w:rPr>
                <w:rFonts w:ascii="Consolas" w:eastAsia="Times New Roman" w:hAnsi="Consolas" w:cs="Times New Roman"/>
                <w:sz w:val="20"/>
                <w:szCs w:val="20"/>
                <w:lang w:val="en-IN" w:eastAsia="en-IN"/>
              </w:rPr>
              <w:t>disp</w:t>
            </w:r>
            <w:proofErr w:type="spellEnd"/>
            <w:r w:rsidRPr="002E5710">
              <w:rPr>
                <w:rFonts w:ascii="Consolas" w:eastAsia="Times New Roman" w:hAnsi="Consolas" w:cs="Times New Roman"/>
                <w:sz w:val="20"/>
                <w:szCs w:val="20"/>
                <w:lang w:val="en-IN" w:eastAsia="en-IN"/>
              </w:rPr>
              <w:t>(</w:t>
            </w:r>
            <w:proofErr w:type="gramEnd"/>
            <w:r w:rsidRPr="002E5710">
              <w:rPr>
                <w:rFonts w:ascii="Consolas" w:eastAsia="Times New Roman" w:hAnsi="Consolas" w:cs="Times New Roman"/>
                <w:color w:val="AA04F9"/>
                <w:sz w:val="20"/>
                <w:szCs w:val="20"/>
                <w:lang w:val="en-IN" w:eastAsia="en-IN"/>
              </w:rPr>
              <w:t>'Threshold value'</w:t>
            </w:r>
            <w:r w:rsidRPr="002E5710">
              <w:rPr>
                <w:rFonts w:ascii="Consolas" w:eastAsia="Times New Roman" w:hAnsi="Consolas" w:cs="Times New Roman"/>
                <w:sz w:val="20"/>
                <w:szCs w:val="20"/>
                <w:lang w:val="en-IN" w:eastAsia="en-IN"/>
              </w:rPr>
              <w:t>);</w:t>
            </w:r>
          </w:p>
          <w:p w14:paraId="5EF8EC42" w14:textId="77777777" w:rsidR="003D571F" w:rsidRPr="002E5710" w:rsidRDefault="003D571F" w:rsidP="003D571F">
            <w:pPr>
              <w:rPr>
                <w:rFonts w:ascii="Consolas" w:eastAsia="Times New Roman" w:hAnsi="Consolas" w:cs="Times New Roman"/>
                <w:sz w:val="20"/>
                <w:szCs w:val="20"/>
                <w:lang w:val="en-IN" w:eastAsia="en-IN"/>
              </w:rPr>
            </w:pPr>
            <w:proofErr w:type="spellStart"/>
            <w:r w:rsidRPr="002E5710">
              <w:rPr>
                <w:rFonts w:ascii="Consolas" w:eastAsia="Times New Roman" w:hAnsi="Consolas" w:cs="Times New Roman"/>
                <w:sz w:val="20"/>
                <w:szCs w:val="20"/>
                <w:lang w:val="en-IN" w:eastAsia="en-IN"/>
              </w:rPr>
              <w:t>disp</w:t>
            </w:r>
            <w:proofErr w:type="spellEnd"/>
            <w:r w:rsidRPr="002E5710">
              <w:rPr>
                <w:rFonts w:ascii="Consolas" w:eastAsia="Times New Roman" w:hAnsi="Consolas" w:cs="Times New Roman"/>
                <w:sz w:val="20"/>
                <w:szCs w:val="20"/>
                <w:lang w:val="en-IN" w:eastAsia="en-IN"/>
              </w:rPr>
              <w:t>(theta);</w:t>
            </w:r>
          </w:p>
          <w:p w14:paraId="0E8C8D27" w14:textId="77777777" w:rsidR="003D571F" w:rsidRPr="002E5710" w:rsidRDefault="003D571F" w:rsidP="003D571F">
            <w:pPr>
              <w:rPr>
                <w:rFonts w:ascii="Consolas" w:eastAsia="Times New Roman" w:hAnsi="Consolas" w:cs="Times New Roman"/>
                <w:sz w:val="20"/>
                <w:szCs w:val="20"/>
                <w:lang w:val="en-IN" w:eastAsia="en-IN"/>
              </w:rPr>
            </w:pPr>
          </w:p>
          <w:p w14:paraId="410FB73B"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color w:val="028009"/>
                <w:sz w:val="20"/>
                <w:szCs w:val="20"/>
                <w:lang w:val="en-IN" w:eastAsia="en-IN"/>
              </w:rPr>
              <w:t>%</w:t>
            </w:r>
            <w:proofErr w:type="gramStart"/>
            <w:r w:rsidRPr="002E5710">
              <w:rPr>
                <w:rFonts w:ascii="Consolas" w:eastAsia="Times New Roman" w:hAnsi="Consolas" w:cs="Times New Roman"/>
                <w:color w:val="028009"/>
                <w:sz w:val="20"/>
                <w:szCs w:val="20"/>
                <w:lang w:val="en-IN" w:eastAsia="en-IN"/>
              </w:rPr>
              <w:t>plotting</w:t>
            </w:r>
            <w:proofErr w:type="gramEnd"/>
            <w:r w:rsidRPr="002E5710">
              <w:rPr>
                <w:rFonts w:ascii="Consolas" w:eastAsia="Times New Roman" w:hAnsi="Consolas" w:cs="Times New Roman"/>
                <w:color w:val="028009"/>
                <w:sz w:val="20"/>
                <w:szCs w:val="20"/>
                <w:lang w:val="en-IN" w:eastAsia="en-IN"/>
              </w:rPr>
              <w:t xml:space="preserve"> the trained network</w:t>
            </w:r>
          </w:p>
          <w:p w14:paraId="12F536C4"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 xml:space="preserve">hold </w:t>
            </w:r>
            <w:r w:rsidRPr="002E5710">
              <w:rPr>
                <w:rFonts w:ascii="Consolas" w:eastAsia="Times New Roman" w:hAnsi="Consolas" w:cs="Times New Roman"/>
                <w:color w:val="AA04F9"/>
                <w:sz w:val="20"/>
                <w:szCs w:val="20"/>
                <w:lang w:val="en-IN" w:eastAsia="en-IN"/>
              </w:rPr>
              <w:t>on</w:t>
            </w:r>
            <w:r w:rsidRPr="002E5710">
              <w:rPr>
                <w:rFonts w:ascii="Consolas" w:eastAsia="Times New Roman" w:hAnsi="Consolas" w:cs="Times New Roman"/>
                <w:sz w:val="20"/>
                <w:szCs w:val="20"/>
                <w:lang w:val="en-IN" w:eastAsia="en-IN"/>
              </w:rPr>
              <w:t>;</w:t>
            </w:r>
          </w:p>
          <w:p w14:paraId="6442B8FE"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scatter(X1(Z&gt;=1</w:t>
            </w:r>
            <w:proofErr w:type="gramStart"/>
            <w:r w:rsidRPr="002E5710">
              <w:rPr>
                <w:rFonts w:ascii="Consolas" w:eastAsia="Times New Roman" w:hAnsi="Consolas" w:cs="Times New Roman"/>
                <w:sz w:val="20"/>
                <w:szCs w:val="20"/>
                <w:lang w:val="en-IN" w:eastAsia="en-IN"/>
              </w:rPr>
              <w:t>),X</w:t>
            </w:r>
            <w:proofErr w:type="gramEnd"/>
            <w:r w:rsidRPr="002E5710">
              <w:rPr>
                <w:rFonts w:ascii="Consolas" w:eastAsia="Times New Roman" w:hAnsi="Consolas" w:cs="Times New Roman"/>
                <w:sz w:val="20"/>
                <w:szCs w:val="20"/>
                <w:lang w:val="en-IN" w:eastAsia="en-IN"/>
              </w:rPr>
              <w:t>2(Z&gt;=1),</w:t>
            </w:r>
            <w:r w:rsidRPr="002E5710">
              <w:rPr>
                <w:rFonts w:ascii="Consolas" w:eastAsia="Times New Roman" w:hAnsi="Consolas" w:cs="Times New Roman"/>
                <w:color w:val="AA04F9"/>
                <w:sz w:val="20"/>
                <w:szCs w:val="20"/>
                <w:lang w:val="en-IN" w:eastAsia="en-IN"/>
              </w:rPr>
              <w:t>'r'</w:t>
            </w:r>
            <w:r w:rsidRPr="002E5710">
              <w:rPr>
                <w:rFonts w:ascii="Consolas" w:eastAsia="Times New Roman" w:hAnsi="Consolas" w:cs="Times New Roman"/>
                <w:sz w:val="20"/>
                <w:szCs w:val="20"/>
                <w:lang w:val="en-IN" w:eastAsia="en-IN"/>
              </w:rPr>
              <w:t>,</w:t>
            </w:r>
            <w:r w:rsidRPr="002E5710">
              <w:rPr>
                <w:rFonts w:ascii="Consolas" w:eastAsia="Times New Roman" w:hAnsi="Consolas" w:cs="Times New Roman"/>
                <w:color w:val="AA04F9"/>
                <w:sz w:val="20"/>
                <w:szCs w:val="20"/>
                <w:lang w:val="en-IN" w:eastAsia="en-IN"/>
              </w:rPr>
              <w:t>'filled'</w:t>
            </w:r>
            <w:r w:rsidRPr="002E5710">
              <w:rPr>
                <w:rFonts w:ascii="Consolas" w:eastAsia="Times New Roman" w:hAnsi="Consolas" w:cs="Times New Roman"/>
                <w:sz w:val="20"/>
                <w:szCs w:val="20"/>
                <w:lang w:val="en-IN" w:eastAsia="en-IN"/>
              </w:rPr>
              <w:t>,</w:t>
            </w:r>
            <w:r w:rsidRPr="002E5710">
              <w:rPr>
                <w:rFonts w:ascii="Consolas" w:eastAsia="Times New Roman" w:hAnsi="Consolas" w:cs="Times New Roman"/>
                <w:color w:val="AA04F9"/>
                <w:sz w:val="20"/>
                <w:szCs w:val="20"/>
                <w:lang w:val="en-IN" w:eastAsia="en-IN"/>
              </w:rPr>
              <w:t>'linewidth'</w:t>
            </w:r>
            <w:r w:rsidRPr="002E5710">
              <w:rPr>
                <w:rFonts w:ascii="Consolas" w:eastAsia="Times New Roman" w:hAnsi="Consolas" w:cs="Times New Roman"/>
                <w:sz w:val="20"/>
                <w:szCs w:val="20"/>
                <w:lang w:val="en-IN" w:eastAsia="en-IN"/>
              </w:rPr>
              <w:t>,10);</w:t>
            </w:r>
          </w:p>
          <w:p w14:paraId="6EBFE686"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scatter(X1(Z&lt;1</w:t>
            </w:r>
            <w:proofErr w:type="gramStart"/>
            <w:r w:rsidRPr="002E5710">
              <w:rPr>
                <w:rFonts w:ascii="Consolas" w:eastAsia="Times New Roman" w:hAnsi="Consolas" w:cs="Times New Roman"/>
                <w:sz w:val="20"/>
                <w:szCs w:val="20"/>
                <w:lang w:val="en-IN" w:eastAsia="en-IN"/>
              </w:rPr>
              <w:t>),X</w:t>
            </w:r>
            <w:proofErr w:type="gramEnd"/>
            <w:r w:rsidRPr="002E5710">
              <w:rPr>
                <w:rFonts w:ascii="Consolas" w:eastAsia="Times New Roman" w:hAnsi="Consolas" w:cs="Times New Roman"/>
                <w:sz w:val="20"/>
                <w:szCs w:val="20"/>
                <w:lang w:val="en-IN" w:eastAsia="en-IN"/>
              </w:rPr>
              <w:t>2(Z&lt;1),</w:t>
            </w:r>
            <w:r w:rsidRPr="002E5710">
              <w:rPr>
                <w:rFonts w:ascii="Consolas" w:eastAsia="Times New Roman" w:hAnsi="Consolas" w:cs="Times New Roman"/>
                <w:color w:val="AA04F9"/>
                <w:sz w:val="20"/>
                <w:szCs w:val="20"/>
                <w:lang w:val="en-IN" w:eastAsia="en-IN"/>
              </w:rPr>
              <w:t>'b'</w:t>
            </w:r>
            <w:r w:rsidRPr="002E5710">
              <w:rPr>
                <w:rFonts w:ascii="Consolas" w:eastAsia="Times New Roman" w:hAnsi="Consolas" w:cs="Times New Roman"/>
                <w:sz w:val="20"/>
                <w:szCs w:val="20"/>
                <w:lang w:val="en-IN" w:eastAsia="en-IN"/>
              </w:rPr>
              <w:t>,</w:t>
            </w:r>
            <w:r w:rsidRPr="002E5710">
              <w:rPr>
                <w:rFonts w:ascii="Consolas" w:eastAsia="Times New Roman" w:hAnsi="Consolas" w:cs="Times New Roman"/>
                <w:color w:val="AA04F9"/>
                <w:sz w:val="20"/>
                <w:szCs w:val="20"/>
                <w:lang w:val="en-IN" w:eastAsia="en-IN"/>
              </w:rPr>
              <w:t>'filled'</w:t>
            </w:r>
            <w:r w:rsidRPr="002E5710">
              <w:rPr>
                <w:rFonts w:ascii="Consolas" w:eastAsia="Times New Roman" w:hAnsi="Consolas" w:cs="Times New Roman"/>
                <w:sz w:val="20"/>
                <w:szCs w:val="20"/>
                <w:lang w:val="en-IN" w:eastAsia="en-IN"/>
              </w:rPr>
              <w:t>,</w:t>
            </w:r>
            <w:r w:rsidRPr="002E5710">
              <w:rPr>
                <w:rFonts w:ascii="Consolas" w:eastAsia="Times New Roman" w:hAnsi="Consolas" w:cs="Times New Roman"/>
                <w:color w:val="AA04F9"/>
                <w:sz w:val="20"/>
                <w:szCs w:val="20"/>
                <w:lang w:val="en-IN" w:eastAsia="en-IN"/>
              </w:rPr>
              <w:t>'linewidth'</w:t>
            </w:r>
            <w:r w:rsidRPr="002E5710">
              <w:rPr>
                <w:rFonts w:ascii="Consolas" w:eastAsia="Times New Roman" w:hAnsi="Consolas" w:cs="Times New Roman"/>
                <w:sz w:val="20"/>
                <w:szCs w:val="20"/>
                <w:lang w:val="en-IN" w:eastAsia="en-IN"/>
              </w:rPr>
              <w:t>,10);</w:t>
            </w:r>
          </w:p>
          <w:p w14:paraId="52FBA55B"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X1 = [-0.75 0 0.75 1.5];</w:t>
            </w:r>
          </w:p>
          <w:p w14:paraId="1B036582"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X2 = [1.5 0.75 0 -0.75];</w:t>
            </w:r>
          </w:p>
          <w:p w14:paraId="6C59F0B5"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plot(X</w:t>
            </w:r>
            <w:proofErr w:type="gramStart"/>
            <w:r w:rsidRPr="002E5710">
              <w:rPr>
                <w:rFonts w:ascii="Consolas" w:eastAsia="Times New Roman" w:hAnsi="Consolas" w:cs="Times New Roman"/>
                <w:sz w:val="20"/>
                <w:szCs w:val="20"/>
                <w:lang w:val="en-IN" w:eastAsia="en-IN"/>
              </w:rPr>
              <w:t>1,X</w:t>
            </w:r>
            <w:proofErr w:type="gramEnd"/>
            <w:r w:rsidRPr="002E5710">
              <w:rPr>
                <w:rFonts w:ascii="Consolas" w:eastAsia="Times New Roman" w:hAnsi="Consolas" w:cs="Times New Roman"/>
                <w:sz w:val="20"/>
                <w:szCs w:val="20"/>
                <w:lang w:val="en-IN" w:eastAsia="en-IN"/>
              </w:rPr>
              <w:t>2,</w:t>
            </w:r>
            <w:r w:rsidRPr="002E5710">
              <w:rPr>
                <w:rFonts w:ascii="Consolas" w:eastAsia="Times New Roman" w:hAnsi="Consolas" w:cs="Times New Roman"/>
                <w:color w:val="AA04F9"/>
                <w:sz w:val="20"/>
                <w:szCs w:val="20"/>
                <w:lang w:val="en-IN" w:eastAsia="en-IN"/>
              </w:rPr>
              <w:t>'g'</w:t>
            </w:r>
            <w:r w:rsidRPr="002E5710">
              <w:rPr>
                <w:rFonts w:ascii="Consolas" w:eastAsia="Times New Roman" w:hAnsi="Consolas" w:cs="Times New Roman"/>
                <w:sz w:val="20"/>
                <w:szCs w:val="20"/>
                <w:lang w:val="en-IN" w:eastAsia="en-IN"/>
              </w:rPr>
              <w:t>,</w:t>
            </w:r>
            <w:r w:rsidRPr="002E5710">
              <w:rPr>
                <w:rFonts w:ascii="Consolas" w:eastAsia="Times New Roman" w:hAnsi="Consolas" w:cs="Times New Roman"/>
                <w:color w:val="AA04F9"/>
                <w:sz w:val="20"/>
                <w:szCs w:val="20"/>
                <w:lang w:val="en-IN" w:eastAsia="en-IN"/>
              </w:rPr>
              <w:t>'Linewidth'</w:t>
            </w:r>
            <w:r w:rsidRPr="002E5710">
              <w:rPr>
                <w:rFonts w:ascii="Consolas" w:eastAsia="Times New Roman" w:hAnsi="Consolas" w:cs="Times New Roman"/>
                <w:sz w:val="20"/>
                <w:szCs w:val="20"/>
                <w:lang w:val="en-IN" w:eastAsia="en-IN"/>
              </w:rPr>
              <w:t>,2);</w:t>
            </w:r>
          </w:p>
          <w:p w14:paraId="517450B4" w14:textId="77777777" w:rsidR="003D571F" w:rsidRPr="002E5710" w:rsidRDefault="003D571F" w:rsidP="003D571F">
            <w:pPr>
              <w:rPr>
                <w:rFonts w:ascii="Consolas" w:eastAsia="Times New Roman" w:hAnsi="Consolas" w:cs="Times New Roman"/>
                <w:sz w:val="20"/>
                <w:szCs w:val="20"/>
                <w:lang w:val="en-IN" w:eastAsia="en-IN"/>
              </w:rPr>
            </w:pPr>
            <w:r w:rsidRPr="002E5710">
              <w:rPr>
                <w:rFonts w:ascii="Consolas" w:eastAsia="Times New Roman" w:hAnsi="Consolas" w:cs="Times New Roman"/>
                <w:sz w:val="20"/>
                <w:szCs w:val="20"/>
                <w:lang w:val="en-IN" w:eastAsia="en-IN"/>
              </w:rPr>
              <w:t xml:space="preserve">hold </w:t>
            </w:r>
            <w:r w:rsidRPr="002E5710">
              <w:rPr>
                <w:rFonts w:ascii="Consolas" w:eastAsia="Times New Roman" w:hAnsi="Consolas" w:cs="Times New Roman"/>
                <w:color w:val="AA04F9"/>
                <w:sz w:val="20"/>
                <w:szCs w:val="20"/>
                <w:lang w:val="en-IN" w:eastAsia="en-IN"/>
              </w:rPr>
              <w:t>off</w:t>
            </w:r>
            <w:r w:rsidRPr="002E5710">
              <w:rPr>
                <w:rFonts w:ascii="Consolas" w:eastAsia="Times New Roman" w:hAnsi="Consolas" w:cs="Times New Roman"/>
                <w:sz w:val="20"/>
                <w:szCs w:val="20"/>
                <w:lang w:val="en-IN" w:eastAsia="en-IN"/>
              </w:rPr>
              <w:t>;</w:t>
            </w:r>
          </w:p>
          <w:p w14:paraId="7648FA74" w14:textId="77777777" w:rsidR="003D571F" w:rsidRPr="002E5710" w:rsidRDefault="003D571F" w:rsidP="003D571F">
            <w:pPr>
              <w:rPr>
                <w:rFonts w:ascii="Consolas" w:eastAsia="Times New Roman" w:hAnsi="Consolas" w:cs="Times New Roman"/>
                <w:sz w:val="20"/>
                <w:szCs w:val="20"/>
                <w:lang w:val="en-IN" w:eastAsia="en-IN"/>
              </w:rPr>
            </w:pPr>
            <w:proofErr w:type="spellStart"/>
            <w:proofErr w:type="gramStart"/>
            <w:r w:rsidRPr="002E5710">
              <w:rPr>
                <w:rFonts w:ascii="Consolas" w:eastAsia="Times New Roman" w:hAnsi="Consolas" w:cs="Times New Roman"/>
                <w:sz w:val="20"/>
                <w:szCs w:val="20"/>
                <w:lang w:val="en-IN" w:eastAsia="en-IN"/>
              </w:rPr>
              <w:t>xlim</w:t>
            </w:r>
            <w:proofErr w:type="spellEnd"/>
            <w:r w:rsidRPr="002E5710">
              <w:rPr>
                <w:rFonts w:ascii="Consolas" w:eastAsia="Times New Roman" w:hAnsi="Consolas" w:cs="Times New Roman"/>
                <w:sz w:val="20"/>
                <w:szCs w:val="20"/>
                <w:lang w:val="en-IN" w:eastAsia="en-IN"/>
              </w:rPr>
              <w:t>(</w:t>
            </w:r>
            <w:proofErr w:type="gramEnd"/>
            <w:r w:rsidRPr="002E5710">
              <w:rPr>
                <w:rFonts w:ascii="Consolas" w:eastAsia="Times New Roman" w:hAnsi="Consolas" w:cs="Times New Roman"/>
                <w:sz w:val="20"/>
                <w:szCs w:val="20"/>
                <w:lang w:val="en-IN" w:eastAsia="en-IN"/>
              </w:rPr>
              <w:t>[-1.2 1.2]);</w:t>
            </w:r>
          </w:p>
          <w:p w14:paraId="68BD3803" w14:textId="77777777" w:rsidR="003D571F" w:rsidRPr="002E5710" w:rsidRDefault="003D571F" w:rsidP="003D571F">
            <w:pPr>
              <w:rPr>
                <w:rFonts w:ascii="Consolas" w:eastAsia="Times New Roman" w:hAnsi="Consolas" w:cs="Times New Roman"/>
                <w:sz w:val="20"/>
                <w:szCs w:val="20"/>
                <w:lang w:val="en-IN" w:eastAsia="en-IN"/>
              </w:rPr>
            </w:pPr>
            <w:proofErr w:type="spellStart"/>
            <w:proofErr w:type="gramStart"/>
            <w:r w:rsidRPr="002E5710">
              <w:rPr>
                <w:rFonts w:ascii="Consolas" w:eastAsia="Times New Roman" w:hAnsi="Consolas" w:cs="Times New Roman"/>
                <w:sz w:val="20"/>
                <w:szCs w:val="20"/>
                <w:lang w:val="en-IN" w:eastAsia="en-IN"/>
              </w:rPr>
              <w:t>ylim</w:t>
            </w:r>
            <w:proofErr w:type="spellEnd"/>
            <w:r w:rsidRPr="002E5710">
              <w:rPr>
                <w:rFonts w:ascii="Consolas" w:eastAsia="Times New Roman" w:hAnsi="Consolas" w:cs="Times New Roman"/>
                <w:sz w:val="20"/>
                <w:szCs w:val="20"/>
                <w:lang w:val="en-IN" w:eastAsia="en-IN"/>
              </w:rPr>
              <w:t>(</w:t>
            </w:r>
            <w:proofErr w:type="gramEnd"/>
            <w:r w:rsidRPr="002E5710">
              <w:rPr>
                <w:rFonts w:ascii="Consolas" w:eastAsia="Times New Roman" w:hAnsi="Consolas" w:cs="Times New Roman"/>
                <w:sz w:val="20"/>
                <w:szCs w:val="20"/>
                <w:lang w:val="en-IN" w:eastAsia="en-IN"/>
              </w:rPr>
              <w:t>[-1.2 1.2]);</w:t>
            </w:r>
          </w:p>
          <w:p w14:paraId="3E1ABF4E" w14:textId="77777777" w:rsidR="003D571F" w:rsidRPr="002E5710" w:rsidRDefault="003D571F" w:rsidP="003D571F">
            <w:pPr>
              <w:rPr>
                <w:rFonts w:ascii="Consolas" w:eastAsia="Times New Roman" w:hAnsi="Consolas" w:cs="Times New Roman"/>
                <w:sz w:val="20"/>
                <w:szCs w:val="20"/>
                <w:lang w:val="en-IN" w:eastAsia="en-IN"/>
              </w:rPr>
            </w:pPr>
            <w:proofErr w:type="gramStart"/>
            <w:r w:rsidRPr="002E5710">
              <w:rPr>
                <w:rFonts w:ascii="Consolas" w:eastAsia="Times New Roman" w:hAnsi="Consolas" w:cs="Times New Roman"/>
                <w:sz w:val="20"/>
                <w:szCs w:val="20"/>
                <w:lang w:val="en-IN" w:eastAsia="en-IN"/>
              </w:rPr>
              <w:t>title(</w:t>
            </w:r>
            <w:proofErr w:type="gramEnd"/>
            <w:r w:rsidRPr="002E5710">
              <w:rPr>
                <w:rFonts w:ascii="Consolas" w:eastAsia="Times New Roman" w:hAnsi="Consolas" w:cs="Times New Roman"/>
                <w:color w:val="AA04F9"/>
                <w:sz w:val="20"/>
                <w:szCs w:val="20"/>
                <w:lang w:val="en-IN" w:eastAsia="en-IN"/>
              </w:rPr>
              <w:t>'HEBBS Model for AND function'</w:t>
            </w:r>
            <w:r w:rsidRPr="002E5710">
              <w:rPr>
                <w:rFonts w:ascii="Consolas" w:eastAsia="Times New Roman" w:hAnsi="Consolas" w:cs="Times New Roman"/>
                <w:sz w:val="20"/>
                <w:szCs w:val="20"/>
                <w:lang w:val="en-IN" w:eastAsia="en-IN"/>
              </w:rPr>
              <w:t>);</w:t>
            </w:r>
          </w:p>
          <w:p w14:paraId="2329E29D" w14:textId="77777777" w:rsidR="003D571F" w:rsidRPr="002E5710" w:rsidRDefault="003D571F" w:rsidP="003D571F">
            <w:pPr>
              <w:rPr>
                <w:rFonts w:ascii="Consolas" w:eastAsia="Times New Roman" w:hAnsi="Consolas" w:cs="Times New Roman"/>
                <w:sz w:val="20"/>
                <w:szCs w:val="20"/>
                <w:lang w:val="en-IN" w:eastAsia="en-IN"/>
              </w:rPr>
            </w:pPr>
            <w:proofErr w:type="spellStart"/>
            <w:r w:rsidRPr="002E5710">
              <w:rPr>
                <w:rFonts w:ascii="Consolas" w:eastAsia="Times New Roman" w:hAnsi="Consolas" w:cs="Times New Roman"/>
                <w:sz w:val="20"/>
                <w:szCs w:val="20"/>
                <w:lang w:val="en-IN" w:eastAsia="en-IN"/>
              </w:rPr>
              <w:t>xlabel</w:t>
            </w:r>
            <w:proofErr w:type="spellEnd"/>
            <w:r w:rsidRPr="002E5710">
              <w:rPr>
                <w:rFonts w:ascii="Consolas" w:eastAsia="Times New Roman" w:hAnsi="Consolas" w:cs="Times New Roman"/>
                <w:sz w:val="20"/>
                <w:szCs w:val="20"/>
                <w:lang w:val="en-IN" w:eastAsia="en-IN"/>
              </w:rPr>
              <w:t>(</w:t>
            </w:r>
            <w:r w:rsidRPr="002E5710">
              <w:rPr>
                <w:rFonts w:ascii="Consolas" w:eastAsia="Times New Roman" w:hAnsi="Consolas" w:cs="Times New Roman"/>
                <w:color w:val="AA04F9"/>
                <w:sz w:val="20"/>
                <w:szCs w:val="20"/>
                <w:lang w:val="en-IN" w:eastAsia="en-IN"/>
              </w:rPr>
              <w:t>'X1'</w:t>
            </w:r>
            <w:r w:rsidRPr="002E5710">
              <w:rPr>
                <w:rFonts w:ascii="Consolas" w:eastAsia="Times New Roman" w:hAnsi="Consolas" w:cs="Times New Roman"/>
                <w:sz w:val="20"/>
                <w:szCs w:val="20"/>
                <w:lang w:val="en-IN" w:eastAsia="en-IN"/>
              </w:rPr>
              <w:t>);</w:t>
            </w:r>
          </w:p>
          <w:p w14:paraId="18E75B42" w14:textId="77777777" w:rsidR="003D571F" w:rsidRPr="002E5710" w:rsidRDefault="003D571F" w:rsidP="003D571F">
            <w:pPr>
              <w:rPr>
                <w:rFonts w:ascii="Consolas" w:eastAsia="Times New Roman" w:hAnsi="Consolas" w:cs="Times New Roman"/>
                <w:sz w:val="20"/>
                <w:szCs w:val="20"/>
                <w:lang w:val="en-IN" w:eastAsia="en-IN"/>
              </w:rPr>
            </w:pPr>
            <w:proofErr w:type="spellStart"/>
            <w:r w:rsidRPr="002E5710">
              <w:rPr>
                <w:rFonts w:ascii="Consolas" w:eastAsia="Times New Roman" w:hAnsi="Consolas" w:cs="Times New Roman"/>
                <w:sz w:val="20"/>
                <w:szCs w:val="20"/>
                <w:lang w:val="en-IN" w:eastAsia="en-IN"/>
              </w:rPr>
              <w:t>ylabel</w:t>
            </w:r>
            <w:proofErr w:type="spellEnd"/>
            <w:r w:rsidRPr="002E5710">
              <w:rPr>
                <w:rFonts w:ascii="Consolas" w:eastAsia="Times New Roman" w:hAnsi="Consolas" w:cs="Times New Roman"/>
                <w:sz w:val="20"/>
                <w:szCs w:val="20"/>
                <w:lang w:val="en-IN" w:eastAsia="en-IN"/>
              </w:rPr>
              <w:t>(</w:t>
            </w:r>
            <w:r w:rsidRPr="002E5710">
              <w:rPr>
                <w:rFonts w:ascii="Consolas" w:eastAsia="Times New Roman" w:hAnsi="Consolas" w:cs="Times New Roman"/>
                <w:color w:val="AA04F9"/>
                <w:sz w:val="20"/>
                <w:szCs w:val="20"/>
                <w:lang w:val="en-IN" w:eastAsia="en-IN"/>
              </w:rPr>
              <w:t>'X2'</w:t>
            </w:r>
            <w:r w:rsidRPr="002E5710">
              <w:rPr>
                <w:rFonts w:ascii="Consolas" w:eastAsia="Times New Roman" w:hAnsi="Consolas" w:cs="Times New Roman"/>
                <w:sz w:val="20"/>
                <w:szCs w:val="20"/>
                <w:lang w:val="en-IN" w:eastAsia="en-IN"/>
              </w:rPr>
              <w:t>);</w:t>
            </w:r>
          </w:p>
          <w:p w14:paraId="4E22B4CB" w14:textId="0DD5F126" w:rsidR="003D571F" w:rsidRPr="003D571F" w:rsidRDefault="003D571F" w:rsidP="003D571F">
            <w:pPr>
              <w:rPr>
                <w:rFonts w:ascii="Times New Roman" w:eastAsia="Times New Roman" w:hAnsi="Times New Roman" w:cs="Times New Roman"/>
                <w:color w:val="222222"/>
                <w:sz w:val="24"/>
                <w:szCs w:val="24"/>
                <w:lang w:val="en-IN" w:eastAsia="en-IN"/>
              </w:rPr>
            </w:pPr>
          </w:p>
        </w:tc>
      </w:tr>
    </w:tbl>
    <w:p w14:paraId="45D29F85" w14:textId="77777777" w:rsidR="00A940EA" w:rsidRDefault="00A940EA" w:rsidP="00DF1F07">
      <w:pPr>
        <w:widowControl w:val="0"/>
        <w:suppressAutoHyphens/>
        <w:spacing w:after="0" w:line="264" w:lineRule="auto"/>
        <w:jc w:val="both"/>
        <w:rPr>
          <w:rFonts w:ascii="Times New Roman" w:hAnsi="Times New Roman"/>
          <w:b/>
          <w:sz w:val="24"/>
          <w:szCs w:val="24"/>
        </w:rPr>
      </w:pPr>
    </w:p>
    <w:p w14:paraId="2A610633" w14:textId="77777777" w:rsidR="00CF031D" w:rsidRDefault="00CF031D"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19055D8D" w14:textId="77777777" w:rsidTr="00A25C5E">
        <w:tc>
          <w:tcPr>
            <w:tcW w:w="9782" w:type="dxa"/>
          </w:tcPr>
          <w:p w14:paraId="558CE3A0" w14:textId="3670213A" w:rsidR="00EE59A2" w:rsidRPr="007609F2" w:rsidRDefault="00EE59A2" w:rsidP="00447B39">
            <w:pPr>
              <w:widowControl w:val="0"/>
              <w:suppressAutoHyphens/>
              <w:spacing w:line="264" w:lineRule="auto"/>
              <w:jc w:val="both"/>
              <w:rPr>
                <w:rFonts w:ascii="Times New Roman" w:hAnsi="Times New Roman"/>
                <w:b/>
                <w:sz w:val="24"/>
                <w:szCs w:val="24"/>
              </w:rPr>
            </w:pPr>
            <w:r w:rsidRPr="00EE59A2">
              <w:rPr>
                <w:rFonts w:ascii="Times New Roman" w:hAnsi="Times New Roman"/>
                <w:b/>
                <w:color w:val="BC202E"/>
                <w:sz w:val="24"/>
                <w:szCs w:val="24"/>
              </w:rPr>
              <w:t>Observation</w:t>
            </w:r>
            <w:r w:rsidR="00BB2703">
              <w:rPr>
                <w:rFonts w:ascii="Times New Roman" w:hAnsi="Times New Roman"/>
                <w:b/>
                <w:color w:val="BC202E"/>
                <w:sz w:val="24"/>
                <w:szCs w:val="24"/>
              </w:rPr>
              <w:t>:</w:t>
            </w:r>
          </w:p>
        </w:tc>
      </w:tr>
      <w:tr w:rsidR="00EE59A2" w14:paraId="78D458B0" w14:textId="77777777" w:rsidTr="00A25C5E">
        <w:tc>
          <w:tcPr>
            <w:tcW w:w="9782" w:type="dxa"/>
          </w:tcPr>
          <w:p w14:paraId="0F399E32" w14:textId="77777777" w:rsidR="00447B39" w:rsidRPr="0041577F" w:rsidRDefault="00447B39" w:rsidP="00447B39">
            <w:pPr>
              <w:jc w:val="both"/>
              <w:rPr>
                <w:rFonts w:ascii="Times New Roman" w:hAnsi="Times New Roman" w:cs="Times New Roman"/>
                <w:sz w:val="24"/>
                <w:szCs w:val="24"/>
              </w:rPr>
            </w:pPr>
            <w:r w:rsidRPr="0041577F">
              <w:rPr>
                <w:rFonts w:ascii="Times New Roman" w:hAnsi="Times New Roman" w:cs="Times New Roman"/>
                <w:sz w:val="24"/>
                <w:szCs w:val="24"/>
              </w:rPr>
              <w:t>Attach  program and its results after execution</w:t>
            </w:r>
          </w:p>
          <w:p w14:paraId="5195B563" w14:textId="77777777" w:rsidR="00BB2703" w:rsidRDefault="00BB2703" w:rsidP="002A50A1">
            <w:pPr>
              <w:widowControl w:val="0"/>
              <w:suppressAutoHyphens/>
              <w:spacing w:line="264" w:lineRule="auto"/>
              <w:jc w:val="both"/>
              <w:rPr>
                <w:rFonts w:ascii="Times New Roman" w:hAnsi="Times New Roman"/>
                <w:sz w:val="24"/>
                <w:szCs w:val="24"/>
                <w:lang w:eastAsia="en-IN"/>
              </w:rPr>
            </w:pPr>
          </w:p>
          <w:p w14:paraId="302CA2D6" w14:textId="0D9A5AA5" w:rsidR="00447B39" w:rsidRDefault="003D571F" w:rsidP="002A50A1">
            <w:pPr>
              <w:widowControl w:val="0"/>
              <w:suppressAutoHyphens/>
              <w:spacing w:line="264" w:lineRule="auto"/>
              <w:jc w:val="both"/>
              <w:rPr>
                <w:rFonts w:ascii="Times New Roman" w:hAnsi="Times New Roman"/>
                <w:sz w:val="24"/>
                <w:szCs w:val="24"/>
                <w:lang w:eastAsia="en-IN"/>
              </w:rPr>
            </w:pPr>
            <w:r w:rsidRPr="001454CD">
              <w:rPr>
                <w:rFonts w:ascii="Times New Roman" w:hAnsi="Times New Roman"/>
                <w:noProof/>
                <w:sz w:val="24"/>
                <w:szCs w:val="24"/>
                <w:lang w:eastAsia="en-IN"/>
              </w:rPr>
              <w:drawing>
                <wp:inline distT="0" distB="0" distL="0" distR="0" wp14:anchorId="75941F57" wp14:editId="4E833DAC">
                  <wp:extent cx="5417820" cy="3299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7820" cy="3299460"/>
                          </a:xfrm>
                          <a:prstGeom prst="rect">
                            <a:avLst/>
                          </a:prstGeom>
                        </pic:spPr>
                      </pic:pic>
                    </a:graphicData>
                  </a:graphic>
                </wp:inline>
              </w:drawing>
            </w:r>
          </w:p>
          <w:p w14:paraId="4988BBF9" w14:textId="49C8E94D" w:rsidR="00447B39" w:rsidRDefault="00447B39" w:rsidP="002A50A1">
            <w:pPr>
              <w:widowControl w:val="0"/>
              <w:suppressAutoHyphens/>
              <w:spacing w:line="264" w:lineRule="auto"/>
              <w:jc w:val="both"/>
              <w:rPr>
                <w:rFonts w:ascii="Times New Roman" w:hAnsi="Times New Roman"/>
                <w:sz w:val="24"/>
                <w:szCs w:val="24"/>
                <w:lang w:eastAsia="en-IN"/>
              </w:rPr>
            </w:pPr>
          </w:p>
          <w:p w14:paraId="3BAB13E7" w14:textId="2D275218" w:rsidR="00D272CF" w:rsidRDefault="00D272CF" w:rsidP="002A50A1">
            <w:pPr>
              <w:widowControl w:val="0"/>
              <w:suppressAutoHyphens/>
              <w:spacing w:line="264" w:lineRule="auto"/>
              <w:jc w:val="both"/>
              <w:rPr>
                <w:rFonts w:ascii="Times New Roman" w:hAnsi="Times New Roman"/>
                <w:sz w:val="24"/>
                <w:szCs w:val="24"/>
                <w:lang w:eastAsia="en-IN"/>
              </w:rPr>
            </w:pPr>
          </w:p>
          <w:p w14:paraId="58854001" w14:textId="0AF545AD" w:rsidR="00D272CF" w:rsidRDefault="00D272CF" w:rsidP="002A50A1">
            <w:pPr>
              <w:widowControl w:val="0"/>
              <w:suppressAutoHyphens/>
              <w:spacing w:line="264" w:lineRule="auto"/>
              <w:jc w:val="both"/>
              <w:rPr>
                <w:rFonts w:ascii="Times New Roman" w:hAnsi="Times New Roman"/>
                <w:sz w:val="24"/>
                <w:szCs w:val="24"/>
                <w:lang w:eastAsia="en-IN"/>
              </w:rPr>
            </w:pPr>
          </w:p>
          <w:p w14:paraId="7E7EB31E" w14:textId="5DAA8BB8" w:rsidR="00D272CF" w:rsidRDefault="00D272CF" w:rsidP="002A50A1">
            <w:pPr>
              <w:widowControl w:val="0"/>
              <w:suppressAutoHyphens/>
              <w:spacing w:line="264" w:lineRule="auto"/>
              <w:jc w:val="both"/>
              <w:rPr>
                <w:rFonts w:ascii="Times New Roman" w:hAnsi="Times New Roman"/>
                <w:sz w:val="24"/>
                <w:szCs w:val="24"/>
                <w:lang w:eastAsia="en-IN"/>
              </w:rPr>
            </w:pPr>
          </w:p>
          <w:p w14:paraId="72BEFB91" w14:textId="77777777" w:rsidR="00D272CF" w:rsidRDefault="00D272CF" w:rsidP="002A50A1">
            <w:pPr>
              <w:widowControl w:val="0"/>
              <w:suppressAutoHyphens/>
              <w:spacing w:line="264" w:lineRule="auto"/>
              <w:jc w:val="both"/>
              <w:rPr>
                <w:rFonts w:ascii="Times New Roman" w:hAnsi="Times New Roman"/>
                <w:sz w:val="24"/>
                <w:szCs w:val="24"/>
                <w:lang w:eastAsia="en-IN"/>
              </w:rPr>
            </w:pPr>
          </w:p>
          <w:p w14:paraId="239AF767" w14:textId="77777777" w:rsidR="00447B39" w:rsidRDefault="00447B39" w:rsidP="002A50A1">
            <w:pPr>
              <w:widowControl w:val="0"/>
              <w:suppressAutoHyphens/>
              <w:spacing w:line="264" w:lineRule="auto"/>
              <w:jc w:val="both"/>
              <w:rPr>
                <w:rFonts w:ascii="Times New Roman" w:hAnsi="Times New Roman"/>
                <w:sz w:val="24"/>
                <w:szCs w:val="24"/>
                <w:lang w:eastAsia="en-IN"/>
              </w:rPr>
            </w:pPr>
          </w:p>
          <w:p w14:paraId="493AD7B0" w14:textId="38F0E362" w:rsidR="00447B39" w:rsidRPr="003F13D3" w:rsidRDefault="003F13D3" w:rsidP="003F13D3">
            <w:pPr>
              <w:pStyle w:val="ListParagraph"/>
              <w:widowControl w:val="0"/>
              <w:numPr>
                <w:ilvl w:val="0"/>
                <w:numId w:val="28"/>
              </w:numPr>
              <w:suppressAutoHyphens/>
              <w:spacing w:line="264" w:lineRule="auto"/>
              <w:jc w:val="both"/>
              <w:rPr>
                <w:rFonts w:ascii="Times New Roman" w:hAnsi="Times New Roman"/>
                <w:sz w:val="24"/>
                <w:szCs w:val="24"/>
                <w:lang w:eastAsia="en-IN"/>
              </w:rPr>
            </w:pPr>
            <w:r>
              <w:rPr>
                <w:rFonts w:ascii="Times New Roman" w:hAnsi="Times New Roman"/>
                <w:b/>
                <w:bCs/>
                <w:sz w:val="24"/>
                <w:szCs w:val="24"/>
                <w:lang w:eastAsia="en-IN"/>
              </w:rPr>
              <w:t>Command Window</w:t>
            </w:r>
          </w:p>
          <w:p w14:paraId="252158B5" w14:textId="02F9A2B8" w:rsidR="00447B39" w:rsidRDefault="003D571F" w:rsidP="002A50A1">
            <w:pPr>
              <w:widowControl w:val="0"/>
              <w:suppressAutoHyphens/>
              <w:spacing w:line="264" w:lineRule="auto"/>
              <w:jc w:val="both"/>
              <w:rPr>
                <w:rFonts w:ascii="Times New Roman" w:hAnsi="Times New Roman"/>
                <w:sz w:val="24"/>
                <w:szCs w:val="24"/>
                <w:lang w:eastAsia="en-IN"/>
              </w:rPr>
            </w:pPr>
            <w:r w:rsidRPr="002E5710">
              <w:rPr>
                <w:rFonts w:ascii="Times New Roman" w:hAnsi="Times New Roman"/>
                <w:noProof/>
                <w:sz w:val="24"/>
                <w:szCs w:val="24"/>
                <w:lang w:eastAsia="en-IN"/>
              </w:rPr>
              <w:drawing>
                <wp:inline distT="0" distB="0" distL="0" distR="0" wp14:anchorId="3DE40F89" wp14:editId="7134D86E">
                  <wp:extent cx="2864485" cy="4709160"/>
                  <wp:effectExtent l="19050" t="19050" r="1206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55" r="57600"/>
                          <a:stretch/>
                        </pic:blipFill>
                        <pic:spPr bwMode="auto">
                          <a:xfrm>
                            <a:off x="0" y="0"/>
                            <a:ext cx="2864485" cy="47091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E29753" w14:textId="2FB991E8" w:rsidR="00447B39" w:rsidRPr="007609F2" w:rsidRDefault="00447B39" w:rsidP="002A50A1">
            <w:pPr>
              <w:widowControl w:val="0"/>
              <w:suppressAutoHyphens/>
              <w:spacing w:line="264" w:lineRule="auto"/>
              <w:jc w:val="both"/>
              <w:rPr>
                <w:rFonts w:ascii="Times New Roman" w:hAnsi="Times New Roman"/>
                <w:sz w:val="24"/>
                <w:szCs w:val="24"/>
                <w:lang w:eastAsia="en-IN"/>
              </w:rPr>
            </w:pPr>
          </w:p>
        </w:tc>
      </w:tr>
    </w:tbl>
    <w:p w14:paraId="5321DFA0" w14:textId="6628F0B0"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F061A3" w14:paraId="5A0C043E" w14:textId="77777777" w:rsidTr="00A940EA">
        <w:tc>
          <w:tcPr>
            <w:tcW w:w="9914" w:type="dxa"/>
          </w:tcPr>
          <w:p w14:paraId="28CCF627" w14:textId="2F6DBEF0" w:rsidR="00F061A3" w:rsidRPr="007609F2" w:rsidRDefault="00F061A3" w:rsidP="002A50A1">
            <w:pPr>
              <w:widowControl w:val="0"/>
              <w:suppressAutoHyphens/>
              <w:spacing w:line="264" w:lineRule="auto"/>
              <w:jc w:val="both"/>
              <w:rPr>
                <w:rFonts w:ascii="Times New Roman" w:hAnsi="Times New Roman"/>
                <w:b/>
                <w:sz w:val="24"/>
                <w:szCs w:val="24"/>
              </w:rPr>
            </w:pPr>
            <w:r w:rsidRPr="00F061A3">
              <w:rPr>
                <w:rFonts w:ascii="Times New Roman" w:hAnsi="Times New Roman"/>
                <w:b/>
                <w:color w:val="BC202E"/>
                <w:sz w:val="24"/>
                <w:szCs w:val="24"/>
              </w:rPr>
              <w:t>Post Lab Subjective/Objective type Questions</w:t>
            </w:r>
            <w:r>
              <w:rPr>
                <w:rFonts w:ascii="Times New Roman" w:hAnsi="Times New Roman"/>
                <w:b/>
                <w:color w:val="BC202E"/>
                <w:sz w:val="24"/>
                <w:szCs w:val="24"/>
              </w:rPr>
              <w:t xml:space="preserve">: </w:t>
            </w:r>
          </w:p>
        </w:tc>
      </w:tr>
      <w:tr w:rsidR="00F061A3" w14:paraId="1F3A1967" w14:textId="77777777" w:rsidTr="00A940EA">
        <w:tc>
          <w:tcPr>
            <w:tcW w:w="9914" w:type="dxa"/>
          </w:tcPr>
          <w:p w14:paraId="6A112F4B" w14:textId="6FB48704" w:rsidR="00DC686F" w:rsidRDefault="00DC686F" w:rsidP="00DC686F">
            <w:pPr>
              <w:pStyle w:val="ListParagraph"/>
              <w:numPr>
                <w:ilvl w:val="0"/>
                <w:numId w:val="17"/>
              </w:numPr>
              <w:suppressAutoHyphens/>
              <w:spacing w:line="100" w:lineRule="atLeast"/>
              <w:rPr>
                <w:rFonts w:ascii="Times New Roman" w:hAnsi="Times New Roman" w:cs="Times New Roman"/>
                <w:iCs/>
                <w:sz w:val="24"/>
                <w:szCs w:val="24"/>
              </w:rPr>
            </w:pPr>
            <w:r w:rsidRPr="00DC686F">
              <w:rPr>
                <w:rFonts w:ascii="Times New Roman" w:hAnsi="Times New Roman" w:cs="Times New Roman"/>
                <w:iCs/>
                <w:sz w:val="24"/>
                <w:szCs w:val="24"/>
              </w:rPr>
              <w:t>Why Hebb rule is more suitable for bipolar data than binary data?</w:t>
            </w:r>
          </w:p>
          <w:p w14:paraId="7BACA301" w14:textId="2BFE3388" w:rsidR="003D571F" w:rsidRDefault="003D571F" w:rsidP="003D571F">
            <w:pPr>
              <w:suppressAutoHyphens/>
              <w:spacing w:line="100" w:lineRule="atLeast"/>
              <w:rPr>
                <w:rFonts w:ascii="Times New Roman" w:hAnsi="Times New Roman" w:cs="Times New Roman"/>
                <w:iCs/>
                <w:sz w:val="24"/>
                <w:szCs w:val="24"/>
              </w:rPr>
            </w:pPr>
          </w:p>
          <w:p w14:paraId="51E4D2D5" w14:textId="77777777" w:rsidR="003D571F" w:rsidRPr="00577792" w:rsidRDefault="003D571F" w:rsidP="003D571F">
            <w:pPr>
              <w:pStyle w:val="ListParagraph"/>
              <w:suppressAutoHyphens/>
              <w:spacing w:line="100" w:lineRule="atLeast"/>
              <w:rPr>
                <w:rFonts w:ascii="Times New Roman" w:hAnsi="Times New Roman" w:cs="Times New Roman"/>
                <w:iCs/>
                <w:sz w:val="24"/>
                <w:szCs w:val="24"/>
              </w:rPr>
            </w:pPr>
            <w:r w:rsidRPr="00577792">
              <w:rPr>
                <w:rFonts w:ascii="Times New Roman" w:hAnsi="Times New Roman" w:cs="Times New Roman"/>
                <w:iCs/>
                <w:sz w:val="24"/>
                <w:szCs w:val="24"/>
              </w:rPr>
              <w:t>According to Hebb’s rule, the weights are found to increase proportionately to the product of input and output. It means that in a Hebb network if two neurons are interconnected then the weights associated with these neurons can be increased by changes in the synaptic gap.</w:t>
            </w:r>
          </w:p>
          <w:p w14:paraId="5279209A" w14:textId="77777777" w:rsidR="003D571F" w:rsidRPr="00577792" w:rsidRDefault="003D571F" w:rsidP="003D571F">
            <w:pPr>
              <w:pStyle w:val="ListParagraph"/>
              <w:suppressAutoHyphens/>
              <w:spacing w:line="100" w:lineRule="atLeast"/>
              <w:rPr>
                <w:rFonts w:ascii="Times New Roman" w:hAnsi="Times New Roman" w:cs="Times New Roman"/>
                <w:iCs/>
                <w:sz w:val="24"/>
                <w:szCs w:val="24"/>
              </w:rPr>
            </w:pPr>
          </w:p>
          <w:p w14:paraId="0BE48B04" w14:textId="77777777" w:rsidR="003D571F" w:rsidRPr="00577792" w:rsidRDefault="003D571F" w:rsidP="003D571F">
            <w:pPr>
              <w:pStyle w:val="ListParagraph"/>
              <w:suppressAutoHyphens/>
              <w:spacing w:line="100" w:lineRule="atLeast"/>
              <w:rPr>
                <w:rFonts w:ascii="Times New Roman" w:hAnsi="Times New Roman" w:cs="Times New Roman"/>
                <w:iCs/>
                <w:sz w:val="24"/>
                <w:szCs w:val="24"/>
              </w:rPr>
            </w:pPr>
            <w:r w:rsidRPr="00577792">
              <w:rPr>
                <w:rFonts w:ascii="Times New Roman" w:hAnsi="Times New Roman" w:cs="Times New Roman"/>
                <w:iCs/>
                <w:sz w:val="24"/>
                <w:szCs w:val="24"/>
              </w:rPr>
              <w:t>This network is suitable for bipolar data. The Hebbian learning rule is generally applied to logic gates.</w:t>
            </w:r>
          </w:p>
          <w:p w14:paraId="59B5CE7A" w14:textId="77777777" w:rsidR="003D571F" w:rsidRPr="00577792" w:rsidRDefault="003D571F" w:rsidP="003D571F">
            <w:pPr>
              <w:pStyle w:val="ListParagraph"/>
              <w:suppressAutoHyphens/>
              <w:spacing w:line="100" w:lineRule="atLeast"/>
              <w:rPr>
                <w:rFonts w:ascii="Times New Roman" w:hAnsi="Times New Roman" w:cs="Times New Roman"/>
                <w:iCs/>
                <w:sz w:val="24"/>
                <w:szCs w:val="24"/>
              </w:rPr>
            </w:pPr>
          </w:p>
          <w:p w14:paraId="2EBEF6BD" w14:textId="77777777" w:rsidR="003D571F" w:rsidRPr="00577792" w:rsidRDefault="003D571F" w:rsidP="003D571F">
            <w:pPr>
              <w:pStyle w:val="ListParagraph"/>
              <w:suppressAutoHyphens/>
              <w:spacing w:line="100" w:lineRule="atLeast"/>
              <w:rPr>
                <w:rFonts w:ascii="Times New Roman" w:hAnsi="Times New Roman" w:cs="Times New Roman"/>
                <w:iCs/>
                <w:sz w:val="24"/>
                <w:szCs w:val="24"/>
              </w:rPr>
            </w:pPr>
            <w:r w:rsidRPr="00577792">
              <w:rPr>
                <w:rFonts w:ascii="Times New Roman" w:hAnsi="Times New Roman" w:cs="Times New Roman"/>
                <w:iCs/>
                <w:sz w:val="24"/>
                <w:szCs w:val="24"/>
              </w:rPr>
              <w:t>The weights are updated as:</w:t>
            </w:r>
          </w:p>
          <w:p w14:paraId="6F0C7105" w14:textId="77777777" w:rsidR="003D571F" w:rsidRPr="00577792" w:rsidRDefault="003D571F" w:rsidP="003D571F">
            <w:pPr>
              <w:pStyle w:val="ListParagraph"/>
              <w:suppressAutoHyphens/>
              <w:spacing w:line="100" w:lineRule="atLeast"/>
              <w:rPr>
                <w:rFonts w:ascii="Times New Roman" w:hAnsi="Times New Roman" w:cs="Times New Roman"/>
                <w:iCs/>
                <w:sz w:val="24"/>
                <w:szCs w:val="24"/>
              </w:rPr>
            </w:pPr>
          </w:p>
          <w:p w14:paraId="4B58CE24" w14:textId="77777777" w:rsidR="003D571F" w:rsidRDefault="003D571F" w:rsidP="003D571F">
            <w:pPr>
              <w:pStyle w:val="ListParagraph"/>
              <w:suppressAutoHyphens/>
              <w:spacing w:line="100" w:lineRule="atLeast"/>
              <w:rPr>
                <w:rFonts w:ascii="Times New Roman" w:hAnsi="Times New Roman" w:cs="Times New Roman"/>
                <w:iCs/>
                <w:sz w:val="24"/>
                <w:szCs w:val="24"/>
              </w:rPr>
            </w:pPr>
            <w:r w:rsidRPr="00577792">
              <w:rPr>
                <w:rFonts w:ascii="Times New Roman" w:hAnsi="Times New Roman" w:cs="Times New Roman"/>
                <w:iCs/>
                <w:sz w:val="24"/>
                <w:szCs w:val="24"/>
              </w:rPr>
              <w:t>W (new) = w (old) + x*y</w:t>
            </w:r>
          </w:p>
          <w:p w14:paraId="520BADF0" w14:textId="77777777" w:rsidR="003D571F" w:rsidRPr="003D571F" w:rsidRDefault="003D571F" w:rsidP="003D571F">
            <w:pPr>
              <w:suppressAutoHyphens/>
              <w:spacing w:line="100" w:lineRule="atLeast"/>
              <w:rPr>
                <w:rFonts w:ascii="Times New Roman" w:hAnsi="Times New Roman" w:cs="Times New Roman"/>
                <w:iCs/>
                <w:sz w:val="24"/>
                <w:szCs w:val="24"/>
              </w:rPr>
            </w:pPr>
          </w:p>
          <w:p w14:paraId="1FF98640" w14:textId="77777777" w:rsidR="00CF6021" w:rsidRPr="00116DDF" w:rsidRDefault="00DC686F" w:rsidP="00116DDF">
            <w:pPr>
              <w:pStyle w:val="ListParagraph"/>
              <w:numPr>
                <w:ilvl w:val="0"/>
                <w:numId w:val="17"/>
              </w:numPr>
              <w:suppressAutoHyphens/>
              <w:jc w:val="both"/>
              <w:rPr>
                <w:rFonts w:ascii="Times New Roman" w:hAnsi="Times New Roman" w:cs="Times New Roman"/>
                <w:sz w:val="24"/>
                <w:szCs w:val="24"/>
              </w:rPr>
            </w:pPr>
            <w:r w:rsidRPr="00DC686F">
              <w:rPr>
                <w:rFonts w:ascii="Times New Roman" w:hAnsi="Times New Roman" w:cs="Times New Roman"/>
                <w:iCs/>
                <w:sz w:val="24"/>
                <w:szCs w:val="24"/>
              </w:rPr>
              <w:t>Write about Hebbian learning and its weight upgradation steps</w:t>
            </w:r>
          </w:p>
          <w:p w14:paraId="18629172" w14:textId="054D0C32" w:rsidR="00116DDF" w:rsidRDefault="00116DDF" w:rsidP="00116DDF">
            <w:pPr>
              <w:suppressAutoHyphens/>
              <w:jc w:val="both"/>
              <w:rPr>
                <w:rFonts w:ascii="Times New Roman" w:hAnsi="Times New Roman" w:cs="Times New Roman"/>
                <w:sz w:val="24"/>
                <w:szCs w:val="24"/>
              </w:rPr>
            </w:pPr>
          </w:p>
          <w:p w14:paraId="221535FD" w14:textId="77777777" w:rsidR="003D571F" w:rsidRDefault="003D571F" w:rsidP="003D571F">
            <w:pPr>
              <w:pStyle w:val="ListParagraph"/>
              <w:suppressAutoHyphens/>
              <w:jc w:val="both"/>
              <w:rPr>
                <w:rFonts w:ascii="Times New Roman" w:hAnsi="Times New Roman" w:cs="Times New Roman"/>
                <w:iCs/>
                <w:sz w:val="24"/>
                <w:szCs w:val="24"/>
              </w:rPr>
            </w:pPr>
            <w:r w:rsidRPr="001062C2">
              <w:rPr>
                <w:rFonts w:ascii="Times New Roman" w:hAnsi="Times New Roman" w:cs="Times New Roman"/>
                <w:iCs/>
                <w:sz w:val="24"/>
                <w:szCs w:val="24"/>
              </w:rPr>
              <w:t>It is one of the first and also easiest learning rules in the neural network. It is used for pattern classification. It is a single layer neural network, i.e. it has one input layer and one output layer. The input layer can have many units, say n. The output layer only has one unit. Hebbian rule works by updating the weights between neurons in the neural network for each training sample.</w:t>
            </w:r>
          </w:p>
          <w:p w14:paraId="22C4FADC" w14:textId="77777777" w:rsidR="003D571F" w:rsidRPr="00332252" w:rsidRDefault="003D571F" w:rsidP="003D571F">
            <w:pPr>
              <w:rPr>
                <w:rFonts w:ascii="Times New Roman" w:hAnsi="Times New Roman" w:cs="Times New Roman"/>
                <w:iCs/>
                <w:sz w:val="24"/>
                <w:szCs w:val="24"/>
              </w:rPr>
            </w:pPr>
            <w:r>
              <w:rPr>
                <w:rFonts w:ascii="Times New Roman" w:hAnsi="Times New Roman" w:cs="Times New Roman"/>
                <w:iCs/>
                <w:sz w:val="24"/>
                <w:szCs w:val="24"/>
              </w:rPr>
              <w:t xml:space="preserve">            </w:t>
            </w:r>
            <w:r w:rsidRPr="00332252">
              <w:rPr>
                <w:rFonts w:ascii="Times New Roman" w:hAnsi="Times New Roman" w:cs="Times New Roman"/>
                <w:iCs/>
                <w:sz w:val="24"/>
                <w:szCs w:val="24"/>
              </w:rPr>
              <w:t xml:space="preserve">Hebbian Learning Rule Algorithm : </w:t>
            </w:r>
          </w:p>
          <w:p w14:paraId="79D89C7D" w14:textId="77777777" w:rsidR="003D571F" w:rsidRDefault="003D571F" w:rsidP="003D571F">
            <w:pPr>
              <w:pStyle w:val="ListParagraph"/>
              <w:suppressAutoHyphens/>
              <w:jc w:val="both"/>
              <w:rPr>
                <w:rFonts w:ascii="Times New Roman" w:hAnsi="Times New Roman" w:cs="Times New Roman"/>
                <w:iCs/>
                <w:sz w:val="24"/>
                <w:szCs w:val="24"/>
              </w:rPr>
            </w:pPr>
          </w:p>
          <w:p w14:paraId="05F86E0F" w14:textId="77777777" w:rsidR="003D571F" w:rsidRDefault="003D571F" w:rsidP="003D571F">
            <w:pPr>
              <w:pStyle w:val="ListParagraph"/>
              <w:suppressAutoHyphens/>
              <w:jc w:val="both"/>
              <w:rPr>
                <w:rFonts w:ascii="Times New Roman" w:hAnsi="Times New Roman" w:cs="Times New Roman"/>
                <w:iCs/>
                <w:sz w:val="24"/>
                <w:szCs w:val="24"/>
              </w:rPr>
            </w:pPr>
          </w:p>
          <w:p w14:paraId="26A2F8A9" w14:textId="77777777" w:rsidR="003D571F" w:rsidRDefault="003D571F" w:rsidP="003D571F">
            <w:pPr>
              <w:pStyle w:val="ListParagraph"/>
              <w:numPr>
                <w:ilvl w:val="0"/>
                <w:numId w:val="30"/>
              </w:numPr>
              <w:suppressAutoHyphens/>
              <w:jc w:val="both"/>
              <w:rPr>
                <w:rFonts w:ascii="Times New Roman" w:hAnsi="Times New Roman" w:cs="Times New Roman"/>
                <w:iCs/>
                <w:sz w:val="24"/>
                <w:szCs w:val="24"/>
              </w:rPr>
            </w:pPr>
            <w:r w:rsidRPr="001062C2">
              <w:rPr>
                <w:rFonts w:ascii="Times New Roman" w:hAnsi="Times New Roman" w:cs="Times New Roman"/>
                <w:iCs/>
                <w:sz w:val="24"/>
                <w:szCs w:val="24"/>
              </w:rPr>
              <w:t xml:space="preserve">Set all weights to zero, </w:t>
            </w:r>
            <w:proofErr w:type="spellStart"/>
            <w:r w:rsidRPr="001062C2">
              <w:rPr>
                <w:rFonts w:ascii="Times New Roman" w:hAnsi="Times New Roman" w:cs="Times New Roman"/>
                <w:iCs/>
                <w:sz w:val="24"/>
                <w:szCs w:val="24"/>
              </w:rPr>
              <w:t>wi</w:t>
            </w:r>
            <w:proofErr w:type="spellEnd"/>
            <w:r w:rsidRPr="001062C2">
              <w:rPr>
                <w:rFonts w:ascii="Times New Roman" w:hAnsi="Times New Roman" w:cs="Times New Roman"/>
                <w:iCs/>
                <w:sz w:val="24"/>
                <w:szCs w:val="24"/>
              </w:rPr>
              <w:t xml:space="preserve"> = 0 for </w:t>
            </w:r>
            <w:proofErr w:type="spellStart"/>
            <w:r w:rsidRPr="001062C2">
              <w:rPr>
                <w:rFonts w:ascii="Times New Roman" w:hAnsi="Times New Roman" w:cs="Times New Roman"/>
                <w:iCs/>
                <w:sz w:val="24"/>
                <w:szCs w:val="24"/>
              </w:rPr>
              <w:t>i</w:t>
            </w:r>
            <w:proofErr w:type="spellEnd"/>
            <w:r w:rsidRPr="001062C2">
              <w:rPr>
                <w:rFonts w:ascii="Times New Roman" w:hAnsi="Times New Roman" w:cs="Times New Roman"/>
                <w:iCs/>
                <w:sz w:val="24"/>
                <w:szCs w:val="24"/>
              </w:rPr>
              <w:t xml:space="preserve">=1 </w:t>
            </w:r>
            <w:proofErr w:type="spellStart"/>
            <w:r w:rsidRPr="001062C2">
              <w:rPr>
                <w:rFonts w:ascii="Times New Roman" w:hAnsi="Times New Roman" w:cs="Times New Roman"/>
                <w:iCs/>
                <w:sz w:val="24"/>
                <w:szCs w:val="24"/>
              </w:rPr>
              <w:t>to n</w:t>
            </w:r>
            <w:proofErr w:type="spellEnd"/>
            <w:r w:rsidRPr="001062C2">
              <w:rPr>
                <w:rFonts w:ascii="Times New Roman" w:hAnsi="Times New Roman" w:cs="Times New Roman"/>
                <w:iCs/>
                <w:sz w:val="24"/>
                <w:szCs w:val="24"/>
              </w:rPr>
              <w:t>, and bias to zero.</w:t>
            </w:r>
          </w:p>
          <w:p w14:paraId="552A429C" w14:textId="77777777" w:rsidR="003D571F" w:rsidRPr="001062C2" w:rsidRDefault="003D571F" w:rsidP="003D571F">
            <w:pPr>
              <w:pStyle w:val="ListParagraph"/>
              <w:numPr>
                <w:ilvl w:val="0"/>
                <w:numId w:val="30"/>
              </w:numPr>
              <w:rPr>
                <w:rFonts w:ascii="Times New Roman" w:hAnsi="Times New Roman" w:cs="Times New Roman"/>
                <w:iCs/>
                <w:sz w:val="24"/>
                <w:szCs w:val="24"/>
              </w:rPr>
            </w:pPr>
            <w:r w:rsidRPr="001062C2">
              <w:rPr>
                <w:rFonts w:ascii="Times New Roman" w:hAnsi="Times New Roman" w:cs="Times New Roman"/>
                <w:iCs/>
                <w:sz w:val="24"/>
                <w:szCs w:val="24"/>
              </w:rPr>
              <w:t>For each input vector, S(input vector) : t(target output pair), repeat steps 3-5.</w:t>
            </w:r>
          </w:p>
          <w:p w14:paraId="514A44FF" w14:textId="77777777" w:rsidR="003D571F" w:rsidRPr="001062C2" w:rsidRDefault="003D571F" w:rsidP="003D571F">
            <w:pPr>
              <w:pStyle w:val="ListParagraph"/>
              <w:numPr>
                <w:ilvl w:val="0"/>
                <w:numId w:val="30"/>
              </w:numPr>
              <w:rPr>
                <w:rFonts w:ascii="Times New Roman" w:hAnsi="Times New Roman" w:cs="Times New Roman"/>
                <w:iCs/>
                <w:sz w:val="24"/>
                <w:szCs w:val="24"/>
              </w:rPr>
            </w:pPr>
            <w:r w:rsidRPr="001062C2">
              <w:rPr>
                <w:rFonts w:ascii="Times New Roman" w:hAnsi="Times New Roman" w:cs="Times New Roman"/>
                <w:iCs/>
                <w:sz w:val="24"/>
                <w:szCs w:val="24"/>
              </w:rPr>
              <w:t>For each input vector, S(input vector) : t(target output pair), repeat steps 3-5.</w:t>
            </w:r>
          </w:p>
          <w:p w14:paraId="2945BAD0" w14:textId="77777777" w:rsidR="003D571F" w:rsidRPr="001062C2" w:rsidRDefault="003D571F" w:rsidP="003D571F">
            <w:pPr>
              <w:pStyle w:val="ListParagraph"/>
              <w:numPr>
                <w:ilvl w:val="0"/>
                <w:numId w:val="30"/>
              </w:numPr>
              <w:rPr>
                <w:rFonts w:ascii="Times New Roman" w:hAnsi="Times New Roman" w:cs="Times New Roman"/>
                <w:iCs/>
                <w:sz w:val="24"/>
                <w:szCs w:val="24"/>
              </w:rPr>
            </w:pPr>
            <w:r w:rsidRPr="001062C2">
              <w:rPr>
                <w:rFonts w:ascii="Times New Roman" w:hAnsi="Times New Roman" w:cs="Times New Roman"/>
                <w:iCs/>
                <w:sz w:val="24"/>
                <w:szCs w:val="24"/>
              </w:rPr>
              <w:t>For each input vector, S(input vector) : t(target output pair), repeat steps 3-5.</w:t>
            </w:r>
          </w:p>
          <w:p w14:paraId="731C7EAC" w14:textId="77777777" w:rsidR="003D571F" w:rsidRPr="001062C2" w:rsidRDefault="003D571F" w:rsidP="003D571F">
            <w:pPr>
              <w:pStyle w:val="ListParagraph"/>
              <w:numPr>
                <w:ilvl w:val="0"/>
                <w:numId w:val="30"/>
              </w:numPr>
              <w:rPr>
                <w:rFonts w:ascii="Times New Roman" w:hAnsi="Times New Roman" w:cs="Times New Roman"/>
                <w:iCs/>
                <w:sz w:val="24"/>
                <w:szCs w:val="24"/>
              </w:rPr>
            </w:pPr>
            <w:r w:rsidRPr="001062C2">
              <w:rPr>
                <w:rFonts w:ascii="Times New Roman" w:hAnsi="Times New Roman" w:cs="Times New Roman"/>
                <w:iCs/>
                <w:sz w:val="24"/>
                <w:szCs w:val="24"/>
              </w:rPr>
              <w:t>For each input vector, S(input vector) : t(target output pair), repeat steps 3-5.</w:t>
            </w:r>
          </w:p>
          <w:p w14:paraId="77D981CC" w14:textId="69076919" w:rsidR="00614EFA" w:rsidRDefault="00614EFA" w:rsidP="00116DDF">
            <w:pPr>
              <w:suppressAutoHyphens/>
              <w:jc w:val="both"/>
              <w:rPr>
                <w:rFonts w:ascii="Times New Roman" w:hAnsi="Times New Roman" w:cs="Times New Roman"/>
                <w:sz w:val="24"/>
                <w:szCs w:val="24"/>
              </w:rPr>
            </w:pPr>
          </w:p>
          <w:p w14:paraId="4BE4D2CE" w14:textId="24780F44" w:rsidR="006337E4" w:rsidRDefault="006337E4" w:rsidP="00116DDF">
            <w:pPr>
              <w:suppressAutoHyphens/>
              <w:jc w:val="both"/>
              <w:rPr>
                <w:rFonts w:ascii="Times New Roman" w:hAnsi="Times New Roman" w:cs="Times New Roman"/>
                <w:sz w:val="24"/>
                <w:szCs w:val="24"/>
              </w:rPr>
            </w:pPr>
          </w:p>
          <w:p w14:paraId="2CEE62CB" w14:textId="77777777" w:rsidR="006337E4" w:rsidRDefault="006337E4" w:rsidP="00116DDF">
            <w:pPr>
              <w:suppressAutoHyphens/>
              <w:jc w:val="both"/>
              <w:rPr>
                <w:rFonts w:ascii="Times New Roman" w:hAnsi="Times New Roman" w:cs="Times New Roman"/>
                <w:sz w:val="24"/>
                <w:szCs w:val="24"/>
              </w:rPr>
            </w:pPr>
          </w:p>
          <w:p w14:paraId="48C3EBCE" w14:textId="11A10347" w:rsidR="00116DDF" w:rsidRPr="00116DDF" w:rsidRDefault="00116DDF" w:rsidP="00116DDF">
            <w:pPr>
              <w:suppressAutoHyphens/>
              <w:jc w:val="both"/>
              <w:rPr>
                <w:rFonts w:ascii="Times New Roman" w:hAnsi="Times New Roman" w:cs="Times New Roman"/>
                <w:sz w:val="24"/>
                <w:szCs w:val="24"/>
              </w:rPr>
            </w:pPr>
          </w:p>
        </w:tc>
      </w:tr>
    </w:tbl>
    <w:p w14:paraId="5273D014" w14:textId="77777777" w:rsidR="00AA1F5A" w:rsidRDefault="00AA1F5A" w:rsidP="00486834">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AA1F5A" w14:paraId="34CDE469" w14:textId="77777777" w:rsidTr="00A940EA">
        <w:tc>
          <w:tcPr>
            <w:tcW w:w="9914" w:type="dxa"/>
          </w:tcPr>
          <w:p w14:paraId="7A33EB11" w14:textId="75FACF42" w:rsidR="00AA1F5A" w:rsidRPr="007609F2" w:rsidRDefault="00AA1F5A" w:rsidP="002A50A1">
            <w:pPr>
              <w:widowControl w:val="0"/>
              <w:suppressAutoHyphens/>
              <w:spacing w:line="264" w:lineRule="auto"/>
              <w:jc w:val="both"/>
              <w:rPr>
                <w:rFonts w:ascii="Times New Roman" w:hAnsi="Times New Roman"/>
                <w:b/>
                <w:sz w:val="24"/>
                <w:szCs w:val="24"/>
              </w:rPr>
            </w:pPr>
            <w:r w:rsidRPr="00AA1F5A">
              <w:rPr>
                <w:rFonts w:ascii="Times New Roman" w:hAnsi="Times New Roman"/>
                <w:b/>
                <w:color w:val="BC202E"/>
                <w:sz w:val="24"/>
                <w:szCs w:val="24"/>
              </w:rPr>
              <w:t>Conclusion:</w:t>
            </w:r>
          </w:p>
        </w:tc>
      </w:tr>
      <w:tr w:rsidR="00AA1F5A" w14:paraId="74DD4D6A" w14:textId="77777777" w:rsidTr="00A940EA">
        <w:tc>
          <w:tcPr>
            <w:tcW w:w="9914" w:type="dxa"/>
          </w:tcPr>
          <w:p w14:paraId="7D5B4DD2" w14:textId="77777777" w:rsidR="009D0DBC" w:rsidRDefault="009D0DBC" w:rsidP="009D0DBC">
            <w:pPr>
              <w:jc w:val="both"/>
              <w:rPr>
                <w:rFonts w:ascii="Times New Roman" w:hAnsi="Times New Roman"/>
                <w:iCs/>
                <w:sz w:val="24"/>
                <w:szCs w:val="24"/>
              </w:rPr>
            </w:pPr>
          </w:p>
          <w:p w14:paraId="5960DA62" w14:textId="1CF5DDF9" w:rsidR="00447B39" w:rsidRDefault="00CF6021" w:rsidP="009D0DBC">
            <w:pPr>
              <w:jc w:val="both"/>
              <w:rPr>
                <w:rFonts w:ascii="Times New Roman" w:hAnsi="Times New Roman"/>
                <w:iCs/>
                <w:sz w:val="24"/>
                <w:szCs w:val="24"/>
              </w:rPr>
            </w:pPr>
            <w:r w:rsidRPr="009D0DBC">
              <w:rPr>
                <w:rFonts w:ascii="Times New Roman" w:hAnsi="Times New Roman"/>
                <w:iCs/>
                <w:sz w:val="24"/>
                <w:szCs w:val="24"/>
              </w:rPr>
              <w:t>In this experiment, we have successfully learned and implemented the program for Hebbian Learning</w:t>
            </w:r>
            <w:r w:rsidR="009D0DBC">
              <w:rPr>
                <w:rFonts w:ascii="Times New Roman" w:hAnsi="Times New Roman"/>
                <w:iCs/>
                <w:sz w:val="24"/>
                <w:szCs w:val="24"/>
              </w:rPr>
              <w:t xml:space="preserve"> </w:t>
            </w:r>
            <w:r w:rsidRPr="009D0DBC">
              <w:rPr>
                <w:rFonts w:ascii="Times New Roman" w:hAnsi="Times New Roman"/>
                <w:iCs/>
                <w:sz w:val="24"/>
                <w:szCs w:val="24"/>
              </w:rPr>
              <w:t>rule</w:t>
            </w:r>
            <w:r w:rsidR="009D0DBC">
              <w:rPr>
                <w:rFonts w:ascii="Times New Roman" w:hAnsi="Times New Roman"/>
                <w:iCs/>
                <w:sz w:val="24"/>
                <w:szCs w:val="24"/>
              </w:rPr>
              <w:t xml:space="preserve"> using MATLAB</w:t>
            </w:r>
            <w:r w:rsidRPr="009D0DBC">
              <w:rPr>
                <w:rFonts w:ascii="Times New Roman" w:hAnsi="Times New Roman"/>
                <w:iCs/>
                <w:sz w:val="24"/>
                <w:szCs w:val="24"/>
              </w:rPr>
              <w:t xml:space="preserve"> and applied it for the AND gate, and verified the obtained results.</w:t>
            </w:r>
          </w:p>
          <w:p w14:paraId="451940F2" w14:textId="32C56282" w:rsidR="009D0DBC" w:rsidRPr="009D0DBC" w:rsidRDefault="009D0DBC" w:rsidP="009D0DBC">
            <w:pPr>
              <w:jc w:val="both"/>
              <w:rPr>
                <w:rFonts w:ascii="Times New Roman" w:hAnsi="Times New Roman"/>
                <w:iCs/>
                <w:sz w:val="24"/>
                <w:szCs w:val="24"/>
              </w:rPr>
            </w:pPr>
          </w:p>
        </w:tc>
      </w:tr>
    </w:tbl>
    <w:p w14:paraId="74A3FB6D" w14:textId="77777777" w:rsidR="003F09DD" w:rsidRDefault="003F09DD" w:rsidP="003F09DD">
      <w:pPr>
        <w:spacing w:after="0" w:line="240" w:lineRule="auto"/>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758"/>
      </w:tblGrid>
      <w:tr w:rsidR="00AA1F5A" w14:paraId="38D4CC51" w14:textId="77777777" w:rsidTr="00A940EA">
        <w:tc>
          <w:tcPr>
            <w:tcW w:w="4758" w:type="dxa"/>
          </w:tcPr>
          <w:p w14:paraId="02894BA1" w14:textId="77777777" w:rsidR="00AA1F5A" w:rsidRDefault="00AA1F5A" w:rsidP="002A50A1">
            <w:pPr>
              <w:widowControl w:val="0"/>
              <w:suppressAutoHyphens/>
              <w:spacing w:line="264" w:lineRule="auto"/>
              <w:jc w:val="both"/>
              <w:rPr>
                <w:rFonts w:ascii="Times New Roman" w:hAnsi="Times New Roman"/>
                <w:b/>
                <w:color w:val="BC202E"/>
                <w:sz w:val="24"/>
                <w:szCs w:val="24"/>
              </w:rPr>
            </w:pPr>
          </w:p>
          <w:p w14:paraId="3BE4985D" w14:textId="77777777" w:rsidR="00AA1F5A" w:rsidRDefault="00AA1F5A" w:rsidP="002A50A1">
            <w:pPr>
              <w:widowControl w:val="0"/>
              <w:suppressAutoHyphens/>
              <w:spacing w:line="264" w:lineRule="auto"/>
              <w:jc w:val="both"/>
              <w:rPr>
                <w:rFonts w:ascii="Times New Roman" w:hAnsi="Times New Roman"/>
                <w:b/>
                <w:color w:val="BC202E"/>
                <w:sz w:val="24"/>
                <w:szCs w:val="24"/>
              </w:rPr>
            </w:pPr>
          </w:p>
          <w:p w14:paraId="7D54C9F6" w14:textId="4BB60DE9" w:rsidR="00AA1F5A" w:rsidRPr="00AA1F5A" w:rsidRDefault="00AA1F5A" w:rsidP="002A50A1">
            <w:pPr>
              <w:widowControl w:val="0"/>
              <w:suppressAutoHyphens/>
              <w:spacing w:line="264" w:lineRule="auto"/>
              <w:jc w:val="both"/>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1E29DD5B" w14:textId="77777777" w:rsidR="00486834" w:rsidRPr="00486834" w:rsidRDefault="00486834" w:rsidP="003F09DD">
      <w:pPr>
        <w:shd w:val="clear" w:color="auto" w:fill="FFFFFF"/>
        <w:spacing w:before="100" w:beforeAutospacing="1" w:after="100" w:afterAutospacing="1" w:line="240" w:lineRule="auto"/>
        <w:rPr>
          <w:rFonts w:ascii="Arial" w:eastAsia="Times New Roman" w:hAnsi="Arial" w:cs="Arial"/>
          <w:b/>
          <w:color w:val="222222"/>
          <w:sz w:val="16"/>
          <w:szCs w:val="16"/>
        </w:rPr>
      </w:pPr>
    </w:p>
    <w:sectPr w:rsidR="00486834" w:rsidRPr="00486834" w:rsidSect="00D851F1">
      <w:headerReference w:type="default" r:id="rId10"/>
      <w:footerReference w:type="default" r:id="rId11"/>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36D56" w14:textId="77777777" w:rsidR="00F95A0A" w:rsidRDefault="00F95A0A" w:rsidP="001F0663">
      <w:pPr>
        <w:spacing w:after="0" w:line="240" w:lineRule="auto"/>
      </w:pPr>
      <w:r>
        <w:separator/>
      </w:r>
    </w:p>
  </w:endnote>
  <w:endnote w:type="continuationSeparator" w:id="0">
    <w:p w14:paraId="26E495CE" w14:textId="77777777" w:rsidR="00F95A0A" w:rsidRDefault="00F95A0A"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C320" w14:textId="77777777" w:rsidR="002A50A1" w:rsidRDefault="002A50A1"/>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969"/>
      <w:gridCol w:w="3403"/>
    </w:tblGrid>
    <w:tr w:rsidR="002A50A1" w:rsidRPr="007570AC" w14:paraId="7EC0880B" w14:textId="77777777" w:rsidTr="00A25C5E">
      <w:tc>
        <w:tcPr>
          <w:tcW w:w="3544" w:type="dxa"/>
        </w:tcPr>
        <w:p w14:paraId="557B72DF" w14:textId="24026144" w:rsidR="002A50A1" w:rsidRPr="007570AC" w:rsidRDefault="00B844AA" w:rsidP="002A50A1">
          <w:pPr>
            <w:pStyle w:val="Footer"/>
            <w:rPr>
              <w:rFonts w:ascii="Times New Roman" w:hAnsi="Times New Roman" w:cs="Times New Roman"/>
              <w:sz w:val="20"/>
              <w:szCs w:val="20"/>
            </w:rPr>
          </w:pPr>
          <w:r>
            <w:rPr>
              <w:rFonts w:ascii="Times New Roman" w:hAnsi="Times New Roman" w:cs="Times New Roman"/>
              <w:sz w:val="20"/>
              <w:szCs w:val="20"/>
            </w:rPr>
            <w:t>ANNFS</w:t>
          </w:r>
        </w:p>
      </w:tc>
      <w:tc>
        <w:tcPr>
          <w:tcW w:w="3969" w:type="dxa"/>
        </w:tcPr>
        <w:p w14:paraId="7BF2C374" w14:textId="63942B76" w:rsidR="002A50A1" w:rsidRPr="007570AC" w:rsidRDefault="0039719D" w:rsidP="002A50A1">
          <w:pPr>
            <w:pStyle w:val="Footer"/>
            <w:jc w:val="center"/>
            <w:rPr>
              <w:rFonts w:ascii="Times New Roman" w:hAnsi="Times New Roman" w:cs="Times New Roman"/>
              <w:sz w:val="20"/>
              <w:szCs w:val="20"/>
            </w:rPr>
          </w:pPr>
          <w:r>
            <w:rPr>
              <w:rFonts w:ascii="Times New Roman" w:hAnsi="Times New Roman" w:cs="Times New Roman"/>
              <w:sz w:val="20"/>
              <w:szCs w:val="20"/>
            </w:rPr>
            <w:t>Semester: VI</w:t>
          </w:r>
        </w:p>
      </w:tc>
      <w:tc>
        <w:tcPr>
          <w:tcW w:w="3403" w:type="dxa"/>
        </w:tcPr>
        <w:p w14:paraId="2B412F4E" w14:textId="0A37BE2C" w:rsidR="002A50A1" w:rsidRPr="007570AC" w:rsidRDefault="00906100" w:rsidP="002A50A1">
          <w:pPr>
            <w:pStyle w:val="Footer"/>
            <w:jc w:val="right"/>
            <w:rPr>
              <w:rFonts w:ascii="Times New Roman" w:hAnsi="Times New Roman" w:cs="Times New Roman"/>
              <w:sz w:val="20"/>
              <w:szCs w:val="20"/>
            </w:rPr>
          </w:pPr>
          <w:r>
            <w:rPr>
              <w:rFonts w:ascii="Times New Roman" w:hAnsi="Times New Roman" w:cs="Times New Roman"/>
              <w:sz w:val="20"/>
              <w:szCs w:val="20"/>
            </w:rPr>
            <w:t>Academic Year: 2021-22</w:t>
          </w:r>
        </w:p>
      </w:tc>
    </w:tr>
    <w:tr w:rsidR="002A50A1" w:rsidRPr="007570AC" w14:paraId="41C47D61" w14:textId="77777777" w:rsidTr="00A25C5E">
      <w:tc>
        <w:tcPr>
          <w:tcW w:w="3544" w:type="dxa"/>
        </w:tcPr>
        <w:p w14:paraId="3B2FFD7D" w14:textId="13CA15AC" w:rsidR="002A50A1" w:rsidRPr="007570AC" w:rsidRDefault="002A50A1" w:rsidP="002A50A1">
          <w:pPr>
            <w:pStyle w:val="Footer"/>
            <w:rPr>
              <w:rFonts w:ascii="Times New Roman" w:hAnsi="Times New Roman" w:cs="Times New Roman"/>
              <w:sz w:val="20"/>
              <w:szCs w:val="20"/>
            </w:rPr>
          </w:pPr>
        </w:p>
      </w:tc>
      <w:tc>
        <w:tcPr>
          <w:tcW w:w="3969" w:type="dxa"/>
        </w:tcPr>
        <w:p w14:paraId="3B1C890A" w14:textId="77777777" w:rsidR="002A50A1" w:rsidRPr="007570AC" w:rsidRDefault="002A50A1" w:rsidP="002A50A1">
          <w:pPr>
            <w:pStyle w:val="Footer"/>
            <w:jc w:val="center"/>
            <w:rPr>
              <w:rFonts w:ascii="Times New Roman" w:hAnsi="Times New Roman" w:cs="Times New Roman"/>
              <w:sz w:val="20"/>
              <w:szCs w:val="20"/>
            </w:rPr>
          </w:pPr>
        </w:p>
      </w:tc>
      <w:tc>
        <w:tcPr>
          <w:tcW w:w="3403" w:type="dxa"/>
        </w:tcPr>
        <w:p w14:paraId="50C21C4C" w14:textId="41FC0F10" w:rsidR="002A50A1" w:rsidRPr="007570AC" w:rsidRDefault="002A50A1" w:rsidP="00B844AA">
          <w:pPr>
            <w:pStyle w:val="Footer"/>
            <w:jc w:val="right"/>
            <w:rPr>
              <w:rFonts w:ascii="Times New Roman" w:hAnsi="Times New Roman" w:cs="Times New Roman"/>
              <w:sz w:val="20"/>
              <w:szCs w:val="20"/>
            </w:rPr>
          </w:pPr>
          <w:r>
            <w:rPr>
              <w:rFonts w:ascii="Times New Roman" w:hAnsi="Times New Roman" w:cs="Times New Roman"/>
              <w:sz w:val="20"/>
              <w:szCs w:val="20"/>
            </w:rPr>
            <w:t xml:space="preserve">Roll No: </w:t>
          </w:r>
          <w:r w:rsidR="00007E74">
            <w:rPr>
              <w:rFonts w:ascii="Times New Roman" w:hAnsi="Times New Roman" w:cs="Times New Roman"/>
              <w:sz w:val="20"/>
              <w:szCs w:val="20"/>
            </w:rPr>
            <w:t>19120</w:t>
          </w:r>
          <w:r w:rsidR="00A00C4F">
            <w:rPr>
              <w:rFonts w:ascii="Times New Roman" w:hAnsi="Times New Roman" w:cs="Times New Roman"/>
              <w:sz w:val="20"/>
              <w:szCs w:val="20"/>
            </w:rPr>
            <w:t>52</w:t>
          </w:r>
        </w:p>
      </w:tc>
    </w:tr>
  </w:tbl>
  <w:p w14:paraId="2A0AD00D" w14:textId="601736F4" w:rsidR="002A50A1" w:rsidRDefault="002A50A1" w:rsidP="00B45203">
    <w:pPr>
      <w:pStyle w:val="Footer"/>
      <w:ind w:left="-1440"/>
      <w:jc w:val="center"/>
    </w:pPr>
  </w:p>
  <w:p w14:paraId="7BDC4614" w14:textId="75A41F2E" w:rsidR="002A50A1" w:rsidRDefault="002A50A1" w:rsidP="00D851F1">
    <w:pPr>
      <w:pStyle w:val="Footer"/>
      <w:ind w:left="-14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5D166" w14:textId="77777777" w:rsidR="00F95A0A" w:rsidRDefault="00F95A0A" w:rsidP="001F0663">
      <w:pPr>
        <w:spacing w:after="0" w:line="240" w:lineRule="auto"/>
      </w:pPr>
      <w:r>
        <w:separator/>
      </w:r>
    </w:p>
  </w:footnote>
  <w:footnote w:type="continuationSeparator" w:id="0">
    <w:p w14:paraId="3B07D823" w14:textId="77777777" w:rsidR="00F95A0A" w:rsidRDefault="00F95A0A"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CA2E" w14:textId="77777777" w:rsidR="002A50A1" w:rsidRDefault="002A50A1">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2A50A1" w14:paraId="74AD5CF6" w14:textId="77777777" w:rsidTr="00A25C5E">
      <w:trPr>
        <w:trHeight w:val="907"/>
      </w:trPr>
      <w:tc>
        <w:tcPr>
          <w:tcW w:w="3572" w:type="dxa"/>
          <w:hideMark/>
        </w:tcPr>
        <w:p w14:paraId="09A2347E" w14:textId="2C134F66" w:rsidR="002A50A1" w:rsidRDefault="002A50A1" w:rsidP="00A25C5E">
          <w:pPr>
            <w:pStyle w:val="Header"/>
            <w:ind w:firstLine="258"/>
          </w:pPr>
          <w:bookmarkStart w:id="0" w:name="_Hlk45647752"/>
          <w:r>
            <w:rPr>
              <w:noProof/>
              <w:lang w:val="en-IN" w:eastAsia="en-IN"/>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2A50A1" w:rsidRDefault="002A50A1"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2A50A1" w:rsidRDefault="002A50A1"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77777777" w:rsidR="002A50A1" w:rsidRDefault="002A50A1"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hideMark/>
        </w:tcPr>
        <w:p w14:paraId="581D3CAB" w14:textId="11F076F6" w:rsidR="002A50A1" w:rsidRDefault="002A50A1" w:rsidP="00A25C5E">
          <w:pPr>
            <w:pStyle w:val="Header"/>
            <w:tabs>
              <w:tab w:val="left" w:pos="735"/>
              <w:tab w:val="right" w:pos="2664"/>
            </w:tabs>
          </w:pPr>
          <w:r>
            <w:t xml:space="preserve">      </w:t>
          </w:r>
          <w:r>
            <w:rPr>
              <w:noProof/>
              <w:lang w:val="en-IN" w:eastAsia="en-IN"/>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2A50A1" w:rsidRDefault="002A50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2"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3" w15:restartNumberingAfterBreak="0">
    <w:nsid w:val="00000008"/>
    <w:multiLevelType w:val="singleLevel"/>
    <w:tmpl w:val="00000008"/>
    <w:name w:val="WW8Num8"/>
    <w:lvl w:ilvl="0">
      <w:start w:val="1"/>
      <w:numFmt w:val="decimal"/>
      <w:lvlText w:val="%1."/>
      <w:lvlJc w:val="left"/>
      <w:pPr>
        <w:tabs>
          <w:tab w:val="num" w:pos="644"/>
        </w:tabs>
        <w:ind w:left="644" w:hanging="360"/>
      </w:pPr>
      <w:rPr>
        <w:rFonts w:ascii="Arial" w:hAnsi="Arial" w:cs="Arial"/>
        <w:b/>
        <w:bCs/>
        <w:sz w:val="24"/>
        <w:szCs w:val="24"/>
      </w:rPr>
    </w:lvl>
  </w:abstractNum>
  <w:abstractNum w:abstractNumId="4"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9C1377"/>
    <w:multiLevelType w:val="hybridMultilevel"/>
    <w:tmpl w:val="8F24D8CA"/>
    <w:lvl w:ilvl="0" w:tplc="DDEC2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2301077"/>
    <w:multiLevelType w:val="hybridMultilevel"/>
    <w:tmpl w:val="4A7E179A"/>
    <w:lvl w:ilvl="0" w:tplc="586A5FF2">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A5F0B0B"/>
    <w:multiLevelType w:val="hybridMultilevel"/>
    <w:tmpl w:val="913C54DE"/>
    <w:lvl w:ilvl="0" w:tplc="55D8B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45A0270"/>
    <w:multiLevelType w:val="hybridMultilevel"/>
    <w:tmpl w:val="6C0C97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A25477"/>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D0A2D15"/>
    <w:multiLevelType w:val="hybridMultilevel"/>
    <w:tmpl w:val="9AB4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022B9A"/>
    <w:multiLevelType w:val="hybridMultilevel"/>
    <w:tmpl w:val="CD8E5A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33066E0"/>
    <w:multiLevelType w:val="hybridMultilevel"/>
    <w:tmpl w:val="8F24D8CA"/>
    <w:lvl w:ilvl="0" w:tplc="DDEC2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5C90F87"/>
    <w:multiLevelType w:val="hybridMultilevel"/>
    <w:tmpl w:val="8006EF00"/>
    <w:lvl w:ilvl="0" w:tplc="DE8C22C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8F2DCA"/>
    <w:multiLevelType w:val="hybridMultilevel"/>
    <w:tmpl w:val="8AC6530C"/>
    <w:lvl w:ilvl="0" w:tplc="AD0E9E4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0563E96"/>
    <w:multiLevelType w:val="hybridMultilevel"/>
    <w:tmpl w:val="71A2F8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8D175ED"/>
    <w:multiLevelType w:val="hybridMultilevel"/>
    <w:tmpl w:val="D32A92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146D98"/>
    <w:multiLevelType w:val="hybridMultilevel"/>
    <w:tmpl w:val="547EC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587CEE"/>
    <w:multiLevelType w:val="hybridMultilevel"/>
    <w:tmpl w:val="547EC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0D142E"/>
    <w:multiLevelType w:val="hybridMultilevel"/>
    <w:tmpl w:val="EA22C1E2"/>
    <w:lvl w:ilvl="0" w:tplc="E3A02E7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15:restartNumberingAfterBreak="0">
    <w:nsid w:val="7ADF0630"/>
    <w:multiLevelType w:val="hybridMultilevel"/>
    <w:tmpl w:val="AB3465B2"/>
    <w:lvl w:ilvl="0" w:tplc="583EC90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41314">
    <w:abstractNumId w:val="9"/>
  </w:num>
  <w:num w:numId="2" w16cid:durableId="1201237524">
    <w:abstractNumId w:val="29"/>
  </w:num>
  <w:num w:numId="3" w16cid:durableId="1086850563">
    <w:abstractNumId w:val="27"/>
  </w:num>
  <w:num w:numId="4" w16cid:durableId="635065607">
    <w:abstractNumId w:val="12"/>
  </w:num>
  <w:num w:numId="5" w16cid:durableId="126632439">
    <w:abstractNumId w:val="14"/>
  </w:num>
  <w:num w:numId="6" w16cid:durableId="1357149977">
    <w:abstractNumId w:val="1"/>
    <w:lvlOverride w:ilvl="0">
      <w:startOverride w:val="1"/>
    </w:lvlOverride>
  </w:num>
  <w:num w:numId="7" w16cid:durableId="1817531844">
    <w:abstractNumId w:val="2"/>
  </w:num>
  <w:num w:numId="8" w16cid:durableId="96602159">
    <w:abstractNumId w:val="4"/>
  </w:num>
  <w:num w:numId="9" w16cid:durableId="1411150436">
    <w:abstractNumId w:val="5"/>
  </w:num>
  <w:num w:numId="10" w16cid:durableId="499975957">
    <w:abstractNumId w:val="15"/>
  </w:num>
  <w:num w:numId="11" w16cid:durableId="1362125261">
    <w:abstractNumId w:val="13"/>
  </w:num>
  <w:num w:numId="12" w16cid:durableId="102962012">
    <w:abstractNumId w:val="10"/>
  </w:num>
  <w:num w:numId="13" w16cid:durableId="1119958164">
    <w:abstractNumId w:val="21"/>
  </w:num>
  <w:num w:numId="14" w16cid:durableId="1551572641">
    <w:abstractNumId w:val="3"/>
  </w:num>
  <w:num w:numId="15" w16cid:durableId="689642664">
    <w:abstractNumId w:val="16"/>
  </w:num>
  <w:num w:numId="16" w16cid:durableId="1598371698">
    <w:abstractNumId w:val="25"/>
  </w:num>
  <w:num w:numId="17" w16cid:durableId="1780489929">
    <w:abstractNumId w:val="28"/>
  </w:num>
  <w:num w:numId="18" w16cid:durableId="308483145">
    <w:abstractNumId w:val="8"/>
  </w:num>
  <w:num w:numId="19" w16cid:durableId="1071125925">
    <w:abstractNumId w:val="18"/>
  </w:num>
  <w:num w:numId="20" w16cid:durableId="1601912995">
    <w:abstractNumId w:val="6"/>
  </w:num>
  <w:num w:numId="21" w16cid:durableId="575634019">
    <w:abstractNumId w:val="24"/>
  </w:num>
  <w:num w:numId="22" w16cid:durableId="1406219783">
    <w:abstractNumId w:val="23"/>
  </w:num>
  <w:num w:numId="23" w16cid:durableId="1740518044">
    <w:abstractNumId w:val="19"/>
  </w:num>
  <w:num w:numId="24" w16cid:durableId="1354071960">
    <w:abstractNumId w:val="17"/>
  </w:num>
  <w:num w:numId="25" w16cid:durableId="1177619979">
    <w:abstractNumId w:val="0"/>
  </w:num>
  <w:num w:numId="26" w16cid:durableId="1750884963">
    <w:abstractNumId w:val="7"/>
  </w:num>
  <w:num w:numId="27" w16cid:durableId="2028293564">
    <w:abstractNumId w:val="22"/>
  </w:num>
  <w:num w:numId="28" w16cid:durableId="1097751942">
    <w:abstractNumId w:val="26"/>
  </w:num>
  <w:num w:numId="29" w16cid:durableId="2035570580">
    <w:abstractNumId w:val="20"/>
  </w:num>
  <w:num w:numId="30" w16cid:durableId="2074974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B3"/>
    <w:rsid w:val="00007E74"/>
    <w:rsid w:val="0001388A"/>
    <w:rsid w:val="00032372"/>
    <w:rsid w:val="00042944"/>
    <w:rsid w:val="00061C67"/>
    <w:rsid w:val="00080019"/>
    <w:rsid w:val="00082E39"/>
    <w:rsid w:val="000B0D21"/>
    <w:rsid w:val="000B1195"/>
    <w:rsid w:val="000D4A0C"/>
    <w:rsid w:val="00114FC0"/>
    <w:rsid w:val="00116DDF"/>
    <w:rsid w:val="00197081"/>
    <w:rsid w:val="001C14C7"/>
    <w:rsid w:val="001D6337"/>
    <w:rsid w:val="001E1C6B"/>
    <w:rsid w:val="001F0663"/>
    <w:rsid w:val="002040B3"/>
    <w:rsid w:val="002121AB"/>
    <w:rsid w:val="002915D6"/>
    <w:rsid w:val="002A50A1"/>
    <w:rsid w:val="00312C08"/>
    <w:rsid w:val="00323EE9"/>
    <w:rsid w:val="00336FB2"/>
    <w:rsid w:val="003374FC"/>
    <w:rsid w:val="00355FC8"/>
    <w:rsid w:val="00364C90"/>
    <w:rsid w:val="0039719D"/>
    <w:rsid w:val="003B204E"/>
    <w:rsid w:val="003B7A9A"/>
    <w:rsid w:val="003D3F4A"/>
    <w:rsid w:val="003D571F"/>
    <w:rsid w:val="003F09DD"/>
    <w:rsid w:val="003F13D3"/>
    <w:rsid w:val="00415574"/>
    <w:rsid w:val="00447B39"/>
    <w:rsid w:val="00454EF8"/>
    <w:rsid w:val="00486834"/>
    <w:rsid w:val="00497553"/>
    <w:rsid w:val="00502246"/>
    <w:rsid w:val="00543591"/>
    <w:rsid w:val="005A2356"/>
    <w:rsid w:val="00614EFA"/>
    <w:rsid w:val="006337E4"/>
    <w:rsid w:val="00651621"/>
    <w:rsid w:val="00670300"/>
    <w:rsid w:val="00686E52"/>
    <w:rsid w:val="006B24BF"/>
    <w:rsid w:val="006D651E"/>
    <w:rsid w:val="006F3CE1"/>
    <w:rsid w:val="00700A17"/>
    <w:rsid w:val="00705BE7"/>
    <w:rsid w:val="00734C04"/>
    <w:rsid w:val="007609F2"/>
    <w:rsid w:val="0077537C"/>
    <w:rsid w:val="00792E79"/>
    <w:rsid w:val="00796CC5"/>
    <w:rsid w:val="007D0B10"/>
    <w:rsid w:val="007D156A"/>
    <w:rsid w:val="00814442"/>
    <w:rsid w:val="00817323"/>
    <w:rsid w:val="0083020D"/>
    <w:rsid w:val="00861D21"/>
    <w:rsid w:val="00862904"/>
    <w:rsid w:val="008B20EA"/>
    <w:rsid w:val="008C2AA7"/>
    <w:rsid w:val="008E7DC4"/>
    <w:rsid w:val="00904614"/>
    <w:rsid w:val="00906100"/>
    <w:rsid w:val="00913965"/>
    <w:rsid w:val="0096615C"/>
    <w:rsid w:val="009742D2"/>
    <w:rsid w:val="00975FF2"/>
    <w:rsid w:val="009A42D4"/>
    <w:rsid w:val="009D0DBC"/>
    <w:rsid w:val="00A00C4F"/>
    <w:rsid w:val="00A00E0D"/>
    <w:rsid w:val="00A1678F"/>
    <w:rsid w:val="00A17749"/>
    <w:rsid w:val="00A25C5E"/>
    <w:rsid w:val="00A77F79"/>
    <w:rsid w:val="00A83FB3"/>
    <w:rsid w:val="00A940EA"/>
    <w:rsid w:val="00AA0DE5"/>
    <w:rsid w:val="00AA1F5A"/>
    <w:rsid w:val="00AD7207"/>
    <w:rsid w:val="00B35153"/>
    <w:rsid w:val="00B45203"/>
    <w:rsid w:val="00B66BDD"/>
    <w:rsid w:val="00B72A51"/>
    <w:rsid w:val="00B844AA"/>
    <w:rsid w:val="00BA17A0"/>
    <w:rsid w:val="00BB2703"/>
    <w:rsid w:val="00BB7342"/>
    <w:rsid w:val="00BC3D94"/>
    <w:rsid w:val="00C50B40"/>
    <w:rsid w:val="00C94493"/>
    <w:rsid w:val="00CF031D"/>
    <w:rsid w:val="00CF6021"/>
    <w:rsid w:val="00D272CF"/>
    <w:rsid w:val="00D647BA"/>
    <w:rsid w:val="00D65213"/>
    <w:rsid w:val="00D67056"/>
    <w:rsid w:val="00D74EC3"/>
    <w:rsid w:val="00D851F1"/>
    <w:rsid w:val="00D9521C"/>
    <w:rsid w:val="00DC686F"/>
    <w:rsid w:val="00DC688B"/>
    <w:rsid w:val="00DF1F07"/>
    <w:rsid w:val="00DF2A1F"/>
    <w:rsid w:val="00DF4713"/>
    <w:rsid w:val="00E40D02"/>
    <w:rsid w:val="00E410D2"/>
    <w:rsid w:val="00E44A46"/>
    <w:rsid w:val="00E6611E"/>
    <w:rsid w:val="00EA7DD6"/>
    <w:rsid w:val="00EB7F4C"/>
    <w:rsid w:val="00EE15B6"/>
    <w:rsid w:val="00EE59A2"/>
    <w:rsid w:val="00F061A3"/>
    <w:rsid w:val="00F1491C"/>
    <w:rsid w:val="00F14B23"/>
    <w:rsid w:val="00F20D4F"/>
    <w:rsid w:val="00F23496"/>
    <w:rsid w:val="00F267A8"/>
    <w:rsid w:val="00F30C4F"/>
    <w:rsid w:val="00F650F7"/>
    <w:rsid w:val="00F76925"/>
    <w:rsid w:val="00F77AF6"/>
    <w:rsid w:val="00F95A0A"/>
    <w:rsid w:val="00F95E97"/>
    <w:rsid w:val="00FA399E"/>
    <w:rsid w:val="00FC0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D927D"/>
  <w15:docId w15:val="{EB7C5106-5C3F-40C1-B0CA-BF370FA26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customStyle="1" w:styleId="WW8Num2ztrue">
    <w:name w:val="WW8Num2ztrue"/>
    <w:rsid w:val="00DC686F"/>
  </w:style>
  <w:style w:type="paragraph" w:customStyle="1" w:styleId="Standard">
    <w:name w:val="Standard"/>
    <w:rsid w:val="00DC686F"/>
    <w:pPr>
      <w:widowControl w:val="0"/>
      <w:suppressAutoHyphens/>
      <w:autoSpaceDN w:val="0"/>
      <w:spacing w:after="0" w:line="240" w:lineRule="auto"/>
      <w:textAlignment w:val="baseline"/>
    </w:pPr>
    <w:rPr>
      <w:rFonts w:ascii="Times New Roman" w:eastAsia="Arial Unicode MS" w:hAnsi="Times New Roman" w:cs="Mangal"/>
      <w:kern w:val="3"/>
      <w:sz w:val="24"/>
      <w:szCs w:val="24"/>
      <w:lang w:val="en-IN" w:eastAsia="en-IN"/>
    </w:rPr>
  </w:style>
  <w:style w:type="paragraph" w:customStyle="1" w:styleId="Default">
    <w:name w:val="Default"/>
    <w:rsid w:val="00DC686F"/>
    <w:pPr>
      <w:widowControl w:val="0"/>
      <w:suppressAutoHyphens/>
      <w:spacing w:after="0" w:line="240" w:lineRule="auto"/>
    </w:pPr>
    <w:rPr>
      <w:rFonts w:ascii="Times New Roman" w:eastAsia="Arial Unicode MS" w:hAnsi="Times New Roman" w:cs="Mangal"/>
      <w:sz w:val="24"/>
      <w:szCs w:val="24"/>
      <w:lang w:eastAsia="zh-CN" w:bidi="hi-IN"/>
    </w:rPr>
  </w:style>
  <w:style w:type="character" w:customStyle="1" w:styleId="s3b454eff2">
    <w:name w:val="s3b454eff2"/>
    <w:basedOn w:val="DefaultParagraphFont"/>
    <w:rsid w:val="003F1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36652">
      <w:bodyDiv w:val="1"/>
      <w:marLeft w:val="0"/>
      <w:marRight w:val="0"/>
      <w:marTop w:val="0"/>
      <w:marBottom w:val="0"/>
      <w:divBdr>
        <w:top w:val="none" w:sz="0" w:space="0" w:color="auto"/>
        <w:left w:val="none" w:sz="0" w:space="0" w:color="auto"/>
        <w:bottom w:val="none" w:sz="0" w:space="0" w:color="auto"/>
        <w:right w:val="none" w:sz="0" w:space="0" w:color="auto"/>
      </w:divBdr>
      <w:divsChild>
        <w:div w:id="143816326">
          <w:marLeft w:val="0"/>
          <w:marRight w:val="0"/>
          <w:marTop w:val="0"/>
          <w:marBottom w:val="0"/>
          <w:divBdr>
            <w:top w:val="none" w:sz="0" w:space="0" w:color="auto"/>
            <w:left w:val="none" w:sz="0" w:space="0" w:color="auto"/>
            <w:bottom w:val="none" w:sz="0" w:space="0" w:color="auto"/>
            <w:right w:val="none" w:sz="0" w:space="0" w:color="auto"/>
          </w:divBdr>
          <w:divsChild>
            <w:div w:id="1506901064">
              <w:marLeft w:val="240"/>
              <w:marRight w:val="0"/>
              <w:marTop w:val="0"/>
              <w:marBottom w:val="0"/>
              <w:divBdr>
                <w:top w:val="none" w:sz="0" w:space="0" w:color="auto"/>
                <w:left w:val="none" w:sz="0" w:space="0" w:color="auto"/>
                <w:bottom w:val="none" w:sz="0" w:space="0" w:color="auto"/>
                <w:right w:val="none" w:sz="0" w:space="0" w:color="auto"/>
              </w:divBdr>
            </w:div>
          </w:divsChild>
        </w:div>
        <w:div w:id="2122525661">
          <w:marLeft w:val="0"/>
          <w:marRight w:val="0"/>
          <w:marTop w:val="0"/>
          <w:marBottom w:val="0"/>
          <w:divBdr>
            <w:top w:val="none" w:sz="0" w:space="0" w:color="auto"/>
            <w:left w:val="none" w:sz="0" w:space="0" w:color="auto"/>
            <w:bottom w:val="none" w:sz="0" w:space="0" w:color="auto"/>
            <w:right w:val="none" w:sz="0" w:space="0" w:color="auto"/>
          </w:divBdr>
          <w:divsChild>
            <w:div w:id="781073332">
              <w:marLeft w:val="240"/>
              <w:marRight w:val="0"/>
              <w:marTop w:val="0"/>
              <w:marBottom w:val="0"/>
              <w:divBdr>
                <w:top w:val="none" w:sz="0" w:space="0" w:color="auto"/>
                <w:left w:val="none" w:sz="0" w:space="0" w:color="auto"/>
                <w:bottom w:val="none" w:sz="0" w:space="0" w:color="auto"/>
                <w:right w:val="none" w:sz="0" w:space="0" w:color="auto"/>
              </w:divBdr>
            </w:div>
          </w:divsChild>
        </w:div>
        <w:div w:id="457988242">
          <w:marLeft w:val="0"/>
          <w:marRight w:val="0"/>
          <w:marTop w:val="0"/>
          <w:marBottom w:val="0"/>
          <w:divBdr>
            <w:top w:val="none" w:sz="0" w:space="0" w:color="auto"/>
            <w:left w:val="none" w:sz="0" w:space="0" w:color="auto"/>
            <w:bottom w:val="none" w:sz="0" w:space="0" w:color="auto"/>
            <w:right w:val="none" w:sz="0" w:space="0" w:color="auto"/>
          </w:divBdr>
          <w:divsChild>
            <w:div w:id="1539468710">
              <w:marLeft w:val="240"/>
              <w:marRight w:val="0"/>
              <w:marTop w:val="0"/>
              <w:marBottom w:val="0"/>
              <w:divBdr>
                <w:top w:val="none" w:sz="0" w:space="0" w:color="auto"/>
                <w:left w:val="none" w:sz="0" w:space="0" w:color="auto"/>
                <w:bottom w:val="none" w:sz="0" w:space="0" w:color="auto"/>
                <w:right w:val="none" w:sz="0" w:space="0" w:color="auto"/>
              </w:divBdr>
            </w:div>
          </w:divsChild>
        </w:div>
        <w:div w:id="140318985">
          <w:marLeft w:val="0"/>
          <w:marRight w:val="0"/>
          <w:marTop w:val="0"/>
          <w:marBottom w:val="0"/>
          <w:divBdr>
            <w:top w:val="none" w:sz="0" w:space="0" w:color="auto"/>
            <w:left w:val="none" w:sz="0" w:space="0" w:color="auto"/>
            <w:bottom w:val="none" w:sz="0" w:space="0" w:color="auto"/>
            <w:right w:val="none" w:sz="0" w:space="0" w:color="auto"/>
          </w:divBdr>
        </w:div>
        <w:div w:id="409154248">
          <w:marLeft w:val="0"/>
          <w:marRight w:val="0"/>
          <w:marTop w:val="0"/>
          <w:marBottom w:val="0"/>
          <w:divBdr>
            <w:top w:val="none" w:sz="0" w:space="0" w:color="auto"/>
            <w:left w:val="none" w:sz="0" w:space="0" w:color="auto"/>
            <w:bottom w:val="none" w:sz="0" w:space="0" w:color="auto"/>
            <w:right w:val="none" w:sz="0" w:space="0" w:color="auto"/>
          </w:divBdr>
          <w:divsChild>
            <w:div w:id="2048678465">
              <w:marLeft w:val="240"/>
              <w:marRight w:val="0"/>
              <w:marTop w:val="0"/>
              <w:marBottom w:val="0"/>
              <w:divBdr>
                <w:top w:val="none" w:sz="0" w:space="0" w:color="auto"/>
                <w:left w:val="none" w:sz="0" w:space="0" w:color="auto"/>
                <w:bottom w:val="none" w:sz="0" w:space="0" w:color="auto"/>
                <w:right w:val="none" w:sz="0" w:space="0" w:color="auto"/>
              </w:divBdr>
            </w:div>
          </w:divsChild>
        </w:div>
        <w:div w:id="1158615281">
          <w:marLeft w:val="0"/>
          <w:marRight w:val="0"/>
          <w:marTop w:val="0"/>
          <w:marBottom w:val="0"/>
          <w:divBdr>
            <w:top w:val="none" w:sz="0" w:space="0" w:color="auto"/>
            <w:left w:val="none" w:sz="0" w:space="0" w:color="auto"/>
            <w:bottom w:val="none" w:sz="0" w:space="0" w:color="auto"/>
            <w:right w:val="none" w:sz="0" w:space="0" w:color="auto"/>
          </w:divBdr>
          <w:divsChild>
            <w:div w:id="875655384">
              <w:marLeft w:val="240"/>
              <w:marRight w:val="0"/>
              <w:marTop w:val="0"/>
              <w:marBottom w:val="0"/>
              <w:divBdr>
                <w:top w:val="none" w:sz="0" w:space="0" w:color="auto"/>
                <w:left w:val="none" w:sz="0" w:space="0" w:color="auto"/>
                <w:bottom w:val="none" w:sz="0" w:space="0" w:color="auto"/>
                <w:right w:val="none" w:sz="0" w:space="0" w:color="auto"/>
              </w:divBdr>
            </w:div>
          </w:divsChild>
        </w:div>
        <w:div w:id="297497124">
          <w:marLeft w:val="0"/>
          <w:marRight w:val="0"/>
          <w:marTop w:val="0"/>
          <w:marBottom w:val="0"/>
          <w:divBdr>
            <w:top w:val="none" w:sz="0" w:space="0" w:color="auto"/>
            <w:left w:val="none" w:sz="0" w:space="0" w:color="auto"/>
            <w:bottom w:val="none" w:sz="0" w:space="0" w:color="auto"/>
            <w:right w:val="none" w:sz="0" w:space="0" w:color="auto"/>
          </w:divBdr>
          <w:divsChild>
            <w:div w:id="1752237977">
              <w:marLeft w:val="240"/>
              <w:marRight w:val="0"/>
              <w:marTop w:val="0"/>
              <w:marBottom w:val="0"/>
              <w:divBdr>
                <w:top w:val="none" w:sz="0" w:space="0" w:color="auto"/>
                <w:left w:val="none" w:sz="0" w:space="0" w:color="auto"/>
                <w:bottom w:val="none" w:sz="0" w:space="0" w:color="auto"/>
                <w:right w:val="none" w:sz="0" w:space="0" w:color="auto"/>
              </w:divBdr>
            </w:div>
          </w:divsChild>
        </w:div>
        <w:div w:id="1172985594">
          <w:marLeft w:val="0"/>
          <w:marRight w:val="0"/>
          <w:marTop w:val="0"/>
          <w:marBottom w:val="0"/>
          <w:divBdr>
            <w:top w:val="none" w:sz="0" w:space="0" w:color="auto"/>
            <w:left w:val="none" w:sz="0" w:space="0" w:color="auto"/>
            <w:bottom w:val="none" w:sz="0" w:space="0" w:color="auto"/>
            <w:right w:val="none" w:sz="0" w:space="0" w:color="auto"/>
          </w:divBdr>
          <w:divsChild>
            <w:div w:id="1729572742">
              <w:marLeft w:val="240"/>
              <w:marRight w:val="0"/>
              <w:marTop w:val="0"/>
              <w:marBottom w:val="0"/>
              <w:divBdr>
                <w:top w:val="none" w:sz="0" w:space="0" w:color="auto"/>
                <w:left w:val="none" w:sz="0" w:space="0" w:color="auto"/>
                <w:bottom w:val="none" w:sz="0" w:space="0" w:color="auto"/>
                <w:right w:val="none" w:sz="0" w:space="0" w:color="auto"/>
              </w:divBdr>
            </w:div>
          </w:divsChild>
        </w:div>
        <w:div w:id="1555968168">
          <w:marLeft w:val="0"/>
          <w:marRight w:val="0"/>
          <w:marTop w:val="0"/>
          <w:marBottom w:val="0"/>
          <w:divBdr>
            <w:top w:val="none" w:sz="0" w:space="0" w:color="auto"/>
            <w:left w:val="none" w:sz="0" w:space="0" w:color="auto"/>
            <w:bottom w:val="none" w:sz="0" w:space="0" w:color="auto"/>
            <w:right w:val="none" w:sz="0" w:space="0" w:color="auto"/>
          </w:divBdr>
          <w:divsChild>
            <w:div w:id="1588080642">
              <w:marLeft w:val="240"/>
              <w:marRight w:val="0"/>
              <w:marTop w:val="0"/>
              <w:marBottom w:val="0"/>
              <w:divBdr>
                <w:top w:val="none" w:sz="0" w:space="0" w:color="auto"/>
                <w:left w:val="none" w:sz="0" w:space="0" w:color="auto"/>
                <w:bottom w:val="none" w:sz="0" w:space="0" w:color="auto"/>
                <w:right w:val="none" w:sz="0" w:space="0" w:color="auto"/>
              </w:divBdr>
            </w:div>
          </w:divsChild>
        </w:div>
        <w:div w:id="781536024">
          <w:marLeft w:val="0"/>
          <w:marRight w:val="0"/>
          <w:marTop w:val="0"/>
          <w:marBottom w:val="0"/>
          <w:divBdr>
            <w:top w:val="none" w:sz="0" w:space="0" w:color="auto"/>
            <w:left w:val="none" w:sz="0" w:space="0" w:color="auto"/>
            <w:bottom w:val="none" w:sz="0" w:space="0" w:color="auto"/>
            <w:right w:val="none" w:sz="0" w:space="0" w:color="auto"/>
          </w:divBdr>
          <w:divsChild>
            <w:div w:id="819928010">
              <w:marLeft w:val="240"/>
              <w:marRight w:val="0"/>
              <w:marTop w:val="0"/>
              <w:marBottom w:val="0"/>
              <w:divBdr>
                <w:top w:val="none" w:sz="0" w:space="0" w:color="auto"/>
                <w:left w:val="none" w:sz="0" w:space="0" w:color="auto"/>
                <w:bottom w:val="none" w:sz="0" w:space="0" w:color="auto"/>
                <w:right w:val="none" w:sz="0" w:space="0" w:color="auto"/>
              </w:divBdr>
            </w:div>
          </w:divsChild>
        </w:div>
        <w:div w:id="902908463">
          <w:marLeft w:val="0"/>
          <w:marRight w:val="0"/>
          <w:marTop w:val="0"/>
          <w:marBottom w:val="0"/>
          <w:divBdr>
            <w:top w:val="none" w:sz="0" w:space="0" w:color="auto"/>
            <w:left w:val="none" w:sz="0" w:space="0" w:color="auto"/>
            <w:bottom w:val="none" w:sz="0" w:space="0" w:color="auto"/>
            <w:right w:val="none" w:sz="0" w:space="0" w:color="auto"/>
          </w:divBdr>
          <w:divsChild>
            <w:div w:id="1796171648">
              <w:marLeft w:val="240"/>
              <w:marRight w:val="0"/>
              <w:marTop w:val="0"/>
              <w:marBottom w:val="0"/>
              <w:divBdr>
                <w:top w:val="none" w:sz="0" w:space="0" w:color="auto"/>
                <w:left w:val="none" w:sz="0" w:space="0" w:color="auto"/>
                <w:bottom w:val="none" w:sz="0" w:space="0" w:color="auto"/>
                <w:right w:val="none" w:sz="0" w:space="0" w:color="auto"/>
              </w:divBdr>
            </w:div>
          </w:divsChild>
        </w:div>
        <w:div w:id="1461264820">
          <w:marLeft w:val="0"/>
          <w:marRight w:val="0"/>
          <w:marTop w:val="0"/>
          <w:marBottom w:val="0"/>
          <w:divBdr>
            <w:top w:val="none" w:sz="0" w:space="0" w:color="auto"/>
            <w:left w:val="none" w:sz="0" w:space="0" w:color="auto"/>
            <w:bottom w:val="none" w:sz="0" w:space="0" w:color="auto"/>
            <w:right w:val="none" w:sz="0" w:space="0" w:color="auto"/>
          </w:divBdr>
          <w:divsChild>
            <w:div w:id="214393084">
              <w:marLeft w:val="240"/>
              <w:marRight w:val="0"/>
              <w:marTop w:val="0"/>
              <w:marBottom w:val="0"/>
              <w:divBdr>
                <w:top w:val="none" w:sz="0" w:space="0" w:color="auto"/>
                <w:left w:val="none" w:sz="0" w:space="0" w:color="auto"/>
                <w:bottom w:val="none" w:sz="0" w:space="0" w:color="auto"/>
                <w:right w:val="none" w:sz="0" w:space="0" w:color="auto"/>
              </w:divBdr>
            </w:div>
          </w:divsChild>
        </w:div>
        <w:div w:id="93400650">
          <w:marLeft w:val="0"/>
          <w:marRight w:val="0"/>
          <w:marTop w:val="0"/>
          <w:marBottom w:val="0"/>
          <w:divBdr>
            <w:top w:val="none" w:sz="0" w:space="0" w:color="auto"/>
            <w:left w:val="none" w:sz="0" w:space="0" w:color="auto"/>
            <w:bottom w:val="none" w:sz="0" w:space="0" w:color="auto"/>
            <w:right w:val="none" w:sz="0" w:space="0" w:color="auto"/>
          </w:divBdr>
          <w:divsChild>
            <w:div w:id="77024031">
              <w:marLeft w:val="240"/>
              <w:marRight w:val="0"/>
              <w:marTop w:val="0"/>
              <w:marBottom w:val="0"/>
              <w:divBdr>
                <w:top w:val="none" w:sz="0" w:space="0" w:color="auto"/>
                <w:left w:val="none" w:sz="0" w:space="0" w:color="auto"/>
                <w:bottom w:val="none" w:sz="0" w:space="0" w:color="auto"/>
                <w:right w:val="none" w:sz="0" w:space="0" w:color="auto"/>
              </w:divBdr>
            </w:div>
          </w:divsChild>
        </w:div>
        <w:div w:id="1581212230">
          <w:marLeft w:val="0"/>
          <w:marRight w:val="0"/>
          <w:marTop w:val="0"/>
          <w:marBottom w:val="0"/>
          <w:divBdr>
            <w:top w:val="none" w:sz="0" w:space="0" w:color="auto"/>
            <w:left w:val="none" w:sz="0" w:space="0" w:color="auto"/>
            <w:bottom w:val="none" w:sz="0" w:space="0" w:color="auto"/>
            <w:right w:val="none" w:sz="0" w:space="0" w:color="auto"/>
          </w:divBdr>
          <w:divsChild>
            <w:div w:id="1714118488">
              <w:marLeft w:val="240"/>
              <w:marRight w:val="0"/>
              <w:marTop w:val="0"/>
              <w:marBottom w:val="0"/>
              <w:divBdr>
                <w:top w:val="none" w:sz="0" w:space="0" w:color="auto"/>
                <w:left w:val="none" w:sz="0" w:space="0" w:color="auto"/>
                <w:bottom w:val="none" w:sz="0" w:space="0" w:color="auto"/>
                <w:right w:val="none" w:sz="0" w:space="0" w:color="auto"/>
              </w:divBdr>
            </w:div>
          </w:divsChild>
        </w:div>
        <w:div w:id="1244990112">
          <w:marLeft w:val="0"/>
          <w:marRight w:val="0"/>
          <w:marTop w:val="0"/>
          <w:marBottom w:val="0"/>
          <w:divBdr>
            <w:top w:val="none" w:sz="0" w:space="0" w:color="auto"/>
            <w:left w:val="none" w:sz="0" w:space="0" w:color="auto"/>
            <w:bottom w:val="none" w:sz="0" w:space="0" w:color="auto"/>
            <w:right w:val="none" w:sz="0" w:space="0" w:color="auto"/>
          </w:divBdr>
          <w:divsChild>
            <w:div w:id="945772078">
              <w:marLeft w:val="240"/>
              <w:marRight w:val="0"/>
              <w:marTop w:val="0"/>
              <w:marBottom w:val="0"/>
              <w:divBdr>
                <w:top w:val="none" w:sz="0" w:space="0" w:color="auto"/>
                <w:left w:val="none" w:sz="0" w:space="0" w:color="auto"/>
                <w:bottom w:val="none" w:sz="0" w:space="0" w:color="auto"/>
                <w:right w:val="none" w:sz="0" w:space="0" w:color="auto"/>
              </w:divBdr>
            </w:div>
          </w:divsChild>
        </w:div>
        <w:div w:id="1449279710">
          <w:marLeft w:val="0"/>
          <w:marRight w:val="0"/>
          <w:marTop w:val="0"/>
          <w:marBottom w:val="0"/>
          <w:divBdr>
            <w:top w:val="none" w:sz="0" w:space="0" w:color="auto"/>
            <w:left w:val="none" w:sz="0" w:space="0" w:color="auto"/>
            <w:bottom w:val="none" w:sz="0" w:space="0" w:color="auto"/>
            <w:right w:val="none" w:sz="0" w:space="0" w:color="auto"/>
          </w:divBdr>
          <w:divsChild>
            <w:div w:id="486557817">
              <w:marLeft w:val="240"/>
              <w:marRight w:val="0"/>
              <w:marTop w:val="0"/>
              <w:marBottom w:val="0"/>
              <w:divBdr>
                <w:top w:val="none" w:sz="0" w:space="0" w:color="auto"/>
                <w:left w:val="none" w:sz="0" w:space="0" w:color="auto"/>
                <w:bottom w:val="none" w:sz="0" w:space="0" w:color="auto"/>
                <w:right w:val="none" w:sz="0" w:space="0" w:color="auto"/>
              </w:divBdr>
            </w:div>
          </w:divsChild>
        </w:div>
        <w:div w:id="861213098">
          <w:marLeft w:val="0"/>
          <w:marRight w:val="0"/>
          <w:marTop w:val="0"/>
          <w:marBottom w:val="0"/>
          <w:divBdr>
            <w:top w:val="none" w:sz="0" w:space="0" w:color="auto"/>
            <w:left w:val="none" w:sz="0" w:space="0" w:color="auto"/>
            <w:bottom w:val="none" w:sz="0" w:space="0" w:color="auto"/>
            <w:right w:val="none" w:sz="0" w:space="0" w:color="auto"/>
          </w:divBdr>
          <w:divsChild>
            <w:div w:id="345326601">
              <w:marLeft w:val="240"/>
              <w:marRight w:val="0"/>
              <w:marTop w:val="0"/>
              <w:marBottom w:val="0"/>
              <w:divBdr>
                <w:top w:val="none" w:sz="0" w:space="0" w:color="auto"/>
                <w:left w:val="none" w:sz="0" w:space="0" w:color="auto"/>
                <w:bottom w:val="none" w:sz="0" w:space="0" w:color="auto"/>
                <w:right w:val="none" w:sz="0" w:space="0" w:color="auto"/>
              </w:divBdr>
            </w:div>
          </w:divsChild>
        </w:div>
        <w:div w:id="420494046">
          <w:marLeft w:val="0"/>
          <w:marRight w:val="0"/>
          <w:marTop w:val="0"/>
          <w:marBottom w:val="0"/>
          <w:divBdr>
            <w:top w:val="none" w:sz="0" w:space="0" w:color="auto"/>
            <w:left w:val="none" w:sz="0" w:space="0" w:color="auto"/>
            <w:bottom w:val="none" w:sz="0" w:space="0" w:color="auto"/>
            <w:right w:val="none" w:sz="0" w:space="0" w:color="auto"/>
          </w:divBdr>
          <w:divsChild>
            <w:div w:id="942876819">
              <w:marLeft w:val="240"/>
              <w:marRight w:val="0"/>
              <w:marTop w:val="0"/>
              <w:marBottom w:val="0"/>
              <w:divBdr>
                <w:top w:val="none" w:sz="0" w:space="0" w:color="auto"/>
                <w:left w:val="none" w:sz="0" w:space="0" w:color="auto"/>
                <w:bottom w:val="none" w:sz="0" w:space="0" w:color="auto"/>
                <w:right w:val="none" w:sz="0" w:space="0" w:color="auto"/>
              </w:divBdr>
            </w:div>
          </w:divsChild>
        </w:div>
        <w:div w:id="225651099">
          <w:marLeft w:val="0"/>
          <w:marRight w:val="0"/>
          <w:marTop w:val="0"/>
          <w:marBottom w:val="0"/>
          <w:divBdr>
            <w:top w:val="none" w:sz="0" w:space="0" w:color="auto"/>
            <w:left w:val="none" w:sz="0" w:space="0" w:color="auto"/>
            <w:bottom w:val="none" w:sz="0" w:space="0" w:color="auto"/>
            <w:right w:val="none" w:sz="0" w:space="0" w:color="auto"/>
          </w:divBdr>
          <w:divsChild>
            <w:div w:id="1636715068">
              <w:marLeft w:val="240"/>
              <w:marRight w:val="0"/>
              <w:marTop w:val="0"/>
              <w:marBottom w:val="0"/>
              <w:divBdr>
                <w:top w:val="none" w:sz="0" w:space="0" w:color="auto"/>
                <w:left w:val="none" w:sz="0" w:space="0" w:color="auto"/>
                <w:bottom w:val="none" w:sz="0" w:space="0" w:color="auto"/>
                <w:right w:val="none" w:sz="0" w:space="0" w:color="auto"/>
              </w:divBdr>
            </w:div>
          </w:divsChild>
        </w:div>
        <w:div w:id="1740249226">
          <w:marLeft w:val="0"/>
          <w:marRight w:val="0"/>
          <w:marTop w:val="0"/>
          <w:marBottom w:val="0"/>
          <w:divBdr>
            <w:top w:val="none" w:sz="0" w:space="0" w:color="auto"/>
            <w:left w:val="none" w:sz="0" w:space="0" w:color="auto"/>
            <w:bottom w:val="none" w:sz="0" w:space="0" w:color="auto"/>
            <w:right w:val="none" w:sz="0" w:space="0" w:color="auto"/>
          </w:divBdr>
          <w:divsChild>
            <w:div w:id="1148592637">
              <w:marLeft w:val="240"/>
              <w:marRight w:val="0"/>
              <w:marTop w:val="0"/>
              <w:marBottom w:val="0"/>
              <w:divBdr>
                <w:top w:val="none" w:sz="0" w:space="0" w:color="auto"/>
                <w:left w:val="none" w:sz="0" w:space="0" w:color="auto"/>
                <w:bottom w:val="none" w:sz="0" w:space="0" w:color="auto"/>
                <w:right w:val="none" w:sz="0" w:space="0" w:color="auto"/>
              </w:divBdr>
            </w:div>
          </w:divsChild>
        </w:div>
        <w:div w:id="29456377">
          <w:marLeft w:val="0"/>
          <w:marRight w:val="0"/>
          <w:marTop w:val="0"/>
          <w:marBottom w:val="0"/>
          <w:divBdr>
            <w:top w:val="none" w:sz="0" w:space="0" w:color="auto"/>
            <w:left w:val="none" w:sz="0" w:space="0" w:color="auto"/>
            <w:bottom w:val="none" w:sz="0" w:space="0" w:color="auto"/>
            <w:right w:val="none" w:sz="0" w:space="0" w:color="auto"/>
          </w:divBdr>
          <w:divsChild>
            <w:div w:id="1914118240">
              <w:marLeft w:val="240"/>
              <w:marRight w:val="0"/>
              <w:marTop w:val="0"/>
              <w:marBottom w:val="0"/>
              <w:divBdr>
                <w:top w:val="none" w:sz="0" w:space="0" w:color="auto"/>
                <w:left w:val="none" w:sz="0" w:space="0" w:color="auto"/>
                <w:bottom w:val="none" w:sz="0" w:space="0" w:color="auto"/>
                <w:right w:val="none" w:sz="0" w:space="0" w:color="auto"/>
              </w:divBdr>
            </w:div>
          </w:divsChild>
        </w:div>
        <w:div w:id="2067334088">
          <w:marLeft w:val="0"/>
          <w:marRight w:val="0"/>
          <w:marTop w:val="0"/>
          <w:marBottom w:val="0"/>
          <w:divBdr>
            <w:top w:val="none" w:sz="0" w:space="0" w:color="auto"/>
            <w:left w:val="none" w:sz="0" w:space="0" w:color="auto"/>
            <w:bottom w:val="none" w:sz="0" w:space="0" w:color="auto"/>
            <w:right w:val="none" w:sz="0" w:space="0" w:color="auto"/>
          </w:divBdr>
          <w:divsChild>
            <w:div w:id="1032070683">
              <w:marLeft w:val="240"/>
              <w:marRight w:val="0"/>
              <w:marTop w:val="0"/>
              <w:marBottom w:val="0"/>
              <w:divBdr>
                <w:top w:val="none" w:sz="0" w:space="0" w:color="auto"/>
                <w:left w:val="none" w:sz="0" w:space="0" w:color="auto"/>
                <w:bottom w:val="none" w:sz="0" w:space="0" w:color="auto"/>
                <w:right w:val="none" w:sz="0" w:space="0" w:color="auto"/>
              </w:divBdr>
            </w:div>
          </w:divsChild>
        </w:div>
        <w:div w:id="44065297">
          <w:marLeft w:val="0"/>
          <w:marRight w:val="0"/>
          <w:marTop w:val="0"/>
          <w:marBottom w:val="0"/>
          <w:divBdr>
            <w:top w:val="none" w:sz="0" w:space="0" w:color="auto"/>
            <w:left w:val="none" w:sz="0" w:space="0" w:color="auto"/>
            <w:bottom w:val="none" w:sz="0" w:space="0" w:color="auto"/>
            <w:right w:val="none" w:sz="0" w:space="0" w:color="auto"/>
          </w:divBdr>
          <w:divsChild>
            <w:div w:id="379210043">
              <w:marLeft w:val="240"/>
              <w:marRight w:val="0"/>
              <w:marTop w:val="0"/>
              <w:marBottom w:val="0"/>
              <w:divBdr>
                <w:top w:val="none" w:sz="0" w:space="0" w:color="auto"/>
                <w:left w:val="none" w:sz="0" w:space="0" w:color="auto"/>
                <w:bottom w:val="none" w:sz="0" w:space="0" w:color="auto"/>
                <w:right w:val="none" w:sz="0" w:space="0" w:color="auto"/>
              </w:divBdr>
            </w:div>
          </w:divsChild>
        </w:div>
        <w:div w:id="1946115190">
          <w:marLeft w:val="0"/>
          <w:marRight w:val="0"/>
          <w:marTop w:val="0"/>
          <w:marBottom w:val="0"/>
          <w:divBdr>
            <w:top w:val="none" w:sz="0" w:space="0" w:color="auto"/>
            <w:left w:val="none" w:sz="0" w:space="0" w:color="auto"/>
            <w:bottom w:val="none" w:sz="0" w:space="0" w:color="auto"/>
            <w:right w:val="none" w:sz="0" w:space="0" w:color="auto"/>
          </w:divBdr>
          <w:divsChild>
            <w:div w:id="1238632712">
              <w:marLeft w:val="240"/>
              <w:marRight w:val="0"/>
              <w:marTop w:val="0"/>
              <w:marBottom w:val="0"/>
              <w:divBdr>
                <w:top w:val="none" w:sz="0" w:space="0" w:color="auto"/>
                <w:left w:val="none" w:sz="0" w:space="0" w:color="auto"/>
                <w:bottom w:val="none" w:sz="0" w:space="0" w:color="auto"/>
                <w:right w:val="none" w:sz="0" w:space="0" w:color="auto"/>
              </w:divBdr>
            </w:div>
          </w:divsChild>
        </w:div>
        <w:div w:id="348915587">
          <w:marLeft w:val="0"/>
          <w:marRight w:val="0"/>
          <w:marTop w:val="0"/>
          <w:marBottom w:val="0"/>
          <w:divBdr>
            <w:top w:val="none" w:sz="0" w:space="0" w:color="auto"/>
            <w:left w:val="none" w:sz="0" w:space="0" w:color="auto"/>
            <w:bottom w:val="none" w:sz="0" w:space="0" w:color="auto"/>
            <w:right w:val="none" w:sz="0" w:space="0" w:color="auto"/>
          </w:divBdr>
          <w:divsChild>
            <w:div w:id="1179730879">
              <w:marLeft w:val="240"/>
              <w:marRight w:val="0"/>
              <w:marTop w:val="0"/>
              <w:marBottom w:val="0"/>
              <w:divBdr>
                <w:top w:val="none" w:sz="0" w:space="0" w:color="auto"/>
                <w:left w:val="none" w:sz="0" w:space="0" w:color="auto"/>
                <w:bottom w:val="none" w:sz="0" w:space="0" w:color="auto"/>
                <w:right w:val="none" w:sz="0" w:space="0" w:color="auto"/>
              </w:divBdr>
            </w:div>
          </w:divsChild>
        </w:div>
        <w:div w:id="2094549690">
          <w:marLeft w:val="0"/>
          <w:marRight w:val="0"/>
          <w:marTop w:val="0"/>
          <w:marBottom w:val="0"/>
          <w:divBdr>
            <w:top w:val="none" w:sz="0" w:space="0" w:color="auto"/>
            <w:left w:val="none" w:sz="0" w:space="0" w:color="auto"/>
            <w:bottom w:val="none" w:sz="0" w:space="0" w:color="auto"/>
            <w:right w:val="none" w:sz="0" w:space="0" w:color="auto"/>
          </w:divBdr>
          <w:divsChild>
            <w:div w:id="720128395">
              <w:marLeft w:val="240"/>
              <w:marRight w:val="0"/>
              <w:marTop w:val="0"/>
              <w:marBottom w:val="0"/>
              <w:divBdr>
                <w:top w:val="none" w:sz="0" w:space="0" w:color="auto"/>
                <w:left w:val="none" w:sz="0" w:space="0" w:color="auto"/>
                <w:bottom w:val="none" w:sz="0" w:space="0" w:color="auto"/>
                <w:right w:val="none" w:sz="0" w:space="0" w:color="auto"/>
              </w:divBdr>
            </w:div>
          </w:divsChild>
        </w:div>
        <w:div w:id="931163005">
          <w:marLeft w:val="0"/>
          <w:marRight w:val="0"/>
          <w:marTop w:val="0"/>
          <w:marBottom w:val="0"/>
          <w:divBdr>
            <w:top w:val="none" w:sz="0" w:space="0" w:color="auto"/>
            <w:left w:val="none" w:sz="0" w:space="0" w:color="auto"/>
            <w:bottom w:val="none" w:sz="0" w:space="0" w:color="auto"/>
            <w:right w:val="none" w:sz="0" w:space="0" w:color="auto"/>
          </w:divBdr>
          <w:divsChild>
            <w:div w:id="1544291707">
              <w:marLeft w:val="240"/>
              <w:marRight w:val="0"/>
              <w:marTop w:val="0"/>
              <w:marBottom w:val="0"/>
              <w:divBdr>
                <w:top w:val="none" w:sz="0" w:space="0" w:color="auto"/>
                <w:left w:val="none" w:sz="0" w:space="0" w:color="auto"/>
                <w:bottom w:val="none" w:sz="0" w:space="0" w:color="auto"/>
                <w:right w:val="none" w:sz="0" w:space="0" w:color="auto"/>
              </w:divBdr>
            </w:div>
          </w:divsChild>
        </w:div>
        <w:div w:id="765732822">
          <w:marLeft w:val="0"/>
          <w:marRight w:val="0"/>
          <w:marTop w:val="0"/>
          <w:marBottom w:val="0"/>
          <w:divBdr>
            <w:top w:val="none" w:sz="0" w:space="0" w:color="auto"/>
            <w:left w:val="none" w:sz="0" w:space="0" w:color="auto"/>
            <w:bottom w:val="none" w:sz="0" w:space="0" w:color="auto"/>
            <w:right w:val="none" w:sz="0" w:space="0" w:color="auto"/>
          </w:divBdr>
          <w:divsChild>
            <w:div w:id="954022924">
              <w:marLeft w:val="240"/>
              <w:marRight w:val="0"/>
              <w:marTop w:val="0"/>
              <w:marBottom w:val="0"/>
              <w:divBdr>
                <w:top w:val="none" w:sz="0" w:space="0" w:color="auto"/>
                <w:left w:val="none" w:sz="0" w:space="0" w:color="auto"/>
                <w:bottom w:val="none" w:sz="0" w:space="0" w:color="auto"/>
                <w:right w:val="none" w:sz="0" w:space="0" w:color="auto"/>
              </w:divBdr>
            </w:div>
          </w:divsChild>
        </w:div>
        <w:div w:id="240912215">
          <w:marLeft w:val="0"/>
          <w:marRight w:val="0"/>
          <w:marTop w:val="0"/>
          <w:marBottom w:val="0"/>
          <w:divBdr>
            <w:top w:val="none" w:sz="0" w:space="0" w:color="auto"/>
            <w:left w:val="none" w:sz="0" w:space="0" w:color="auto"/>
            <w:bottom w:val="none" w:sz="0" w:space="0" w:color="auto"/>
            <w:right w:val="none" w:sz="0" w:space="0" w:color="auto"/>
          </w:divBdr>
          <w:divsChild>
            <w:div w:id="1526868985">
              <w:marLeft w:val="240"/>
              <w:marRight w:val="0"/>
              <w:marTop w:val="0"/>
              <w:marBottom w:val="0"/>
              <w:divBdr>
                <w:top w:val="none" w:sz="0" w:space="0" w:color="auto"/>
                <w:left w:val="none" w:sz="0" w:space="0" w:color="auto"/>
                <w:bottom w:val="none" w:sz="0" w:space="0" w:color="auto"/>
                <w:right w:val="none" w:sz="0" w:space="0" w:color="auto"/>
              </w:divBdr>
            </w:div>
          </w:divsChild>
        </w:div>
        <w:div w:id="1641691776">
          <w:marLeft w:val="0"/>
          <w:marRight w:val="0"/>
          <w:marTop w:val="0"/>
          <w:marBottom w:val="0"/>
          <w:divBdr>
            <w:top w:val="none" w:sz="0" w:space="0" w:color="auto"/>
            <w:left w:val="none" w:sz="0" w:space="0" w:color="auto"/>
            <w:bottom w:val="none" w:sz="0" w:space="0" w:color="auto"/>
            <w:right w:val="none" w:sz="0" w:space="0" w:color="auto"/>
          </w:divBdr>
          <w:divsChild>
            <w:div w:id="366833958">
              <w:marLeft w:val="240"/>
              <w:marRight w:val="0"/>
              <w:marTop w:val="0"/>
              <w:marBottom w:val="0"/>
              <w:divBdr>
                <w:top w:val="none" w:sz="0" w:space="0" w:color="auto"/>
                <w:left w:val="none" w:sz="0" w:space="0" w:color="auto"/>
                <w:bottom w:val="none" w:sz="0" w:space="0" w:color="auto"/>
                <w:right w:val="none" w:sz="0" w:space="0" w:color="auto"/>
              </w:divBdr>
            </w:div>
          </w:divsChild>
        </w:div>
        <w:div w:id="617219850">
          <w:marLeft w:val="0"/>
          <w:marRight w:val="0"/>
          <w:marTop w:val="0"/>
          <w:marBottom w:val="0"/>
          <w:divBdr>
            <w:top w:val="none" w:sz="0" w:space="0" w:color="auto"/>
            <w:left w:val="none" w:sz="0" w:space="0" w:color="auto"/>
            <w:bottom w:val="none" w:sz="0" w:space="0" w:color="auto"/>
            <w:right w:val="none" w:sz="0" w:space="0" w:color="auto"/>
          </w:divBdr>
          <w:divsChild>
            <w:div w:id="1304315846">
              <w:marLeft w:val="240"/>
              <w:marRight w:val="0"/>
              <w:marTop w:val="0"/>
              <w:marBottom w:val="0"/>
              <w:divBdr>
                <w:top w:val="none" w:sz="0" w:space="0" w:color="auto"/>
                <w:left w:val="none" w:sz="0" w:space="0" w:color="auto"/>
                <w:bottom w:val="none" w:sz="0" w:space="0" w:color="auto"/>
                <w:right w:val="none" w:sz="0" w:space="0" w:color="auto"/>
              </w:divBdr>
            </w:div>
          </w:divsChild>
        </w:div>
        <w:div w:id="1729499569">
          <w:marLeft w:val="0"/>
          <w:marRight w:val="0"/>
          <w:marTop w:val="0"/>
          <w:marBottom w:val="0"/>
          <w:divBdr>
            <w:top w:val="none" w:sz="0" w:space="0" w:color="auto"/>
            <w:left w:val="none" w:sz="0" w:space="0" w:color="auto"/>
            <w:bottom w:val="none" w:sz="0" w:space="0" w:color="auto"/>
            <w:right w:val="none" w:sz="0" w:space="0" w:color="auto"/>
          </w:divBdr>
          <w:divsChild>
            <w:div w:id="621497829">
              <w:marLeft w:val="240"/>
              <w:marRight w:val="0"/>
              <w:marTop w:val="0"/>
              <w:marBottom w:val="0"/>
              <w:divBdr>
                <w:top w:val="none" w:sz="0" w:space="0" w:color="auto"/>
                <w:left w:val="none" w:sz="0" w:space="0" w:color="auto"/>
                <w:bottom w:val="none" w:sz="0" w:space="0" w:color="auto"/>
                <w:right w:val="none" w:sz="0" w:space="0" w:color="auto"/>
              </w:divBdr>
            </w:div>
          </w:divsChild>
        </w:div>
        <w:div w:id="1557351219">
          <w:marLeft w:val="0"/>
          <w:marRight w:val="0"/>
          <w:marTop w:val="0"/>
          <w:marBottom w:val="0"/>
          <w:divBdr>
            <w:top w:val="none" w:sz="0" w:space="0" w:color="auto"/>
            <w:left w:val="none" w:sz="0" w:space="0" w:color="auto"/>
            <w:bottom w:val="none" w:sz="0" w:space="0" w:color="auto"/>
            <w:right w:val="none" w:sz="0" w:space="0" w:color="auto"/>
          </w:divBdr>
          <w:divsChild>
            <w:div w:id="963461117">
              <w:marLeft w:val="240"/>
              <w:marRight w:val="0"/>
              <w:marTop w:val="0"/>
              <w:marBottom w:val="0"/>
              <w:divBdr>
                <w:top w:val="none" w:sz="0" w:space="0" w:color="auto"/>
                <w:left w:val="none" w:sz="0" w:space="0" w:color="auto"/>
                <w:bottom w:val="none" w:sz="0" w:space="0" w:color="auto"/>
                <w:right w:val="none" w:sz="0" w:space="0" w:color="auto"/>
              </w:divBdr>
            </w:div>
          </w:divsChild>
        </w:div>
        <w:div w:id="1940672734">
          <w:marLeft w:val="0"/>
          <w:marRight w:val="0"/>
          <w:marTop w:val="0"/>
          <w:marBottom w:val="0"/>
          <w:divBdr>
            <w:top w:val="none" w:sz="0" w:space="0" w:color="auto"/>
            <w:left w:val="none" w:sz="0" w:space="0" w:color="auto"/>
            <w:bottom w:val="none" w:sz="0" w:space="0" w:color="auto"/>
            <w:right w:val="none" w:sz="0" w:space="0" w:color="auto"/>
          </w:divBdr>
          <w:divsChild>
            <w:div w:id="1874881396">
              <w:marLeft w:val="240"/>
              <w:marRight w:val="0"/>
              <w:marTop w:val="0"/>
              <w:marBottom w:val="0"/>
              <w:divBdr>
                <w:top w:val="none" w:sz="0" w:space="0" w:color="auto"/>
                <w:left w:val="none" w:sz="0" w:space="0" w:color="auto"/>
                <w:bottom w:val="none" w:sz="0" w:space="0" w:color="auto"/>
                <w:right w:val="none" w:sz="0" w:space="0" w:color="auto"/>
              </w:divBdr>
            </w:div>
          </w:divsChild>
        </w:div>
        <w:div w:id="2143569175">
          <w:marLeft w:val="0"/>
          <w:marRight w:val="0"/>
          <w:marTop w:val="0"/>
          <w:marBottom w:val="0"/>
          <w:divBdr>
            <w:top w:val="none" w:sz="0" w:space="0" w:color="auto"/>
            <w:left w:val="none" w:sz="0" w:space="0" w:color="auto"/>
            <w:bottom w:val="none" w:sz="0" w:space="0" w:color="auto"/>
            <w:right w:val="none" w:sz="0" w:space="0" w:color="auto"/>
          </w:divBdr>
          <w:divsChild>
            <w:div w:id="1932350069">
              <w:marLeft w:val="240"/>
              <w:marRight w:val="0"/>
              <w:marTop w:val="0"/>
              <w:marBottom w:val="0"/>
              <w:divBdr>
                <w:top w:val="none" w:sz="0" w:space="0" w:color="auto"/>
                <w:left w:val="none" w:sz="0" w:space="0" w:color="auto"/>
                <w:bottom w:val="none" w:sz="0" w:space="0" w:color="auto"/>
                <w:right w:val="none" w:sz="0" w:space="0" w:color="auto"/>
              </w:divBdr>
            </w:div>
          </w:divsChild>
        </w:div>
        <w:div w:id="2069844444">
          <w:marLeft w:val="0"/>
          <w:marRight w:val="0"/>
          <w:marTop w:val="0"/>
          <w:marBottom w:val="0"/>
          <w:divBdr>
            <w:top w:val="none" w:sz="0" w:space="0" w:color="auto"/>
            <w:left w:val="none" w:sz="0" w:space="0" w:color="auto"/>
            <w:bottom w:val="none" w:sz="0" w:space="0" w:color="auto"/>
            <w:right w:val="none" w:sz="0" w:space="0" w:color="auto"/>
          </w:divBdr>
          <w:divsChild>
            <w:div w:id="658390100">
              <w:marLeft w:val="240"/>
              <w:marRight w:val="0"/>
              <w:marTop w:val="0"/>
              <w:marBottom w:val="0"/>
              <w:divBdr>
                <w:top w:val="none" w:sz="0" w:space="0" w:color="auto"/>
                <w:left w:val="none" w:sz="0" w:space="0" w:color="auto"/>
                <w:bottom w:val="none" w:sz="0" w:space="0" w:color="auto"/>
                <w:right w:val="none" w:sz="0" w:space="0" w:color="auto"/>
              </w:divBdr>
            </w:div>
          </w:divsChild>
        </w:div>
        <w:div w:id="201404923">
          <w:marLeft w:val="0"/>
          <w:marRight w:val="0"/>
          <w:marTop w:val="0"/>
          <w:marBottom w:val="0"/>
          <w:divBdr>
            <w:top w:val="none" w:sz="0" w:space="0" w:color="auto"/>
            <w:left w:val="none" w:sz="0" w:space="0" w:color="auto"/>
            <w:bottom w:val="none" w:sz="0" w:space="0" w:color="auto"/>
            <w:right w:val="none" w:sz="0" w:space="0" w:color="auto"/>
          </w:divBdr>
          <w:divsChild>
            <w:div w:id="311369994">
              <w:marLeft w:val="240"/>
              <w:marRight w:val="0"/>
              <w:marTop w:val="0"/>
              <w:marBottom w:val="0"/>
              <w:divBdr>
                <w:top w:val="none" w:sz="0" w:space="0" w:color="auto"/>
                <w:left w:val="none" w:sz="0" w:space="0" w:color="auto"/>
                <w:bottom w:val="none" w:sz="0" w:space="0" w:color="auto"/>
                <w:right w:val="none" w:sz="0" w:space="0" w:color="auto"/>
              </w:divBdr>
            </w:div>
          </w:divsChild>
        </w:div>
        <w:div w:id="565460774">
          <w:marLeft w:val="0"/>
          <w:marRight w:val="0"/>
          <w:marTop w:val="0"/>
          <w:marBottom w:val="0"/>
          <w:divBdr>
            <w:top w:val="none" w:sz="0" w:space="0" w:color="auto"/>
            <w:left w:val="none" w:sz="0" w:space="0" w:color="auto"/>
            <w:bottom w:val="none" w:sz="0" w:space="0" w:color="auto"/>
            <w:right w:val="none" w:sz="0" w:space="0" w:color="auto"/>
          </w:divBdr>
          <w:divsChild>
            <w:div w:id="193077845">
              <w:marLeft w:val="240"/>
              <w:marRight w:val="0"/>
              <w:marTop w:val="0"/>
              <w:marBottom w:val="0"/>
              <w:divBdr>
                <w:top w:val="none" w:sz="0" w:space="0" w:color="auto"/>
                <w:left w:val="none" w:sz="0" w:space="0" w:color="auto"/>
                <w:bottom w:val="none" w:sz="0" w:space="0" w:color="auto"/>
                <w:right w:val="none" w:sz="0" w:space="0" w:color="auto"/>
              </w:divBdr>
            </w:div>
          </w:divsChild>
        </w:div>
        <w:div w:id="1757439620">
          <w:marLeft w:val="0"/>
          <w:marRight w:val="0"/>
          <w:marTop w:val="0"/>
          <w:marBottom w:val="0"/>
          <w:divBdr>
            <w:top w:val="none" w:sz="0" w:space="0" w:color="auto"/>
            <w:left w:val="none" w:sz="0" w:space="0" w:color="auto"/>
            <w:bottom w:val="none" w:sz="0" w:space="0" w:color="auto"/>
            <w:right w:val="none" w:sz="0" w:space="0" w:color="auto"/>
          </w:divBdr>
          <w:divsChild>
            <w:div w:id="539703563">
              <w:marLeft w:val="240"/>
              <w:marRight w:val="0"/>
              <w:marTop w:val="0"/>
              <w:marBottom w:val="0"/>
              <w:divBdr>
                <w:top w:val="none" w:sz="0" w:space="0" w:color="auto"/>
                <w:left w:val="none" w:sz="0" w:space="0" w:color="auto"/>
                <w:bottom w:val="none" w:sz="0" w:space="0" w:color="auto"/>
                <w:right w:val="none" w:sz="0" w:space="0" w:color="auto"/>
              </w:divBdr>
            </w:div>
          </w:divsChild>
        </w:div>
        <w:div w:id="1330987045">
          <w:marLeft w:val="0"/>
          <w:marRight w:val="0"/>
          <w:marTop w:val="0"/>
          <w:marBottom w:val="0"/>
          <w:divBdr>
            <w:top w:val="none" w:sz="0" w:space="0" w:color="auto"/>
            <w:left w:val="none" w:sz="0" w:space="0" w:color="auto"/>
            <w:bottom w:val="none" w:sz="0" w:space="0" w:color="auto"/>
            <w:right w:val="none" w:sz="0" w:space="0" w:color="auto"/>
          </w:divBdr>
          <w:divsChild>
            <w:div w:id="1814981114">
              <w:marLeft w:val="240"/>
              <w:marRight w:val="0"/>
              <w:marTop w:val="0"/>
              <w:marBottom w:val="0"/>
              <w:divBdr>
                <w:top w:val="none" w:sz="0" w:space="0" w:color="auto"/>
                <w:left w:val="none" w:sz="0" w:space="0" w:color="auto"/>
                <w:bottom w:val="none" w:sz="0" w:space="0" w:color="auto"/>
                <w:right w:val="none" w:sz="0" w:space="0" w:color="auto"/>
              </w:divBdr>
            </w:div>
          </w:divsChild>
        </w:div>
        <w:div w:id="846672584">
          <w:marLeft w:val="0"/>
          <w:marRight w:val="0"/>
          <w:marTop w:val="0"/>
          <w:marBottom w:val="0"/>
          <w:divBdr>
            <w:top w:val="none" w:sz="0" w:space="0" w:color="auto"/>
            <w:left w:val="none" w:sz="0" w:space="0" w:color="auto"/>
            <w:bottom w:val="none" w:sz="0" w:space="0" w:color="auto"/>
            <w:right w:val="none" w:sz="0" w:space="0" w:color="auto"/>
          </w:divBdr>
          <w:divsChild>
            <w:div w:id="1742673199">
              <w:marLeft w:val="240"/>
              <w:marRight w:val="0"/>
              <w:marTop w:val="0"/>
              <w:marBottom w:val="0"/>
              <w:divBdr>
                <w:top w:val="none" w:sz="0" w:space="0" w:color="auto"/>
                <w:left w:val="none" w:sz="0" w:space="0" w:color="auto"/>
                <w:bottom w:val="none" w:sz="0" w:space="0" w:color="auto"/>
                <w:right w:val="none" w:sz="0" w:space="0" w:color="auto"/>
              </w:divBdr>
            </w:div>
          </w:divsChild>
        </w:div>
        <w:div w:id="1534807814">
          <w:marLeft w:val="0"/>
          <w:marRight w:val="0"/>
          <w:marTop w:val="0"/>
          <w:marBottom w:val="0"/>
          <w:divBdr>
            <w:top w:val="none" w:sz="0" w:space="0" w:color="auto"/>
            <w:left w:val="none" w:sz="0" w:space="0" w:color="auto"/>
            <w:bottom w:val="none" w:sz="0" w:space="0" w:color="auto"/>
            <w:right w:val="none" w:sz="0" w:space="0" w:color="auto"/>
          </w:divBdr>
          <w:divsChild>
            <w:div w:id="906452524">
              <w:marLeft w:val="240"/>
              <w:marRight w:val="0"/>
              <w:marTop w:val="0"/>
              <w:marBottom w:val="0"/>
              <w:divBdr>
                <w:top w:val="none" w:sz="0" w:space="0" w:color="auto"/>
                <w:left w:val="none" w:sz="0" w:space="0" w:color="auto"/>
                <w:bottom w:val="none" w:sz="0" w:space="0" w:color="auto"/>
                <w:right w:val="none" w:sz="0" w:space="0" w:color="auto"/>
              </w:divBdr>
            </w:div>
          </w:divsChild>
        </w:div>
        <w:div w:id="681472539">
          <w:marLeft w:val="0"/>
          <w:marRight w:val="0"/>
          <w:marTop w:val="0"/>
          <w:marBottom w:val="0"/>
          <w:divBdr>
            <w:top w:val="none" w:sz="0" w:space="0" w:color="auto"/>
            <w:left w:val="none" w:sz="0" w:space="0" w:color="auto"/>
            <w:bottom w:val="none" w:sz="0" w:space="0" w:color="auto"/>
            <w:right w:val="none" w:sz="0" w:space="0" w:color="auto"/>
          </w:divBdr>
        </w:div>
        <w:div w:id="1287085604">
          <w:marLeft w:val="0"/>
          <w:marRight w:val="0"/>
          <w:marTop w:val="0"/>
          <w:marBottom w:val="0"/>
          <w:divBdr>
            <w:top w:val="none" w:sz="0" w:space="0" w:color="auto"/>
            <w:left w:val="none" w:sz="0" w:space="0" w:color="auto"/>
            <w:bottom w:val="none" w:sz="0" w:space="0" w:color="auto"/>
            <w:right w:val="none" w:sz="0" w:space="0" w:color="auto"/>
          </w:divBdr>
          <w:divsChild>
            <w:div w:id="432627410">
              <w:marLeft w:val="240"/>
              <w:marRight w:val="0"/>
              <w:marTop w:val="0"/>
              <w:marBottom w:val="0"/>
              <w:divBdr>
                <w:top w:val="none" w:sz="0" w:space="0" w:color="auto"/>
                <w:left w:val="none" w:sz="0" w:space="0" w:color="auto"/>
                <w:bottom w:val="none" w:sz="0" w:space="0" w:color="auto"/>
                <w:right w:val="none" w:sz="0" w:space="0" w:color="auto"/>
              </w:divBdr>
            </w:div>
          </w:divsChild>
        </w:div>
        <w:div w:id="1093891999">
          <w:marLeft w:val="0"/>
          <w:marRight w:val="0"/>
          <w:marTop w:val="0"/>
          <w:marBottom w:val="0"/>
          <w:divBdr>
            <w:top w:val="none" w:sz="0" w:space="0" w:color="auto"/>
            <w:left w:val="none" w:sz="0" w:space="0" w:color="auto"/>
            <w:bottom w:val="none" w:sz="0" w:space="0" w:color="auto"/>
            <w:right w:val="none" w:sz="0" w:space="0" w:color="auto"/>
          </w:divBdr>
          <w:divsChild>
            <w:div w:id="1067075340">
              <w:marLeft w:val="240"/>
              <w:marRight w:val="0"/>
              <w:marTop w:val="0"/>
              <w:marBottom w:val="0"/>
              <w:divBdr>
                <w:top w:val="none" w:sz="0" w:space="0" w:color="auto"/>
                <w:left w:val="none" w:sz="0" w:space="0" w:color="auto"/>
                <w:bottom w:val="none" w:sz="0" w:space="0" w:color="auto"/>
                <w:right w:val="none" w:sz="0" w:space="0" w:color="auto"/>
              </w:divBdr>
            </w:div>
          </w:divsChild>
        </w:div>
        <w:div w:id="2023893804">
          <w:marLeft w:val="0"/>
          <w:marRight w:val="0"/>
          <w:marTop w:val="0"/>
          <w:marBottom w:val="0"/>
          <w:divBdr>
            <w:top w:val="none" w:sz="0" w:space="0" w:color="auto"/>
            <w:left w:val="none" w:sz="0" w:space="0" w:color="auto"/>
            <w:bottom w:val="none" w:sz="0" w:space="0" w:color="auto"/>
            <w:right w:val="none" w:sz="0" w:space="0" w:color="auto"/>
          </w:divBdr>
          <w:divsChild>
            <w:div w:id="1282495907">
              <w:marLeft w:val="240"/>
              <w:marRight w:val="0"/>
              <w:marTop w:val="0"/>
              <w:marBottom w:val="0"/>
              <w:divBdr>
                <w:top w:val="none" w:sz="0" w:space="0" w:color="auto"/>
                <w:left w:val="none" w:sz="0" w:space="0" w:color="auto"/>
                <w:bottom w:val="none" w:sz="0" w:space="0" w:color="auto"/>
                <w:right w:val="none" w:sz="0" w:space="0" w:color="auto"/>
              </w:divBdr>
            </w:div>
          </w:divsChild>
        </w:div>
        <w:div w:id="1634600624">
          <w:marLeft w:val="0"/>
          <w:marRight w:val="0"/>
          <w:marTop w:val="0"/>
          <w:marBottom w:val="0"/>
          <w:divBdr>
            <w:top w:val="none" w:sz="0" w:space="0" w:color="auto"/>
            <w:left w:val="none" w:sz="0" w:space="0" w:color="auto"/>
            <w:bottom w:val="none" w:sz="0" w:space="0" w:color="auto"/>
            <w:right w:val="none" w:sz="0" w:space="0" w:color="auto"/>
          </w:divBdr>
          <w:divsChild>
            <w:div w:id="1347713435">
              <w:marLeft w:val="240"/>
              <w:marRight w:val="0"/>
              <w:marTop w:val="0"/>
              <w:marBottom w:val="0"/>
              <w:divBdr>
                <w:top w:val="none" w:sz="0" w:space="0" w:color="auto"/>
                <w:left w:val="none" w:sz="0" w:space="0" w:color="auto"/>
                <w:bottom w:val="none" w:sz="0" w:space="0" w:color="auto"/>
                <w:right w:val="none" w:sz="0" w:space="0" w:color="auto"/>
              </w:divBdr>
            </w:div>
          </w:divsChild>
        </w:div>
        <w:div w:id="754060440">
          <w:marLeft w:val="0"/>
          <w:marRight w:val="0"/>
          <w:marTop w:val="0"/>
          <w:marBottom w:val="0"/>
          <w:divBdr>
            <w:top w:val="none" w:sz="0" w:space="0" w:color="auto"/>
            <w:left w:val="none" w:sz="0" w:space="0" w:color="auto"/>
            <w:bottom w:val="none" w:sz="0" w:space="0" w:color="auto"/>
            <w:right w:val="none" w:sz="0" w:space="0" w:color="auto"/>
          </w:divBdr>
          <w:divsChild>
            <w:div w:id="433401083">
              <w:marLeft w:val="240"/>
              <w:marRight w:val="0"/>
              <w:marTop w:val="0"/>
              <w:marBottom w:val="0"/>
              <w:divBdr>
                <w:top w:val="none" w:sz="0" w:space="0" w:color="auto"/>
                <w:left w:val="none" w:sz="0" w:space="0" w:color="auto"/>
                <w:bottom w:val="none" w:sz="0" w:space="0" w:color="auto"/>
                <w:right w:val="none" w:sz="0" w:space="0" w:color="auto"/>
              </w:divBdr>
            </w:div>
          </w:divsChild>
        </w:div>
        <w:div w:id="768820029">
          <w:marLeft w:val="0"/>
          <w:marRight w:val="0"/>
          <w:marTop w:val="0"/>
          <w:marBottom w:val="0"/>
          <w:divBdr>
            <w:top w:val="none" w:sz="0" w:space="0" w:color="auto"/>
            <w:left w:val="none" w:sz="0" w:space="0" w:color="auto"/>
            <w:bottom w:val="none" w:sz="0" w:space="0" w:color="auto"/>
            <w:right w:val="none" w:sz="0" w:space="0" w:color="auto"/>
          </w:divBdr>
          <w:divsChild>
            <w:div w:id="1020396071">
              <w:marLeft w:val="240"/>
              <w:marRight w:val="0"/>
              <w:marTop w:val="0"/>
              <w:marBottom w:val="0"/>
              <w:divBdr>
                <w:top w:val="none" w:sz="0" w:space="0" w:color="auto"/>
                <w:left w:val="none" w:sz="0" w:space="0" w:color="auto"/>
                <w:bottom w:val="none" w:sz="0" w:space="0" w:color="auto"/>
                <w:right w:val="none" w:sz="0" w:space="0" w:color="auto"/>
              </w:divBdr>
            </w:div>
          </w:divsChild>
        </w:div>
        <w:div w:id="1035346499">
          <w:marLeft w:val="0"/>
          <w:marRight w:val="0"/>
          <w:marTop w:val="0"/>
          <w:marBottom w:val="0"/>
          <w:divBdr>
            <w:top w:val="none" w:sz="0" w:space="0" w:color="auto"/>
            <w:left w:val="none" w:sz="0" w:space="0" w:color="auto"/>
            <w:bottom w:val="none" w:sz="0" w:space="0" w:color="auto"/>
            <w:right w:val="none" w:sz="0" w:space="0" w:color="auto"/>
          </w:divBdr>
          <w:divsChild>
            <w:div w:id="549541529">
              <w:marLeft w:val="240"/>
              <w:marRight w:val="0"/>
              <w:marTop w:val="0"/>
              <w:marBottom w:val="0"/>
              <w:divBdr>
                <w:top w:val="none" w:sz="0" w:space="0" w:color="auto"/>
                <w:left w:val="none" w:sz="0" w:space="0" w:color="auto"/>
                <w:bottom w:val="none" w:sz="0" w:space="0" w:color="auto"/>
                <w:right w:val="none" w:sz="0" w:space="0" w:color="auto"/>
              </w:divBdr>
            </w:div>
          </w:divsChild>
        </w:div>
        <w:div w:id="1514147115">
          <w:marLeft w:val="0"/>
          <w:marRight w:val="0"/>
          <w:marTop w:val="0"/>
          <w:marBottom w:val="0"/>
          <w:divBdr>
            <w:top w:val="none" w:sz="0" w:space="0" w:color="auto"/>
            <w:left w:val="none" w:sz="0" w:space="0" w:color="auto"/>
            <w:bottom w:val="none" w:sz="0" w:space="0" w:color="auto"/>
            <w:right w:val="none" w:sz="0" w:space="0" w:color="auto"/>
          </w:divBdr>
          <w:divsChild>
            <w:div w:id="119882432">
              <w:marLeft w:val="240"/>
              <w:marRight w:val="0"/>
              <w:marTop w:val="0"/>
              <w:marBottom w:val="0"/>
              <w:divBdr>
                <w:top w:val="none" w:sz="0" w:space="0" w:color="auto"/>
                <w:left w:val="none" w:sz="0" w:space="0" w:color="auto"/>
                <w:bottom w:val="none" w:sz="0" w:space="0" w:color="auto"/>
                <w:right w:val="none" w:sz="0" w:space="0" w:color="auto"/>
              </w:divBdr>
            </w:div>
          </w:divsChild>
        </w:div>
        <w:div w:id="1259866618">
          <w:marLeft w:val="0"/>
          <w:marRight w:val="0"/>
          <w:marTop w:val="0"/>
          <w:marBottom w:val="0"/>
          <w:divBdr>
            <w:top w:val="none" w:sz="0" w:space="0" w:color="auto"/>
            <w:left w:val="none" w:sz="0" w:space="0" w:color="auto"/>
            <w:bottom w:val="none" w:sz="0" w:space="0" w:color="auto"/>
            <w:right w:val="none" w:sz="0" w:space="0" w:color="auto"/>
          </w:divBdr>
          <w:divsChild>
            <w:div w:id="615210232">
              <w:marLeft w:val="240"/>
              <w:marRight w:val="0"/>
              <w:marTop w:val="0"/>
              <w:marBottom w:val="0"/>
              <w:divBdr>
                <w:top w:val="none" w:sz="0" w:space="0" w:color="auto"/>
                <w:left w:val="none" w:sz="0" w:space="0" w:color="auto"/>
                <w:bottom w:val="none" w:sz="0" w:space="0" w:color="auto"/>
                <w:right w:val="none" w:sz="0" w:space="0" w:color="auto"/>
              </w:divBdr>
            </w:div>
          </w:divsChild>
        </w:div>
        <w:div w:id="1747268309">
          <w:marLeft w:val="0"/>
          <w:marRight w:val="0"/>
          <w:marTop w:val="0"/>
          <w:marBottom w:val="0"/>
          <w:divBdr>
            <w:top w:val="none" w:sz="0" w:space="0" w:color="auto"/>
            <w:left w:val="none" w:sz="0" w:space="0" w:color="auto"/>
            <w:bottom w:val="none" w:sz="0" w:space="0" w:color="auto"/>
            <w:right w:val="none" w:sz="0" w:space="0" w:color="auto"/>
          </w:divBdr>
          <w:divsChild>
            <w:div w:id="995301987">
              <w:marLeft w:val="240"/>
              <w:marRight w:val="0"/>
              <w:marTop w:val="0"/>
              <w:marBottom w:val="0"/>
              <w:divBdr>
                <w:top w:val="none" w:sz="0" w:space="0" w:color="auto"/>
                <w:left w:val="none" w:sz="0" w:space="0" w:color="auto"/>
                <w:bottom w:val="none" w:sz="0" w:space="0" w:color="auto"/>
                <w:right w:val="none" w:sz="0" w:space="0" w:color="auto"/>
              </w:divBdr>
            </w:div>
          </w:divsChild>
        </w:div>
        <w:div w:id="1532767922">
          <w:marLeft w:val="0"/>
          <w:marRight w:val="0"/>
          <w:marTop w:val="0"/>
          <w:marBottom w:val="0"/>
          <w:divBdr>
            <w:top w:val="none" w:sz="0" w:space="0" w:color="auto"/>
            <w:left w:val="none" w:sz="0" w:space="0" w:color="auto"/>
            <w:bottom w:val="none" w:sz="0" w:space="0" w:color="auto"/>
            <w:right w:val="none" w:sz="0" w:space="0" w:color="auto"/>
          </w:divBdr>
          <w:divsChild>
            <w:div w:id="1009605611">
              <w:marLeft w:val="240"/>
              <w:marRight w:val="0"/>
              <w:marTop w:val="0"/>
              <w:marBottom w:val="0"/>
              <w:divBdr>
                <w:top w:val="none" w:sz="0" w:space="0" w:color="auto"/>
                <w:left w:val="none" w:sz="0" w:space="0" w:color="auto"/>
                <w:bottom w:val="none" w:sz="0" w:space="0" w:color="auto"/>
                <w:right w:val="none" w:sz="0" w:space="0" w:color="auto"/>
              </w:divBdr>
            </w:div>
          </w:divsChild>
        </w:div>
        <w:div w:id="2118059518">
          <w:marLeft w:val="0"/>
          <w:marRight w:val="0"/>
          <w:marTop w:val="0"/>
          <w:marBottom w:val="0"/>
          <w:divBdr>
            <w:top w:val="none" w:sz="0" w:space="0" w:color="auto"/>
            <w:left w:val="none" w:sz="0" w:space="0" w:color="auto"/>
            <w:bottom w:val="none" w:sz="0" w:space="0" w:color="auto"/>
            <w:right w:val="none" w:sz="0" w:space="0" w:color="auto"/>
          </w:divBdr>
          <w:divsChild>
            <w:div w:id="85927919">
              <w:marLeft w:val="240"/>
              <w:marRight w:val="0"/>
              <w:marTop w:val="0"/>
              <w:marBottom w:val="0"/>
              <w:divBdr>
                <w:top w:val="none" w:sz="0" w:space="0" w:color="auto"/>
                <w:left w:val="none" w:sz="0" w:space="0" w:color="auto"/>
                <w:bottom w:val="none" w:sz="0" w:space="0" w:color="auto"/>
                <w:right w:val="none" w:sz="0" w:space="0" w:color="auto"/>
              </w:divBdr>
            </w:div>
          </w:divsChild>
        </w:div>
        <w:div w:id="2094275651">
          <w:marLeft w:val="0"/>
          <w:marRight w:val="0"/>
          <w:marTop w:val="0"/>
          <w:marBottom w:val="0"/>
          <w:divBdr>
            <w:top w:val="none" w:sz="0" w:space="0" w:color="auto"/>
            <w:left w:val="none" w:sz="0" w:space="0" w:color="auto"/>
            <w:bottom w:val="none" w:sz="0" w:space="0" w:color="auto"/>
            <w:right w:val="none" w:sz="0" w:space="0" w:color="auto"/>
          </w:divBdr>
          <w:divsChild>
            <w:div w:id="1874266179">
              <w:marLeft w:val="240"/>
              <w:marRight w:val="0"/>
              <w:marTop w:val="0"/>
              <w:marBottom w:val="0"/>
              <w:divBdr>
                <w:top w:val="none" w:sz="0" w:space="0" w:color="auto"/>
                <w:left w:val="none" w:sz="0" w:space="0" w:color="auto"/>
                <w:bottom w:val="none" w:sz="0" w:space="0" w:color="auto"/>
                <w:right w:val="none" w:sz="0" w:space="0" w:color="auto"/>
              </w:divBdr>
            </w:div>
          </w:divsChild>
        </w:div>
        <w:div w:id="1912958455">
          <w:marLeft w:val="0"/>
          <w:marRight w:val="0"/>
          <w:marTop w:val="0"/>
          <w:marBottom w:val="0"/>
          <w:divBdr>
            <w:top w:val="none" w:sz="0" w:space="0" w:color="auto"/>
            <w:left w:val="none" w:sz="0" w:space="0" w:color="auto"/>
            <w:bottom w:val="none" w:sz="0" w:space="0" w:color="auto"/>
            <w:right w:val="none" w:sz="0" w:space="0" w:color="auto"/>
          </w:divBdr>
          <w:divsChild>
            <w:div w:id="1149639878">
              <w:marLeft w:val="240"/>
              <w:marRight w:val="0"/>
              <w:marTop w:val="0"/>
              <w:marBottom w:val="0"/>
              <w:divBdr>
                <w:top w:val="none" w:sz="0" w:space="0" w:color="auto"/>
                <w:left w:val="none" w:sz="0" w:space="0" w:color="auto"/>
                <w:bottom w:val="none" w:sz="0" w:space="0" w:color="auto"/>
                <w:right w:val="none" w:sz="0" w:space="0" w:color="auto"/>
              </w:divBdr>
            </w:div>
          </w:divsChild>
        </w:div>
        <w:div w:id="445469776">
          <w:marLeft w:val="0"/>
          <w:marRight w:val="0"/>
          <w:marTop w:val="0"/>
          <w:marBottom w:val="0"/>
          <w:divBdr>
            <w:top w:val="none" w:sz="0" w:space="0" w:color="auto"/>
            <w:left w:val="none" w:sz="0" w:space="0" w:color="auto"/>
            <w:bottom w:val="none" w:sz="0" w:space="0" w:color="auto"/>
            <w:right w:val="none" w:sz="0" w:space="0" w:color="auto"/>
          </w:divBdr>
          <w:divsChild>
            <w:div w:id="1327515974">
              <w:marLeft w:val="240"/>
              <w:marRight w:val="0"/>
              <w:marTop w:val="0"/>
              <w:marBottom w:val="0"/>
              <w:divBdr>
                <w:top w:val="none" w:sz="0" w:space="0" w:color="auto"/>
                <w:left w:val="none" w:sz="0" w:space="0" w:color="auto"/>
                <w:bottom w:val="none" w:sz="0" w:space="0" w:color="auto"/>
                <w:right w:val="none" w:sz="0" w:space="0" w:color="auto"/>
              </w:divBdr>
            </w:div>
          </w:divsChild>
        </w:div>
        <w:div w:id="132918191">
          <w:marLeft w:val="0"/>
          <w:marRight w:val="0"/>
          <w:marTop w:val="0"/>
          <w:marBottom w:val="0"/>
          <w:divBdr>
            <w:top w:val="none" w:sz="0" w:space="0" w:color="auto"/>
            <w:left w:val="none" w:sz="0" w:space="0" w:color="auto"/>
            <w:bottom w:val="none" w:sz="0" w:space="0" w:color="auto"/>
            <w:right w:val="none" w:sz="0" w:space="0" w:color="auto"/>
          </w:divBdr>
          <w:divsChild>
            <w:div w:id="808135526">
              <w:marLeft w:val="240"/>
              <w:marRight w:val="0"/>
              <w:marTop w:val="0"/>
              <w:marBottom w:val="0"/>
              <w:divBdr>
                <w:top w:val="none" w:sz="0" w:space="0" w:color="auto"/>
                <w:left w:val="none" w:sz="0" w:space="0" w:color="auto"/>
                <w:bottom w:val="none" w:sz="0" w:space="0" w:color="auto"/>
                <w:right w:val="none" w:sz="0" w:space="0" w:color="auto"/>
              </w:divBdr>
            </w:div>
          </w:divsChild>
        </w:div>
        <w:div w:id="1232497921">
          <w:marLeft w:val="0"/>
          <w:marRight w:val="0"/>
          <w:marTop w:val="0"/>
          <w:marBottom w:val="0"/>
          <w:divBdr>
            <w:top w:val="none" w:sz="0" w:space="0" w:color="auto"/>
            <w:left w:val="none" w:sz="0" w:space="0" w:color="auto"/>
            <w:bottom w:val="none" w:sz="0" w:space="0" w:color="auto"/>
            <w:right w:val="none" w:sz="0" w:space="0" w:color="auto"/>
          </w:divBdr>
          <w:divsChild>
            <w:div w:id="2126805896">
              <w:marLeft w:val="240"/>
              <w:marRight w:val="0"/>
              <w:marTop w:val="0"/>
              <w:marBottom w:val="0"/>
              <w:divBdr>
                <w:top w:val="none" w:sz="0" w:space="0" w:color="auto"/>
                <w:left w:val="none" w:sz="0" w:space="0" w:color="auto"/>
                <w:bottom w:val="none" w:sz="0" w:space="0" w:color="auto"/>
                <w:right w:val="none" w:sz="0" w:space="0" w:color="auto"/>
              </w:divBdr>
            </w:div>
          </w:divsChild>
        </w:div>
        <w:div w:id="500462242">
          <w:marLeft w:val="0"/>
          <w:marRight w:val="0"/>
          <w:marTop w:val="0"/>
          <w:marBottom w:val="0"/>
          <w:divBdr>
            <w:top w:val="none" w:sz="0" w:space="0" w:color="auto"/>
            <w:left w:val="none" w:sz="0" w:space="0" w:color="auto"/>
            <w:bottom w:val="none" w:sz="0" w:space="0" w:color="auto"/>
            <w:right w:val="none" w:sz="0" w:space="0" w:color="auto"/>
          </w:divBdr>
          <w:divsChild>
            <w:div w:id="1445802438">
              <w:marLeft w:val="240"/>
              <w:marRight w:val="0"/>
              <w:marTop w:val="0"/>
              <w:marBottom w:val="0"/>
              <w:divBdr>
                <w:top w:val="none" w:sz="0" w:space="0" w:color="auto"/>
                <w:left w:val="none" w:sz="0" w:space="0" w:color="auto"/>
                <w:bottom w:val="none" w:sz="0" w:space="0" w:color="auto"/>
                <w:right w:val="none" w:sz="0" w:space="0" w:color="auto"/>
              </w:divBdr>
            </w:div>
          </w:divsChild>
        </w:div>
        <w:div w:id="2012491399">
          <w:marLeft w:val="0"/>
          <w:marRight w:val="0"/>
          <w:marTop w:val="0"/>
          <w:marBottom w:val="0"/>
          <w:divBdr>
            <w:top w:val="none" w:sz="0" w:space="0" w:color="auto"/>
            <w:left w:val="none" w:sz="0" w:space="0" w:color="auto"/>
            <w:bottom w:val="none" w:sz="0" w:space="0" w:color="auto"/>
            <w:right w:val="none" w:sz="0" w:space="0" w:color="auto"/>
          </w:divBdr>
          <w:divsChild>
            <w:div w:id="1642271398">
              <w:marLeft w:val="240"/>
              <w:marRight w:val="0"/>
              <w:marTop w:val="0"/>
              <w:marBottom w:val="0"/>
              <w:divBdr>
                <w:top w:val="none" w:sz="0" w:space="0" w:color="auto"/>
                <w:left w:val="none" w:sz="0" w:space="0" w:color="auto"/>
                <w:bottom w:val="none" w:sz="0" w:space="0" w:color="auto"/>
                <w:right w:val="none" w:sz="0" w:space="0" w:color="auto"/>
              </w:divBdr>
            </w:div>
          </w:divsChild>
        </w:div>
        <w:div w:id="1678381627">
          <w:marLeft w:val="0"/>
          <w:marRight w:val="0"/>
          <w:marTop w:val="0"/>
          <w:marBottom w:val="0"/>
          <w:divBdr>
            <w:top w:val="none" w:sz="0" w:space="0" w:color="auto"/>
            <w:left w:val="none" w:sz="0" w:space="0" w:color="auto"/>
            <w:bottom w:val="none" w:sz="0" w:space="0" w:color="auto"/>
            <w:right w:val="none" w:sz="0" w:space="0" w:color="auto"/>
          </w:divBdr>
          <w:divsChild>
            <w:div w:id="1961498395">
              <w:marLeft w:val="240"/>
              <w:marRight w:val="0"/>
              <w:marTop w:val="0"/>
              <w:marBottom w:val="0"/>
              <w:divBdr>
                <w:top w:val="none" w:sz="0" w:space="0" w:color="auto"/>
                <w:left w:val="none" w:sz="0" w:space="0" w:color="auto"/>
                <w:bottom w:val="none" w:sz="0" w:space="0" w:color="auto"/>
                <w:right w:val="none" w:sz="0" w:space="0" w:color="auto"/>
              </w:divBdr>
            </w:div>
          </w:divsChild>
        </w:div>
        <w:div w:id="618076187">
          <w:marLeft w:val="0"/>
          <w:marRight w:val="0"/>
          <w:marTop w:val="0"/>
          <w:marBottom w:val="0"/>
          <w:divBdr>
            <w:top w:val="none" w:sz="0" w:space="0" w:color="auto"/>
            <w:left w:val="none" w:sz="0" w:space="0" w:color="auto"/>
            <w:bottom w:val="none" w:sz="0" w:space="0" w:color="auto"/>
            <w:right w:val="none" w:sz="0" w:space="0" w:color="auto"/>
          </w:divBdr>
          <w:divsChild>
            <w:div w:id="1935167251">
              <w:marLeft w:val="240"/>
              <w:marRight w:val="0"/>
              <w:marTop w:val="0"/>
              <w:marBottom w:val="0"/>
              <w:divBdr>
                <w:top w:val="none" w:sz="0" w:space="0" w:color="auto"/>
                <w:left w:val="none" w:sz="0" w:space="0" w:color="auto"/>
                <w:bottom w:val="none" w:sz="0" w:space="0" w:color="auto"/>
                <w:right w:val="none" w:sz="0" w:space="0" w:color="auto"/>
              </w:divBdr>
            </w:div>
          </w:divsChild>
        </w:div>
        <w:div w:id="455561688">
          <w:marLeft w:val="0"/>
          <w:marRight w:val="0"/>
          <w:marTop w:val="0"/>
          <w:marBottom w:val="0"/>
          <w:divBdr>
            <w:top w:val="none" w:sz="0" w:space="0" w:color="auto"/>
            <w:left w:val="none" w:sz="0" w:space="0" w:color="auto"/>
            <w:bottom w:val="none" w:sz="0" w:space="0" w:color="auto"/>
            <w:right w:val="none" w:sz="0" w:space="0" w:color="auto"/>
          </w:divBdr>
          <w:divsChild>
            <w:div w:id="1703437983">
              <w:marLeft w:val="240"/>
              <w:marRight w:val="0"/>
              <w:marTop w:val="0"/>
              <w:marBottom w:val="0"/>
              <w:divBdr>
                <w:top w:val="none" w:sz="0" w:space="0" w:color="auto"/>
                <w:left w:val="none" w:sz="0" w:space="0" w:color="auto"/>
                <w:bottom w:val="none" w:sz="0" w:space="0" w:color="auto"/>
                <w:right w:val="none" w:sz="0" w:space="0" w:color="auto"/>
              </w:divBdr>
            </w:div>
          </w:divsChild>
        </w:div>
        <w:div w:id="27921989">
          <w:marLeft w:val="0"/>
          <w:marRight w:val="0"/>
          <w:marTop w:val="0"/>
          <w:marBottom w:val="0"/>
          <w:divBdr>
            <w:top w:val="none" w:sz="0" w:space="0" w:color="auto"/>
            <w:left w:val="none" w:sz="0" w:space="0" w:color="auto"/>
            <w:bottom w:val="none" w:sz="0" w:space="0" w:color="auto"/>
            <w:right w:val="none" w:sz="0" w:space="0" w:color="auto"/>
          </w:divBdr>
          <w:divsChild>
            <w:div w:id="2108771353">
              <w:marLeft w:val="240"/>
              <w:marRight w:val="0"/>
              <w:marTop w:val="0"/>
              <w:marBottom w:val="0"/>
              <w:divBdr>
                <w:top w:val="none" w:sz="0" w:space="0" w:color="auto"/>
                <w:left w:val="none" w:sz="0" w:space="0" w:color="auto"/>
                <w:bottom w:val="none" w:sz="0" w:space="0" w:color="auto"/>
                <w:right w:val="none" w:sz="0" w:space="0" w:color="auto"/>
              </w:divBdr>
            </w:div>
          </w:divsChild>
        </w:div>
        <w:div w:id="1595701105">
          <w:marLeft w:val="0"/>
          <w:marRight w:val="0"/>
          <w:marTop w:val="0"/>
          <w:marBottom w:val="0"/>
          <w:divBdr>
            <w:top w:val="none" w:sz="0" w:space="0" w:color="auto"/>
            <w:left w:val="none" w:sz="0" w:space="0" w:color="auto"/>
            <w:bottom w:val="none" w:sz="0" w:space="0" w:color="auto"/>
            <w:right w:val="none" w:sz="0" w:space="0" w:color="auto"/>
          </w:divBdr>
          <w:divsChild>
            <w:div w:id="1765103791">
              <w:marLeft w:val="240"/>
              <w:marRight w:val="0"/>
              <w:marTop w:val="0"/>
              <w:marBottom w:val="0"/>
              <w:divBdr>
                <w:top w:val="none" w:sz="0" w:space="0" w:color="auto"/>
                <w:left w:val="none" w:sz="0" w:space="0" w:color="auto"/>
                <w:bottom w:val="none" w:sz="0" w:space="0" w:color="auto"/>
                <w:right w:val="none" w:sz="0" w:space="0" w:color="auto"/>
              </w:divBdr>
            </w:div>
          </w:divsChild>
        </w:div>
        <w:div w:id="1613396027">
          <w:marLeft w:val="0"/>
          <w:marRight w:val="0"/>
          <w:marTop w:val="0"/>
          <w:marBottom w:val="0"/>
          <w:divBdr>
            <w:top w:val="none" w:sz="0" w:space="0" w:color="auto"/>
            <w:left w:val="none" w:sz="0" w:space="0" w:color="auto"/>
            <w:bottom w:val="none" w:sz="0" w:space="0" w:color="auto"/>
            <w:right w:val="none" w:sz="0" w:space="0" w:color="auto"/>
          </w:divBdr>
          <w:divsChild>
            <w:div w:id="12001684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493062210">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1883246786">
      <w:bodyDiv w:val="1"/>
      <w:marLeft w:val="0"/>
      <w:marRight w:val="0"/>
      <w:marTop w:val="0"/>
      <w:marBottom w:val="0"/>
      <w:divBdr>
        <w:top w:val="none" w:sz="0" w:space="0" w:color="auto"/>
        <w:left w:val="none" w:sz="0" w:space="0" w:color="auto"/>
        <w:bottom w:val="none" w:sz="0" w:space="0" w:color="auto"/>
        <w:right w:val="none" w:sz="0" w:space="0" w:color="auto"/>
      </w:divBdr>
      <w:divsChild>
        <w:div w:id="1801847601">
          <w:marLeft w:val="0"/>
          <w:marRight w:val="0"/>
          <w:marTop w:val="0"/>
          <w:marBottom w:val="0"/>
          <w:divBdr>
            <w:top w:val="none" w:sz="0" w:space="0" w:color="auto"/>
            <w:left w:val="none" w:sz="0" w:space="0" w:color="auto"/>
            <w:bottom w:val="none" w:sz="0" w:space="0" w:color="auto"/>
            <w:right w:val="none" w:sz="0" w:space="0" w:color="auto"/>
          </w:divBdr>
          <w:divsChild>
            <w:div w:id="1627858142">
              <w:marLeft w:val="0"/>
              <w:marRight w:val="150"/>
              <w:marTop w:val="30"/>
              <w:marBottom w:val="0"/>
              <w:divBdr>
                <w:top w:val="none" w:sz="0" w:space="0" w:color="auto"/>
                <w:left w:val="none" w:sz="0" w:space="0" w:color="auto"/>
                <w:bottom w:val="none" w:sz="0" w:space="0" w:color="auto"/>
                <w:right w:val="none" w:sz="0" w:space="0" w:color="auto"/>
              </w:divBdr>
            </w:div>
            <w:div w:id="1696232535">
              <w:marLeft w:val="240"/>
              <w:marRight w:val="0"/>
              <w:marTop w:val="0"/>
              <w:marBottom w:val="0"/>
              <w:divBdr>
                <w:top w:val="none" w:sz="0" w:space="0" w:color="auto"/>
                <w:left w:val="none" w:sz="0" w:space="0" w:color="auto"/>
                <w:bottom w:val="none" w:sz="0" w:space="0" w:color="auto"/>
                <w:right w:val="none" w:sz="0" w:space="0" w:color="auto"/>
              </w:divBdr>
            </w:div>
            <w:div w:id="1395926560">
              <w:marLeft w:val="0"/>
              <w:marRight w:val="150"/>
              <w:marTop w:val="30"/>
              <w:marBottom w:val="0"/>
              <w:divBdr>
                <w:top w:val="none" w:sz="0" w:space="0" w:color="auto"/>
                <w:left w:val="none" w:sz="0" w:space="0" w:color="auto"/>
                <w:bottom w:val="none" w:sz="0" w:space="0" w:color="auto"/>
                <w:right w:val="none" w:sz="0" w:space="0" w:color="auto"/>
              </w:divBdr>
            </w:div>
            <w:div w:id="669723459">
              <w:marLeft w:val="240"/>
              <w:marRight w:val="0"/>
              <w:marTop w:val="0"/>
              <w:marBottom w:val="0"/>
              <w:divBdr>
                <w:top w:val="none" w:sz="0" w:space="0" w:color="auto"/>
                <w:left w:val="none" w:sz="0" w:space="0" w:color="auto"/>
                <w:bottom w:val="none" w:sz="0" w:space="0" w:color="auto"/>
                <w:right w:val="none" w:sz="0" w:space="0" w:color="auto"/>
              </w:divBdr>
            </w:div>
            <w:div w:id="1003357060">
              <w:marLeft w:val="0"/>
              <w:marRight w:val="150"/>
              <w:marTop w:val="30"/>
              <w:marBottom w:val="0"/>
              <w:divBdr>
                <w:top w:val="none" w:sz="0" w:space="0" w:color="auto"/>
                <w:left w:val="none" w:sz="0" w:space="0" w:color="auto"/>
                <w:bottom w:val="none" w:sz="0" w:space="0" w:color="auto"/>
                <w:right w:val="none" w:sz="0" w:space="0" w:color="auto"/>
              </w:divBdr>
            </w:div>
            <w:div w:id="1421025123">
              <w:marLeft w:val="240"/>
              <w:marRight w:val="0"/>
              <w:marTop w:val="0"/>
              <w:marBottom w:val="0"/>
              <w:divBdr>
                <w:top w:val="none" w:sz="0" w:space="0" w:color="auto"/>
                <w:left w:val="none" w:sz="0" w:space="0" w:color="auto"/>
                <w:bottom w:val="none" w:sz="0" w:space="0" w:color="auto"/>
                <w:right w:val="none" w:sz="0" w:space="0" w:color="auto"/>
              </w:divBdr>
            </w:div>
            <w:div w:id="521744310">
              <w:marLeft w:val="0"/>
              <w:marRight w:val="150"/>
              <w:marTop w:val="30"/>
              <w:marBottom w:val="0"/>
              <w:divBdr>
                <w:top w:val="none" w:sz="0" w:space="0" w:color="auto"/>
                <w:left w:val="none" w:sz="0" w:space="0" w:color="auto"/>
                <w:bottom w:val="none" w:sz="0" w:space="0" w:color="auto"/>
                <w:right w:val="none" w:sz="0" w:space="0" w:color="auto"/>
              </w:divBdr>
            </w:div>
            <w:div w:id="1856845937">
              <w:marLeft w:val="240"/>
              <w:marRight w:val="0"/>
              <w:marTop w:val="0"/>
              <w:marBottom w:val="0"/>
              <w:divBdr>
                <w:top w:val="none" w:sz="0" w:space="0" w:color="auto"/>
                <w:left w:val="none" w:sz="0" w:space="0" w:color="auto"/>
                <w:bottom w:val="none" w:sz="0" w:space="0" w:color="auto"/>
                <w:right w:val="none" w:sz="0" w:space="0" w:color="auto"/>
              </w:divBdr>
            </w:div>
            <w:div w:id="1551460178">
              <w:marLeft w:val="0"/>
              <w:marRight w:val="150"/>
              <w:marTop w:val="3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Vedant Kelkar</cp:lastModifiedBy>
  <cp:revision>3</cp:revision>
  <cp:lastPrinted>2022-02-27T05:41:00Z</cp:lastPrinted>
  <dcterms:created xsi:type="dcterms:W3CDTF">2022-04-15T09:16:00Z</dcterms:created>
  <dcterms:modified xsi:type="dcterms:W3CDTF">2022-04-15T09:23:00Z</dcterms:modified>
</cp:coreProperties>
</file>