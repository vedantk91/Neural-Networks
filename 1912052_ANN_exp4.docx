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17"/>
      </w:tblGrid>
      <w:tr w:rsidR="001D6337" w:rsidRPr="000A3CCC" w14:paraId="2D3415C9" w14:textId="77777777" w:rsidTr="00A25C5E">
        <w:tc>
          <w:tcPr>
            <w:tcW w:w="2323" w:type="dxa"/>
            <w:shd w:val="clear" w:color="auto" w:fill="auto"/>
            <w:vAlign w:val="center"/>
          </w:tcPr>
          <w:p w14:paraId="6757C885" w14:textId="42BA7C09" w:rsidR="001D6337"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159F69B8" w:rsidR="001D6337" w:rsidRPr="003B204E" w:rsidRDefault="00E0489D"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ANNFS</w:t>
            </w:r>
          </w:p>
        </w:tc>
        <w:tc>
          <w:tcPr>
            <w:tcW w:w="1701" w:type="dxa"/>
            <w:shd w:val="clear" w:color="auto" w:fill="auto"/>
            <w:vAlign w:val="center"/>
          </w:tcPr>
          <w:p w14:paraId="02501164" w14:textId="63DBF46A" w:rsidR="001D6337" w:rsidRPr="002915D6" w:rsidRDefault="001D6337" w:rsidP="00A25C5E">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4B7E0B3" w14:textId="3DAB9F63" w:rsidR="001D6337" w:rsidRPr="003B204E" w:rsidRDefault="002A700E"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VI</w:t>
            </w:r>
          </w:p>
        </w:tc>
      </w:tr>
      <w:tr w:rsidR="000B0D21" w:rsidRPr="000A3CCC" w14:paraId="2754066B" w14:textId="77777777" w:rsidTr="00A25C5E">
        <w:tc>
          <w:tcPr>
            <w:tcW w:w="2323" w:type="dxa"/>
            <w:shd w:val="clear" w:color="auto" w:fill="auto"/>
            <w:vAlign w:val="center"/>
          </w:tcPr>
          <w:p w14:paraId="423499EF" w14:textId="481AAF0E" w:rsidR="000B0D21"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06ECA207" w:rsidR="000B0D21" w:rsidRPr="003B204E" w:rsidRDefault="000B0D21"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2C233080" w14:textId="19A180EE" w:rsidR="000B0D21" w:rsidRPr="002915D6"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417" w:type="dxa"/>
            <w:vAlign w:val="center"/>
          </w:tcPr>
          <w:p w14:paraId="5D086D40" w14:textId="364C9931" w:rsidR="000B0D21" w:rsidRPr="003B204E" w:rsidRDefault="006B46FC"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1</w:t>
            </w:r>
          </w:p>
        </w:tc>
      </w:tr>
      <w:tr w:rsidR="000B0D21" w:rsidRPr="000A3CCC" w14:paraId="54A161E2" w14:textId="77777777" w:rsidTr="00A25C5E">
        <w:tc>
          <w:tcPr>
            <w:tcW w:w="2323" w:type="dxa"/>
            <w:shd w:val="clear" w:color="auto" w:fill="auto"/>
            <w:vAlign w:val="center"/>
          </w:tcPr>
          <w:p w14:paraId="5D870C5D" w14:textId="073537D8" w:rsidR="000B0D21" w:rsidRDefault="000B0D21"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4395" w:type="dxa"/>
            <w:shd w:val="clear" w:color="auto" w:fill="auto"/>
            <w:vAlign w:val="center"/>
          </w:tcPr>
          <w:p w14:paraId="20F22F4B" w14:textId="4F7AD58C" w:rsidR="000B0D21" w:rsidRDefault="00E0489D" w:rsidP="00A25C5E">
            <w:pPr>
              <w:pStyle w:val="TableContents"/>
              <w:spacing w:after="0"/>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r w:rsidR="00B823CE">
              <w:rPr>
                <w:rFonts w:ascii="Times New Roman" w:hAnsi="Times New Roman" w:cs="Times New Roman"/>
                <w:b/>
                <w:sz w:val="24"/>
                <w:szCs w:val="24"/>
              </w:rPr>
              <w:t>Jagannath Nirmal</w:t>
            </w:r>
            <w:r w:rsidR="00447B39">
              <w:rPr>
                <w:rFonts w:ascii="Times New Roman" w:hAnsi="Times New Roman" w:cs="Times New Roman"/>
                <w:b/>
                <w:sz w:val="24"/>
                <w:szCs w:val="24"/>
              </w:rPr>
              <w:t xml:space="preserve"> </w:t>
            </w:r>
          </w:p>
        </w:tc>
        <w:tc>
          <w:tcPr>
            <w:tcW w:w="1701" w:type="dxa"/>
            <w:shd w:val="clear" w:color="auto" w:fill="auto"/>
            <w:vAlign w:val="center"/>
          </w:tcPr>
          <w:p w14:paraId="060D0C1E" w14:textId="27AEF37B" w:rsidR="000B0D21"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417" w:type="dxa"/>
            <w:vAlign w:val="center"/>
          </w:tcPr>
          <w:p w14:paraId="3D969365" w14:textId="5949254D" w:rsidR="000B0D21" w:rsidRDefault="006B46FC"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19120</w:t>
            </w:r>
            <w:r w:rsidR="00B823CE">
              <w:rPr>
                <w:rFonts w:ascii="Times New Roman" w:hAnsi="Times New Roman" w:cs="Times New Roman"/>
                <w:b/>
                <w:sz w:val="24"/>
                <w:szCs w:val="24"/>
              </w:rPr>
              <w:t>52</w:t>
            </w:r>
          </w:p>
        </w:tc>
      </w:tr>
      <w:tr w:rsidR="00A77F79" w:rsidRPr="000A3CCC" w14:paraId="0F1AD1C1" w14:textId="77777777" w:rsidTr="00A25C5E">
        <w:tc>
          <w:tcPr>
            <w:tcW w:w="2323" w:type="dxa"/>
            <w:shd w:val="clear" w:color="auto" w:fill="auto"/>
            <w:vAlign w:val="center"/>
          </w:tcPr>
          <w:p w14:paraId="4A82FFDC" w14:textId="1FAC1364"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A77F79" w:rsidRDefault="00A77F79"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AA60BAD" w14:textId="0D45D3CB" w:rsidR="00A77F79" w:rsidRDefault="00A77F79" w:rsidP="00A25C5E">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2A50A1">
      <w:pPr>
        <w:shd w:val="clear" w:color="auto" w:fill="FFFFFF"/>
        <w:spacing w:after="0" w:line="240" w:lineRule="auto"/>
        <w:ind w:left="-709"/>
        <w:jc w:val="center"/>
        <w:rPr>
          <w:rFonts w:ascii="Times New Roman" w:hAnsi="Times New Roman" w:cs="Times New Roman"/>
          <w:b/>
          <w:color w:val="BC202E"/>
          <w:sz w:val="28"/>
          <w:szCs w:val="28"/>
        </w:rPr>
      </w:pPr>
    </w:p>
    <w:p w14:paraId="33271B2C" w14:textId="2BF5F230" w:rsidR="00A25C5E" w:rsidRPr="00A25C5E" w:rsidRDefault="000730B2" w:rsidP="002A50A1">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Experiment No: 4</w:t>
      </w:r>
    </w:p>
    <w:p w14:paraId="08731D91" w14:textId="77777777" w:rsidR="00447B39" w:rsidRDefault="001D6337" w:rsidP="00447B39">
      <w:pPr>
        <w:pStyle w:val="NoSpacing"/>
        <w:ind w:left="284"/>
        <w:rPr>
          <w:rFonts w:ascii="Times New Roman" w:hAnsi="Times New Roman"/>
          <w:b/>
          <w:iCs/>
          <w:sz w:val="28"/>
          <w:szCs w:val="28"/>
        </w:rPr>
      </w:pPr>
      <w:r w:rsidRPr="00EE59A2">
        <w:rPr>
          <w:rFonts w:ascii="Times New Roman" w:hAnsi="Times New Roman"/>
          <w:b/>
          <w:iCs/>
          <w:color w:val="BC202E"/>
          <w:sz w:val="28"/>
          <w:szCs w:val="28"/>
        </w:rPr>
        <w:t>Title:</w:t>
      </w:r>
      <w:r w:rsidRPr="00EE59A2">
        <w:rPr>
          <w:rFonts w:ascii="Times New Roman" w:hAnsi="Times New Roman"/>
          <w:b/>
          <w:iCs/>
          <w:sz w:val="28"/>
          <w:szCs w:val="28"/>
        </w:rPr>
        <w:t xml:space="preserve"> </w:t>
      </w:r>
    </w:p>
    <w:p w14:paraId="11937A34" w14:textId="28DBB760" w:rsidR="00122841" w:rsidRPr="00447B39" w:rsidRDefault="00122841" w:rsidP="00122841">
      <w:pPr>
        <w:pStyle w:val="NoSpacing"/>
        <w:ind w:left="284"/>
        <w:rPr>
          <w:rFonts w:ascii="Times New Roman" w:hAnsi="Times New Roman"/>
          <w:b/>
          <w:bCs/>
          <w:iCs/>
          <w:sz w:val="24"/>
          <w:szCs w:val="24"/>
          <w:lang w:val="en-IN"/>
        </w:rPr>
      </w:pPr>
      <w:r w:rsidRPr="00122841">
        <w:rPr>
          <w:rFonts w:ascii="Times New Roman" w:eastAsia="Calibri" w:hAnsi="Times New Roman" w:cs="Times New Roman"/>
          <w:sz w:val="24"/>
          <w:szCs w:val="24"/>
          <w:lang w:val="en-IN"/>
        </w:rPr>
        <w:t xml:space="preserve"> </w:t>
      </w:r>
      <w:proofErr w:type="gramStart"/>
      <w:r w:rsidRPr="00122841">
        <w:rPr>
          <w:rFonts w:ascii="Times New Roman" w:hAnsi="Times New Roman"/>
          <w:b/>
          <w:bCs/>
          <w:iCs/>
          <w:sz w:val="24"/>
          <w:szCs w:val="24"/>
          <w:lang w:val="en-IN"/>
        </w:rPr>
        <w:t xml:space="preserve">ADALINE </w:t>
      </w:r>
      <w:r>
        <w:rPr>
          <w:rFonts w:ascii="Times New Roman" w:hAnsi="Times New Roman"/>
          <w:b/>
          <w:bCs/>
          <w:iCs/>
          <w:sz w:val="24"/>
          <w:szCs w:val="24"/>
          <w:lang w:val="en-IN"/>
        </w:rPr>
        <w:t xml:space="preserve"> </w:t>
      </w:r>
      <w:r w:rsidRPr="00122841">
        <w:rPr>
          <w:rFonts w:ascii="Times New Roman" w:hAnsi="Times New Roman"/>
          <w:b/>
          <w:bCs/>
          <w:iCs/>
          <w:sz w:val="24"/>
          <w:szCs w:val="24"/>
          <w:lang w:val="en-IN"/>
        </w:rPr>
        <w:t>learning</w:t>
      </w:r>
      <w:proofErr w:type="gramEnd"/>
      <w:r>
        <w:rPr>
          <w:rFonts w:ascii="Times New Roman" w:hAnsi="Times New Roman"/>
          <w:b/>
          <w:bCs/>
          <w:iCs/>
          <w:sz w:val="24"/>
          <w:szCs w:val="24"/>
          <w:lang w:val="en-IN"/>
        </w:rPr>
        <w:t xml:space="preserve"> </w:t>
      </w:r>
      <w:r w:rsidRPr="00122841">
        <w:rPr>
          <w:rFonts w:ascii="Times New Roman" w:hAnsi="Times New Roman"/>
          <w:b/>
          <w:bCs/>
          <w:iCs/>
          <w:sz w:val="24"/>
          <w:szCs w:val="24"/>
          <w:lang w:val="en-IN"/>
        </w:rPr>
        <w:t>algorithm.</w:t>
      </w:r>
    </w:p>
    <w:p w14:paraId="467D8335" w14:textId="77777777" w:rsidR="00DF2A1F" w:rsidRPr="00DF2A1F" w:rsidRDefault="00DF2A1F" w:rsidP="002A50A1">
      <w:pPr>
        <w:pStyle w:val="NoSpacing"/>
        <w:ind w:left="284"/>
        <w:jc w:val="center"/>
        <w:rPr>
          <w:rFonts w:ascii="Times New Roman" w:hAnsi="Times New Roman" w:cstheme="minorBidi"/>
          <w:b/>
          <w:iCs/>
          <w:sz w:val="28"/>
          <w:szCs w:val="28"/>
          <w:lang w:eastAsia="en-US"/>
        </w:rPr>
      </w:pPr>
    </w:p>
    <w:tbl>
      <w:tblPr>
        <w:tblStyle w:val="TableGrid"/>
        <w:tblW w:w="0" w:type="auto"/>
        <w:tblInd w:w="-176" w:type="dxa"/>
        <w:tblLook w:val="04A0" w:firstRow="1" w:lastRow="0" w:firstColumn="1" w:lastColumn="0" w:noHBand="0" w:noVBand="1"/>
      </w:tblPr>
      <w:tblGrid>
        <w:gridCol w:w="9914"/>
      </w:tblGrid>
      <w:tr w:rsidR="007609F2" w14:paraId="6486D4BF" w14:textId="77777777" w:rsidTr="00DF1F07">
        <w:tc>
          <w:tcPr>
            <w:tcW w:w="9914"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DF1F07">
        <w:tc>
          <w:tcPr>
            <w:tcW w:w="9914" w:type="dxa"/>
          </w:tcPr>
          <w:p w14:paraId="1A52ACC3" w14:textId="526CDFCC" w:rsidR="00122841" w:rsidRPr="00122841" w:rsidRDefault="00122841" w:rsidP="00122841">
            <w:pPr>
              <w:pStyle w:val="ListParagraph"/>
              <w:shd w:val="clear" w:color="auto" w:fill="FFFFFF"/>
              <w:rPr>
                <w:rFonts w:ascii="Times New Roman" w:hAnsi="Times New Roman" w:cs="Times New Roman"/>
                <w:sz w:val="24"/>
                <w:szCs w:val="24"/>
                <w:lang w:val="en-IN"/>
              </w:rPr>
            </w:pPr>
            <w:r w:rsidRPr="00122841">
              <w:rPr>
                <w:rFonts w:ascii="Times New Roman" w:hAnsi="Times New Roman" w:cs="Times New Roman"/>
                <w:sz w:val="24"/>
                <w:szCs w:val="24"/>
                <w:lang w:val="en-IN"/>
              </w:rPr>
              <w:t xml:space="preserve">Write a program to implement </w:t>
            </w:r>
            <w:proofErr w:type="gramStart"/>
            <w:r>
              <w:rPr>
                <w:rFonts w:ascii="Times New Roman" w:hAnsi="Times New Roman" w:cs="Times New Roman"/>
                <w:sz w:val="24"/>
                <w:szCs w:val="24"/>
                <w:lang w:val="en-IN"/>
              </w:rPr>
              <w:t>ANDNOT  logic</w:t>
            </w:r>
            <w:proofErr w:type="gramEnd"/>
            <w:r>
              <w:rPr>
                <w:rFonts w:ascii="Times New Roman" w:hAnsi="Times New Roman" w:cs="Times New Roman"/>
                <w:sz w:val="24"/>
                <w:szCs w:val="24"/>
                <w:lang w:val="en-IN"/>
              </w:rPr>
              <w:t xml:space="preserve"> / any logic gate using  </w:t>
            </w:r>
            <w:r w:rsidRPr="00122841">
              <w:rPr>
                <w:rFonts w:ascii="Times New Roman" w:hAnsi="Times New Roman" w:cs="Times New Roman"/>
                <w:sz w:val="24"/>
                <w:szCs w:val="24"/>
                <w:lang w:val="en-IN"/>
              </w:rPr>
              <w:t xml:space="preserve">ADALINE  </w:t>
            </w:r>
            <w:r>
              <w:rPr>
                <w:rFonts w:ascii="Times New Roman" w:hAnsi="Times New Roman" w:cs="Times New Roman"/>
                <w:sz w:val="24"/>
                <w:szCs w:val="24"/>
                <w:lang w:val="en-IN"/>
              </w:rPr>
              <w:t xml:space="preserve">training </w:t>
            </w:r>
            <w:r w:rsidRPr="00122841">
              <w:rPr>
                <w:rFonts w:ascii="Times New Roman" w:hAnsi="Times New Roman" w:cs="Times New Roman"/>
                <w:sz w:val="24"/>
                <w:szCs w:val="24"/>
                <w:lang w:val="en-IN"/>
              </w:rPr>
              <w:t>algorithm.</w:t>
            </w:r>
          </w:p>
          <w:p w14:paraId="239C9AAD" w14:textId="618793E0" w:rsidR="009742D2" w:rsidRPr="009742D2" w:rsidRDefault="009742D2" w:rsidP="00122841">
            <w:pPr>
              <w:pStyle w:val="ListParagraph"/>
              <w:shd w:val="clear" w:color="auto" w:fill="FFFFFF"/>
              <w:rPr>
                <w:rFonts w:ascii="Times New Roman" w:hAnsi="Times New Roman"/>
                <w:sz w:val="24"/>
                <w:szCs w:val="24"/>
              </w:rPr>
            </w:pP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609F2" w14:paraId="732849D6" w14:textId="77777777" w:rsidTr="00061C67">
        <w:tc>
          <w:tcPr>
            <w:tcW w:w="9914" w:type="dxa"/>
          </w:tcPr>
          <w:p w14:paraId="17D22028" w14:textId="3130D7B2"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061C67">
        <w:tc>
          <w:tcPr>
            <w:tcW w:w="9914" w:type="dxa"/>
          </w:tcPr>
          <w:p w14:paraId="175D1A21" w14:textId="77777777" w:rsidR="00122841" w:rsidRPr="00122841" w:rsidRDefault="00122841" w:rsidP="00122841">
            <w:pPr>
              <w:pBdr>
                <w:bottom w:val="single" w:sz="12" w:space="1" w:color="auto"/>
              </w:pBdr>
              <w:jc w:val="both"/>
              <w:rPr>
                <w:rFonts w:ascii="Times New Roman" w:hAnsi="Times New Roman"/>
                <w:b/>
                <w:sz w:val="24"/>
                <w:szCs w:val="24"/>
                <w:lang w:val="en-IN" w:eastAsia="en-IN"/>
              </w:rPr>
            </w:pPr>
            <w:r w:rsidRPr="00122841">
              <w:rPr>
                <w:rFonts w:ascii="Times New Roman" w:hAnsi="Times New Roman"/>
                <w:b/>
                <w:sz w:val="24"/>
                <w:szCs w:val="24"/>
                <w:lang w:eastAsia="en-IN"/>
              </w:rPr>
              <w:t xml:space="preserve">CO1: </w:t>
            </w:r>
          </w:p>
          <w:p w14:paraId="69C02B18" w14:textId="77777777" w:rsidR="00122841" w:rsidRPr="00122841" w:rsidRDefault="00122841" w:rsidP="00122841">
            <w:pPr>
              <w:pBdr>
                <w:bottom w:val="single" w:sz="12" w:space="1" w:color="auto"/>
              </w:pBdr>
              <w:jc w:val="both"/>
              <w:rPr>
                <w:rFonts w:ascii="Times New Roman" w:hAnsi="Times New Roman"/>
                <w:b/>
                <w:sz w:val="24"/>
                <w:szCs w:val="24"/>
                <w:lang w:val="en-IN" w:eastAsia="en-IN"/>
              </w:rPr>
            </w:pPr>
            <w:r w:rsidRPr="00122841">
              <w:rPr>
                <w:rFonts w:ascii="Times New Roman" w:hAnsi="Times New Roman"/>
                <w:b/>
                <w:sz w:val="24"/>
                <w:szCs w:val="24"/>
                <w:lang w:val="en-IN" w:eastAsia="en-IN"/>
              </w:rPr>
              <w:t xml:space="preserve">Understand the role of neural networks in engineering, artificial intelligence, and cognitive </w:t>
            </w:r>
            <w:proofErr w:type="spellStart"/>
            <w:r w:rsidRPr="00122841">
              <w:rPr>
                <w:rFonts w:ascii="Times New Roman" w:hAnsi="Times New Roman"/>
                <w:b/>
                <w:sz w:val="24"/>
                <w:szCs w:val="24"/>
                <w:lang w:val="en-IN" w:eastAsia="en-IN"/>
              </w:rPr>
              <w:t>modeling</w:t>
            </w:r>
            <w:proofErr w:type="spellEnd"/>
            <w:r w:rsidRPr="00122841">
              <w:rPr>
                <w:rFonts w:ascii="Times New Roman" w:hAnsi="Times New Roman"/>
                <w:b/>
                <w:sz w:val="24"/>
                <w:szCs w:val="24"/>
                <w:lang w:val="en-IN" w:eastAsia="en-IN"/>
              </w:rPr>
              <w:t xml:space="preserve">. </w:t>
            </w:r>
          </w:p>
          <w:p w14:paraId="0C422006" w14:textId="77777777" w:rsidR="00122841" w:rsidRPr="00122841" w:rsidRDefault="00122841" w:rsidP="00122841">
            <w:pPr>
              <w:pBdr>
                <w:bottom w:val="single" w:sz="12" w:space="1" w:color="auto"/>
              </w:pBdr>
              <w:jc w:val="both"/>
              <w:rPr>
                <w:rFonts w:ascii="Times New Roman" w:hAnsi="Times New Roman"/>
                <w:b/>
                <w:sz w:val="24"/>
                <w:szCs w:val="24"/>
                <w:lang w:val="en-IN" w:eastAsia="en-IN"/>
              </w:rPr>
            </w:pPr>
            <w:r w:rsidRPr="00122841">
              <w:rPr>
                <w:rFonts w:ascii="Times New Roman" w:hAnsi="Times New Roman"/>
                <w:b/>
                <w:sz w:val="24"/>
                <w:szCs w:val="24"/>
                <w:lang w:val="en-IN" w:eastAsia="en-IN"/>
              </w:rPr>
              <w:t xml:space="preserve"> </w:t>
            </w:r>
          </w:p>
          <w:p w14:paraId="5FD333A9" w14:textId="77777777" w:rsidR="00122841" w:rsidRPr="00122841" w:rsidRDefault="00122841" w:rsidP="00122841">
            <w:pPr>
              <w:pBdr>
                <w:bottom w:val="single" w:sz="12" w:space="1" w:color="auto"/>
              </w:pBdr>
              <w:jc w:val="both"/>
              <w:rPr>
                <w:rFonts w:ascii="Times New Roman" w:hAnsi="Times New Roman"/>
                <w:b/>
                <w:sz w:val="24"/>
                <w:szCs w:val="24"/>
                <w:lang w:val="en-IN" w:eastAsia="en-IN"/>
              </w:rPr>
            </w:pPr>
            <w:r w:rsidRPr="00122841">
              <w:rPr>
                <w:rFonts w:ascii="Times New Roman" w:hAnsi="Times New Roman"/>
                <w:b/>
                <w:sz w:val="24"/>
                <w:szCs w:val="24"/>
                <w:lang w:eastAsia="en-IN"/>
              </w:rPr>
              <w:t xml:space="preserve">CO3: </w:t>
            </w:r>
          </w:p>
          <w:p w14:paraId="4471BE0D" w14:textId="77777777" w:rsidR="00122841" w:rsidRPr="00122841" w:rsidRDefault="00122841" w:rsidP="00122841">
            <w:pPr>
              <w:pBdr>
                <w:bottom w:val="single" w:sz="12" w:space="1" w:color="auto"/>
              </w:pBdr>
              <w:jc w:val="both"/>
              <w:rPr>
                <w:rFonts w:ascii="Times New Roman" w:hAnsi="Times New Roman"/>
                <w:b/>
                <w:sz w:val="24"/>
                <w:szCs w:val="24"/>
                <w:lang w:val="en-IN" w:eastAsia="en-IN"/>
              </w:rPr>
            </w:pPr>
            <w:r w:rsidRPr="00122841">
              <w:rPr>
                <w:rFonts w:ascii="Times New Roman" w:hAnsi="Times New Roman"/>
                <w:b/>
                <w:sz w:val="24"/>
                <w:szCs w:val="24"/>
                <w:lang w:val="en-IN" w:eastAsia="en-IN"/>
              </w:rPr>
              <w:t xml:space="preserve"> Develop concepts and techniques of neural networks through the study of the most important supervised and unsupervised neural network models. </w:t>
            </w:r>
          </w:p>
          <w:p w14:paraId="6A4BA6DF" w14:textId="613DB532" w:rsidR="00447B39" w:rsidRPr="00447B39" w:rsidRDefault="00447B39" w:rsidP="00122841">
            <w:pPr>
              <w:pBdr>
                <w:bottom w:val="single" w:sz="12" w:space="1" w:color="auto"/>
              </w:pBdr>
              <w:jc w:val="both"/>
              <w:rPr>
                <w:rFonts w:ascii="Times New Roman" w:hAnsi="Times New Roman" w:cs="Times New Roman"/>
                <w:color w:val="FF0000"/>
                <w:sz w:val="24"/>
                <w:szCs w:val="24"/>
              </w:rPr>
            </w:pPr>
          </w:p>
        </w:tc>
      </w:tr>
    </w:tbl>
    <w:p w14:paraId="6E4FAB90" w14:textId="34F9EE8B" w:rsidR="00006720" w:rsidRDefault="00006720" w:rsidP="00006720">
      <w:pPr>
        <w:widowControl w:val="0"/>
        <w:suppressAutoHyphens/>
        <w:spacing w:after="0" w:line="264" w:lineRule="auto"/>
        <w:jc w:val="both"/>
        <w:rPr>
          <w:rFonts w:ascii="Times New Roman" w:hAnsi="Times New Roman"/>
          <w:b/>
          <w:color w:val="BC202E"/>
          <w:sz w:val="24"/>
          <w:szCs w:val="24"/>
        </w:rPr>
      </w:pPr>
    </w:p>
    <w:p w14:paraId="775123C3" w14:textId="0175B551" w:rsidR="007609F2" w:rsidRDefault="00006720" w:rsidP="00006720">
      <w:pPr>
        <w:widowControl w:val="0"/>
        <w:suppressAutoHyphens/>
        <w:spacing w:after="0" w:line="264" w:lineRule="auto"/>
        <w:jc w:val="both"/>
        <w:rPr>
          <w:rFonts w:ascii="Times New Roman" w:hAnsi="Times New Roman"/>
          <w:b/>
          <w:color w:val="BC202E"/>
          <w:sz w:val="24"/>
          <w:szCs w:val="24"/>
        </w:rPr>
      </w:pPr>
      <w:r w:rsidRPr="00080019">
        <w:rPr>
          <w:rFonts w:ascii="Times New Roman" w:hAnsi="Times New Roman"/>
          <w:b/>
          <w:color w:val="BC202E"/>
          <w:sz w:val="24"/>
          <w:szCs w:val="24"/>
        </w:rPr>
        <w:t>Apparatus / Software tools used: MATLAB</w:t>
      </w:r>
    </w:p>
    <w:p w14:paraId="1BB99D99" w14:textId="77777777" w:rsidR="00006720" w:rsidRDefault="00006720" w:rsidP="00006720">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004"/>
      </w:tblGrid>
      <w:tr w:rsidR="007609F2" w14:paraId="759C209C" w14:textId="77777777" w:rsidTr="00E40D02">
        <w:tc>
          <w:tcPr>
            <w:tcW w:w="10004"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E40D02">
        <w:tc>
          <w:tcPr>
            <w:tcW w:w="10004" w:type="dxa"/>
          </w:tcPr>
          <w:p w14:paraId="534B706D" w14:textId="77777777" w:rsidR="00122841" w:rsidRDefault="00447B39" w:rsidP="00122841">
            <w:pPr>
              <w:pStyle w:val="ListParagraph"/>
              <w:spacing w:line="360" w:lineRule="auto"/>
              <w:rPr>
                <w:rFonts w:ascii="Times New Roman" w:hAnsi="Times New Roman" w:cs="Times New Roman"/>
                <w:lang w:val="pt-BR"/>
              </w:rPr>
            </w:pPr>
            <w:r w:rsidRPr="00447B39">
              <w:rPr>
                <w:rFonts w:ascii="Times New Roman" w:hAnsi="Times New Roman" w:cs="Times New Roman"/>
                <w:lang w:val="pt-BR"/>
              </w:rPr>
              <w:t xml:space="preserve">  </w:t>
            </w:r>
          </w:p>
          <w:p w14:paraId="70748AAD" w14:textId="77777777" w:rsidR="00122841" w:rsidRDefault="00122841" w:rsidP="00122841">
            <w:pPr>
              <w:pStyle w:val="ListParagraph"/>
              <w:spacing w:line="360" w:lineRule="auto"/>
              <w:rPr>
                <w:rFonts w:ascii="Times New Roman" w:hAnsi="Times New Roman" w:cs="Times New Roman"/>
                <w:lang w:val="pt-BR"/>
              </w:rPr>
            </w:pPr>
          </w:p>
          <w:p w14:paraId="0B10D3E8" w14:textId="67FFFEE3" w:rsidR="007609F2" w:rsidRDefault="00447B39" w:rsidP="00122841">
            <w:pPr>
              <w:pStyle w:val="ListParagraph"/>
              <w:spacing w:line="360" w:lineRule="auto"/>
              <w:rPr>
                <w:rFonts w:ascii="Times New Roman" w:hAnsi="Times New Roman" w:cs="Times New Roman"/>
                <w:lang w:val="pt-BR"/>
              </w:rPr>
            </w:pPr>
            <w:r w:rsidRPr="00447B39">
              <w:rPr>
                <w:rFonts w:ascii="Times New Roman" w:hAnsi="Times New Roman" w:cs="Times New Roman"/>
                <w:lang w:val="pt-BR"/>
              </w:rPr>
              <w:t xml:space="preserve">    </w:t>
            </w:r>
          </w:p>
          <w:p w14:paraId="5204D41D" w14:textId="1F9E2222" w:rsidR="00122841" w:rsidRPr="00447B39" w:rsidRDefault="00122841" w:rsidP="00122841">
            <w:pPr>
              <w:pStyle w:val="ListParagraph"/>
              <w:spacing w:line="360" w:lineRule="auto"/>
              <w:rPr>
                <w:rFonts w:ascii="Times New Roman" w:hAnsi="Times New Roman" w:cs="Times New Roman"/>
                <w:sz w:val="24"/>
                <w:szCs w:val="24"/>
              </w:rPr>
            </w:pPr>
            <w:r>
              <w:rPr>
                <w:rFonts w:ascii="Times New Roman" w:hAnsi="Times New Roman" w:cs="Times New Roman"/>
                <w:lang w:val="pt-BR"/>
              </w:rPr>
              <w:t>Write theory:</w:t>
            </w:r>
          </w:p>
        </w:tc>
      </w:tr>
    </w:tbl>
    <w:p w14:paraId="2002985B" w14:textId="77777777" w:rsidR="00CF031D" w:rsidRDefault="00CF031D" w:rsidP="00CF031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96CC5" w14:paraId="2EAFA202" w14:textId="77777777" w:rsidTr="00E40D02">
        <w:tc>
          <w:tcPr>
            <w:tcW w:w="9914" w:type="dxa"/>
          </w:tcPr>
          <w:p w14:paraId="6300BF16" w14:textId="235DFB7B" w:rsidR="00796CC5" w:rsidRPr="007609F2" w:rsidRDefault="00447B39" w:rsidP="00D67304">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Block Diagram/Program flowchart</w:t>
            </w:r>
            <w:r w:rsidR="00796CC5" w:rsidRPr="001D6337">
              <w:rPr>
                <w:rFonts w:ascii="Times New Roman" w:hAnsi="Times New Roman"/>
                <w:b/>
                <w:color w:val="BC202E"/>
                <w:sz w:val="24"/>
                <w:szCs w:val="24"/>
              </w:rPr>
              <w:t>:</w:t>
            </w:r>
            <w:r w:rsidR="00796CC5" w:rsidRPr="001D6337">
              <w:rPr>
                <w:rFonts w:ascii="Times New Roman" w:hAnsi="Times New Roman"/>
                <w:b/>
                <w:sz w:val="24"/>
                <w:szCs w:val="24"/>
              </w:rPr>
              <w:t xml:space="preserve"> </w:t>
            </w:r>
          </w:p>
        </w:tc>
      </w:tr>
      <w:tr w:rsidR="00796CC5" w14:paraId="3F422C1F" w14:textId="77777777" w:rsidTr="00E40D02">
        <w:tc>
          <w:tcPr>
            <w:tcW w:w="9914" w:type="dxa"/>
          </w:tcPr>
          <w:p w14:paraId="0ACF822E"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clc</w:t>
            </w:r>
            <w:proofErr w:type="spellEnd"/>
            <w:r w:rsidRPr="00E70A15">
              <w:rPr>
                <w:rFonts w:ascii="Consolas" w:eastAsia="Times New Roman" w:hAnsi="Consolas" w:cs="Times New Roman"/>
                <w:sz w:val="20"/>
                <w:szCs w:val="20"/>
                <w:lang w:val="en-IN" w:eastAsia="en-IN"/>
              </w:rPr>
              <w:t>;</w:t>
            </w:r>
          </w:p>
          <w:p w14:paraId="55C1D5DB"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clear </w:t>
            </w:r>
            <w:r w:rsidRPr="00E70A15">
              <w:rPr>
                <w:rFonts w:ascii="Consolas" w:eastAsia="Times New Roman" w:hAnsi="Consolas" w:cs="Times New Roman"/>
                <w:color w:val="AA04F9"/>
                <w:sz w:val="20"/>
                <w:szCs w:val="20"/>
                <w:lang w:val="en-IN" w:eastAsia="en-IN"/>
              </w:rPr>
              <w:t>all</w:t>
            </w:r>
            <w:r w:rsidRPr="00E70A15">
              <w:rPr>
                <w:rFonts w:ascii="Consolas" w:eastAsia="Times New Roman" w:hAnsi="Consolas" w:cs="Times New Roman"/>
                <w:sz w:val="20"/>
                <w:szCs w:val="20"/>
                <w:lang w:val="en-IN" w:eastAsia="en-IN"/>
              </w:rPr>
              <w:t>;</w:t>
            </w:r>
          </w:p>
          <w:p w14:paraId="083626C7"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close </w:t>
            </w:r>
            <w:r w:rsidRPr="00E70A15">
              <w:rPr>
                <w:rFonts w:ascii="Consolas" w:eastAsia="Times New Roman" w:hAnsi="Consolas" w:cs="Times New Roman"/>
                <w:color w:val="AA04F9"/>
                <w:sz w:val="20"/>
                <w:szCs w:val="20"/>
                <w:lang w:val="en-IN" w:eastAsia="en-IN"/>
              </w:rPr>
              <w:t>all</w:t>
            </w:r>
            <w:r w:rsidRPr="00E70A15">
              <w:rPr>
                <w:rFonts w:ascii="Consolas" w:eastAsia="Times New Roman" w:hAnsi="Consolas" w:cs="Times New Roman"/>
                <w:sz w:val="20"/>
                <w:szCs w:val="20"/>
                <w:lang w:val="en-IN" w:eastAsia="en-IN"/>
              </w:rPr>
              <w:t>;</w:t>
            </w:r>
          </w:p>
          <w:p w14:paraId="207A4935"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color w:val="028009"/>
                <w:sz w:val="20"/>
                <w:szCs w:val="20"/>
                <w:lang w:val="en-IN" w:eastAsia="en-IN"/>
              </w:rPr>
              <w:t>%Enter weights, bias and threshold value</w:t>
            </w:r>
          </w:p>
          <w:p w14:paraId="0E57307A"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'Enter initial weights'</w:t>
            </w:r>
            <w:r w:rsidRPr="00E70A15">
              <w:rPr>
                <w:rFonts w:ascii="Consolas" w:eastAsia="Times New Roman" w:hAnsi="Consolas" w:cs="Times New Roman"/>
                <w:sz w:val="20"/>
                <w:szCs w:val="20"/>
                <w:lang w:val="en-IN" w:eastAsia="en-IN"/>
              </w:rPr>
              <w:t>);</w:t>
            </w:r>
          </w:p>
          <w:p w14:paraId="41EB70F7"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W1o = input(</w:t>
            </w:r>
            <w:r w:rsidRPr="00E70A15">
              <w:rPr>
                <w:rFonts w:ascii="Consolas" w:eastAsia="Times New Roman" w:hAnsi="Consolas" w:cs="Times New Roman"/>
                <w:color w:val="AA04F9"/>
                <w:sz w:val="20"/>
                <w:szCs w:val="20"/>
                <w:lang w:val="en-IN" w:eastAsia="en-IN"/>
              </w:rPr>
              <w:t>'W1 = '</w:t>
            </w:r>
            <w:r w:rsidRPr="00E70A15">
              <w:rPr>
                <w:rFonts w:ascii="Consolas" w:eastAsia="Times New Roman" w:hAnsi="Consolas" w:cs="Times New Roman"/>
                <w:sz w:val="20"/>
                <w:szCs w:val="20"/>
                <w:lang w:val="en-IN" w:eastAsia="en-IN"/>
              </w:rPr>
              <w:t>);</w:t>
            </w:r>
          </w:p>
          <w:p w14:paraId="005999DD"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W2o = input(</w:t>
            </w:r>
            <w:r w:rsidRPr="00E70A15">
              <w:rPr>
                <w:rFonts w:ascii="Consolas" w:eastAsia="Times New Roman" w:hAnsi="Consolas" w:cs="Times New Roman"/>
                <w:color w:val="AA04F9"/>
                <w:sz w:val="20"/>
                <w:szCs w:val="20"/>
                <w:lang w:val="en-IN" w:eastAsia="en-IN"/>
              </w:rPr>
              <w:t>'W2 = '</w:t>
            </w:r>
            <w:r w:rsidRPr="00E70A15">
              <w:rPr>
                <w:rFonts w:ascii="Consolas" w:eastAsia="Times New Roman" w:hAnsi="Consolas" w:cs="Times New Roman"/>
                <w:sz w:val="20"/>
                <w:szCs w:val="20"/>
                <w:lang w:val="en-IN" w:eastAsia="en-IN"/>
              </w:rPr>
              <w:t>);</w:t>
            </w:r>
          </w:p>
          <w:p w14:paraId="08705681"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 xml:space="preserve">'Enter initial </w:t>
            </w:r>
            <w:proofErr w:type="spellStart"/>
            <w:r w:rsidRPr="00E70A15">
              <w:rPr>
                <w:rFonts w:ascii="Consolas" w:eastAsia="Times New Roman" w:hAnsi="Consolas" w:cs="Times New Roman"/>
                <w:color w:val="AA04F9"/>
                <w:sz w:val="20"/>
                <w:szCs w:val="20"/>
                <w:lang w:val="en-IN" w:eastAsia="en-IN"/>
              </w:rPr>
              <w:t>bias'</w:t>
            </w:r>
            <w:proofErr w:type="spellEnd"/>
            <w:r w:rsidRPr="00E70A15">
              <w:rPr>
                <w:rFonts w:ascii="Consolas" w:eastAsia="Times New Roman" w:hAnsi="Consolas" w:cs="Times New Roman"/>
                <w:sz w:val="20"/>
                <w:szCs w:val="20"/>
                <w:lang w:val="en-IN" w:eastAsia="en-IN"/>
              </w:rPr>
              <w:t>);</w:t>
            </w:r>
          </w:p>
          <w:p w14:paraId="58B35493"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lastRenderedPageBreak/>
              <w:t>bo</w:t>
            </w:r>
            <w:proofErr w:type="spellEnd"/>
            <w:r w:rsidRPr="00E70A15">
              <w:rPr>
                <w:rFonts w:ascii="Consolas" w:eastAsia="Times New Roman" w:hAnsi="Consolas" w:cs="Times New Roman"/>
                <w:sz w:val="20"/>
                <w:szCs w:val="20"/>
                <w:lang w:val="en-IN" w:eastAsia="en-IN"/>
              </w:rPr>
              <w:t xml:space="preserve"> = input(</w:t>
            </w:r>
            <w:r w:rsidRPr="00E70A15">
              <w:rPr>
                <w:rFonts w:ascii="Consolas" w:eastAsia="Times New Roman" w:hAnsi="Consolas" w:cs="Times New Roman"/>
                <w:color w:val="AA04F9"/>
                <w:sz w:val="20"/>
                <w:szCs w:val="20"/>
                <w:lang w:val="en-IN" w:eastAsia="en-IN"/>
              </w:rPr>
              <w:t>'b = '</w:t>
            </w:r>
            <w:r w:rsidRPr="00E70A15">
              <w:rPr>
                <w:rFonts w:ascii="Consolas" w:eastAsia="Times New Roman" w:hAnsi="Consolas" w:cs="Times New Roman"/>
                <w:sz w:val="20"/>
                <w:szCs w:val="20"/>
                <w:lang w:val="en-IN" w:eastAsia="en-IN"/>
              </w:rPr>
              <w:t>);</w:t>
            </w:r>
          </w:p>
          <w:p w14:paraId="72C07F14"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'Enter Threshold value'</w:t>
            </w:r>
            <w:r w:rsidRPr="00E70A15">
              <w:rPr>
                <w:rFonts w:ascii="Consolas" w:eastAsia="Times New Roman" w:hAnsi="Consolas" w:cs="Times New Roman"/>
                <w:sz w:val="20"/>
                <w:szCs w:val="20"/>
                <w:lang w:val="en-IN" w:eastAsia="en-IN"/>
              </w:rPr>
              <w:t>);</w:t>
            </w:r>
          </w:p>
          <w:p w14:paraId="5DD82490"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theta = input(</w:t>
            </w:r>
            <w:r w:rsidRPr="00E70A15">
              <w:rPr>
                <w:rFonts w:ascii="Consolas" w:eastAsia="Times New Roman" w:hAnsi="Consolas" w:cs="Times New Roman"/>
                <w:color w:val="AA04F9"/>
                <w:sz w:val="20"/>
                <w:szCs w:val="20"/>
                <w:lang w:val="en-IN" w:eastAsia="en-IN"/>
              </w:rPr>
              <w:t>'theta = '</w:t>
            </w:r>
            <w:r w:rsidRPr="00E70A15">
              <w:rPr>
                <w:rFonts w:ascii="Consolas" w:eastAsia="Times New Roman" w:hAnsi="Consolas" w:cs="Times New Roman"/>
                <w:sz w:val="20"/>
                <w:szCs w:val="20"/>
                <w:lang w:val="en-IN" w:eastAsia="en-IN"/>
              </w:rPr>
              <w:t>);</w:t>
            </w:r>
          </w:p>
          <w:p w14:paraId="47FFA3B8"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color w:val="028009"/>
                <w:sz w:val="20"/>
                <w:szCs w:val="20"/>
                <w:lang w:val="en-IN" w:eastAsia="en-IN"/>
              </w:rPr>
              <w:t>%Defining AND gate parameters</w:t>
            </w:r>
          </w:p>
          <w:p w14:paraId="3538A9E7"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X1 = [1 1 -1 -1];</w:t>
            </w:r>
          </w:p>
          <w:p w14:paraId="59DAD783"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X2 = [1 -1 1 -1];</w:t>
            </w:r>
          </w:p>
          <w:p w14:paraId="3B8A9934"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b = [1 1 1 1];</w:t>
            </w:r>
          </w:p>
          <w:p w14:paraId="4F2426D9"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Z = [0 0 0 0];</w:t>
            </w:r>
          </w:p>
          <w:p w14:paraId="38F32D32"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Y = [1 -1 -1 -1];</w:t>
            </w:r>
          </w:p>
          <w:p w14:paraId="6419B340"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a = 0.4;</w:t>
            </w:r>
          </w:p>
          <w:p w14:paraId="48FE8128"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Yin = X1(1)*W1o + X2(1)*W2o + </w:t>
            </w:r>
            <w:proofErr w:type="spellStart"/>
            <w:r w:rsidRPr="00E70A15">
              <w:rPr>
                <w:rFonts w:ascii="Consolas" w:eastAsia="Times New Roman" w:hAnsi="Consolas" w:cs="Times New Roman"/>
                <w:sz w:val="20"/>
                <w:szCs w:val="20"/>
                <w:lang w:val="en-IN" w:eastAsia="en-IN"/>
              </w:rPr>
              <w:t>bo</w:t>
            </w:r>
            <w:proofErr w:type="spellEnd"/>
            <w:r w:rsidRPr="00E70A15">
              <w:rPr>
                <w:rFonts w:ascii="Consolas" w:eastAsia="Times New Roman" w:hAnsi="Consolas" w:cs="Times New Roman"/>
                <w:sz w:val="20"/>
                <w:szCs w:val="20"/>
                <w:lang w:val="en-IN" w:eastAsia="en-IN"/>
              </w:rPr>
              <w:t>;</w:t>
            </w:r>
          </w:p>
          <w:p w14:paraId="66ADAC60"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color w:val="028009"/>
                <w:sz w:val="20"/>
                <w:szCs w:val="20"/>
                <w:lang w:val="en-IN" w:eastAsia="en-IN"/>
              </w:rPr>
              <w:t>%Training weights and bias</w:t>
            </w:r>
          </w:p>
          <w:p w14:paraId="2FBADEB4"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color w:val="0E00FF"/>
                <w:sz w:val="20"/>
                <w:szCs w:val="20"/>
                <w:lang w:val="en-IN" w:eastAsia="en-IN"/>
              </w:rPr>
              <w:t xml:space="preserve">for </w:t>
            </w:r>
            <w:r w:rsidRPr="00E70A15">
              <w:rPr>
                <w:rFonts w:ascii="Consolas" w:eastAsia="Times New Roman" w:hAnsi="Consolas" w:cs="Times New Roman"/>
                <w:sz w:val="20"/>
                <w:szCs w:val="20"/>
                <w:lang w:val="en-IN" w:eastAsia="en-IN"/>
              </w:rPr>
              <w:t>i=1:4</w:t>
            </w:r>
          </w:p>
          <w:p w14:paraId="2EFE7496"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W1n = W1o + X1(i)*(Y(i)-Yin)*a;</w:t>
            </w:r>
          </w:p>
          <w:p w14:paraId="72CB661F"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W1o = W1n;</w:t>
            </w:r>
          </w:p>
          <w:p w14:paraId="0019A5FB"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W2n = W2o + X2(i)*(Y(i)-Yin)*a;</w:t>
            </w:r>
          </w:p>
          <w:p w14:paraId="73014541"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W2o = W2n;</w:t>
            </w:r>
          </w:p>
          <w:p w14:paraId="12CABBDD"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bn = </w:t>
            </w:r>
            <w:proofErr w:type="spellStart"/>
            <w:r w:rsidRPr="00E70A15">
              <w:rPr>
                <w:rFonts w:ascii="Consolas" w:eastAsia="Times New Roman" w:hAnsi="Consolas" w:cs="Times New Roman"/>
                <w:sz w:val="20"/>
                <w:szCs w:val="20"/>
                <w:lang w:val="en-IN" w:eastAsia="en-IN"/>
              </w:rPr>
              <w:t>bo</w:t>
            </w:r>
            <w:proofErr w:type="spellEnd"/>
            <w:r w:rsidRPr="00E70A15">
              <w:rPr>
                <w:rFonts w:ascii="Consolas" w:eastAsia="Times New Roman" w:hAnsi="Consolas" w:cs="Times New Roman"/>
                <w:sz w:val="20"/>
                <w:szCs w:val="20"/>
                <w:lang w:val="en-IN" w:eastAsia="en-IN"/>
              </w:rPr>
              <w:t xml:space="preserve"> + Y(i)*a;</w:t>
            </w:r>
          </w:p>
          <w:p w14:paraId="0695C81C"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t>
            </w:r>
            <w:proofErr w:type="spellStart"/>
            <w:r w:rsidRPr="00E70A15">
              <w:rPr>
                <w:rFonts w:ascii="Consolas" w:eastAsia="Times New Roman" w:hAnsi="Consolas" w:cs="Times New Roman"/>
                <w:sz w:val="20"/>
                <w:szCs w:val="20"/>
                <w:lang w:val="en-IN" w:eastAsia="en-IN"/>
              </w:rPr>
              <w:t>bo</w:t>
            </w:r>
            <w:proofErr w:type="spellEnd"/>
            <w:r w:rsidRPr="00E70A15">
              <w:rPr>
                <w:rFonts w:ascii="Consolas" w:eastAsia="Times New Roman" w:hAnsi="Consolas" w:cs="Times New Roman"/>
                <w:sz w:val="20"/>
                <w:szCs w:val="20"/>
                <w:lang w:val="en-IN" w:eastAsia="en-IN"/>
              </w:rPr>
              <w:t xml:space="preserve"> = bn;</w:t>
            </w:r>
          </w:p>
          <w:p w14:paraId="3B2A7DD7"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color w:val="0E00FF"/>
                <w:sz w:val="20"/>
                <w:szCs w:val="20"/>
                <w:lang w:val="en-IN" w:eastAsia="en-IN"/>
              </w:rPr>
              <w:t>end</w:t>
            </w:r>
          </w:p>
          <w:p w14:paraId="682A6643"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color w:val="028009"/>
                <w:sz w:val="20"/>
                <w:szCs w:val="20"/>
                <w:lang w:val="en-IN" w:eastAsia="en-IN"/>
              </w:rPr>
              <w:t>%Finding output and comparing with target output</w:t>
            </w:r>
          </w:p>
          <w:p w14:paraId="3DA20B48"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con = 1;</w:t>
            </w:r>
          </w:p>
          <w:p w14:paraId="0C979510"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color w:val="0E00FF"/>
                <w:sz w:val="20"/>
                <w:szCs w:val="20"/>
                <w:lang w:val="en-IN" w:eastAsia="en-IN"/>
              </w:rPr>
              <w:t xml:space="preserve">while </w:t>
            </w:r>
            <w:r w:rsidRPr="00E70A15">
              <w:rPr>
                <w:rFonts w:ascii="Consolas" w:eastAsia="Times New Roman" w:hAnsi="Consolas" w:cs="Times New Roman"/>
                <w:sz w:val="20"/>
                <w:szCs w:val="20"/>
                <w:lang w:val="en-IN" w:eastAsia="en-IN"/>
              </w:rPr>
              <w:t>con</w:t>
            </w:r>
          </w:p>
          <w:p w14:paraId="2E3E3A5D"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Yin = X1*W1n + X2*W2n + bn;</w:t>
            </w:r>
          </w:p>
          <w:p w14:paraId="2451DA6D"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color w:val="0E00FF"/>
                <w:sz w:val="20"/>
                <w:szCs w:val="20"/>
                <w:lang w:val="en-IN" w:eastAsia="en-IN"/>
              </w:rPr>
              <w:t xml:space="preserve">for </w:t>
            </w:r>
            <w:r w:rsidRPr="00E70A15">
              <w:rPr>
                <w:rFonts w:ascii="Consolas" w:eastAsia="Times New Roman" w:hAnsi="Consolas" w:cs="Times New Roman"/>
                <w:sz w:val="20"/>
                <w:szCs w:val="20"/>
                <w:lang w:val="en-IN" w:eastAsia="en-IN"/>
              </w:rPr>
              <w:t>i=1:4</w:t>
            </w:r>
          </w:p>
          <w:p w14:paraId="73355CDD"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t>
            </w:r>
            <w:r w:rsidRPr="00E70A15">
              <w:rPr>
                <w:rFonts w:ascii="Consolas" w:eastAsia="Times New Roman" w:hAnsi="Consolas" w:cs="Times New Roman"/>
                <w:color w:val="0E00FF"/>
                <w:sz w:val="20"/>
                <w:szCs w:val="20"/>
                <w:lang w:val="en-IN" w:eastAsia="en-IN"/>
              </w:rPr>
              <w:t xml:space="preserve">if </w:t>
            </w:r>
            <w:r w:rsidRPr="00E70A15">
              <w:rPr>
                <w:rFonts w:ascii="Consolas" w:eastAsia="Times New Roman" w:hAnsi="Consolas" w:cs="Times New Roman"/>
                <w:sz w:val="20"/>
                <w:szCs w:val="20"/>
                <w:lang w:val="en-IN" w:eastAsia="en-IN"/>
              </w:rPr>
              <w:t>Yin(i) &gt;= theta</w:t>
            </w:r>
          </w:p>
          <w:p w14:paraId="61387F3F"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Z(i) = 1;</w:t>
            </w:r>
          </w:p>
          <w:p w14:paraId="4F76828E"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t>
            </w:r>
            <w:r w:rsidRPr="00E70A15">
              <w:rPr>
                <w:rFonts w:ascii="Consolas" w:eastAsia="Times New Roman" w:hAnsi="Consolas" w:cs="Times New Roman"/>
                <w:color w:val="0E00FF"/>
                <w:sz w:val="20"/>
                <w:szCs w:val="20"/>
                <w:lang w:val="en-IN" w:eastAsia="en-IN"/>
              </w:rPr>
              <w:t>else</w:t>
            </w:r>
          </w:p>
          <w:p w14:paraId="107B664B"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Z(i) = -1;</w:t>
            </w:r>
          </w:p>
          <w:p w14:paraId="69100384"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t>
            </w:r>
            <w:r w:rsidRPr="00E70A15">
              <w:rPr>
                <w:rFonts w:ascii="Consolas" w:eastAsia="Times New Roman" w:hAnsi="Consolas" w:cs="Times New Roman"/>
                <w:color w:val="0E00FF"/>
                <w:sz w:val="20"/>
                <w:szCs w:val="20"/>
                <w:lang w:val="en-IN" w:eastAsia="en-IN"/>
              </w:rPr>
              <w:t>end</w:t>
            </w:r>
          </w:p>
          <w:p w14:paraId="2663C89B"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t>
            </w:r>
            <w:r w:rsidRPr="00E70A15">
              <w:rPr>
                <w:rFonts w:ascii="Consolas" w:eastAsia="Times New Roman" w:hAnsi="Consolas" w:cs="Times New Roman"/>
                <w:color w:val="0E00FF"/>
                <w:sz w:val="20"/>
                <w:szCs w:val="20"/>
                <w:lang w:val="en-IN" w:eastAsia="en-IN"/>
              </w:rPr>
              <w:t>end</w:t>
            </w:r>
          </w:p>
          <w:p w14:paraId="5D139A21"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t>
            </w: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'Output of Net'</w:t>
            </w:r>
            <w:r w:rsidRPr="00E70A15">
              <w:rPr>
                <w:rFonts w:ascii="Consolas" w:eastAsia="Times New Roman" w:hAnsi="Consolas" w:cs="Times New Roman"/>
                <w:sz w:val="20"/>
                <w:szCs w:val="20"/>
                <w:lang w:val="en-IN" w:eastAsia="en-IN"/>
              </w:rPr>
              <w:t>);</w:t>
            </w:r>
          </w:p>
          <w:p w14:paraId="540CCA31"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t>
            </w: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(Z);</w:t>
            </w:r>
          </w:p>
          <w:p w14:paraId="09B58A5A"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t>
            </w:r>
            <w:r w:rsidRPr="00E70A15">
              <w:rPr>
                <w:rFonts w:ascii="Consolas" w:eastAsia="Times New Roman" w:hAnsi="Consolas" w:cs="Times New Roman"/>
                <w:color w:val="0E00FF"/>
                <w:sz w:val="20"/>
                <w:szCs w:val="20"/>
                <w:lang w:val="en-IN" w:eastAsia="en-IN"/>
              </w:rPr>
              <w:t xml:space="preserve">if </w:t>
            </w:r>
            <w:r w:rsidRPr="00E70A15">
              <w:rPr>
                <w:rFonts w:ascii="Consolas" w:eastAsia="Times New Roman" w:hAnsi="Consolas" w:cs="Times New Roman"/>
                <w:sz w:val="20"/>
                <w:szCs w:val="20"/>
                <w:lang w:val="en-IN" w:eastAsia="en-IN"/>
              </w:rPr>
              <w:t>Z==Y</w:t>
            </w:r>
          </w:p>
          <w:p w14:paraId="14895C4A"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con = 0;</w:t>
            </w:r>
          </w:p>
          <w:p w14:paraId="74A64232"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t>
            </w:r>
            <w:r w:rsidRPr="00E70A15">
              <w:rPr>
                <w:rFonts w:ascii="Consolas" w:eastAsia="Times New Roman" w:hAnsi="Consolas" w:cs="Times New Roman"/>
                <w:color w:val="0E00FF"/>
                <w:sz w:val="20"/>
                <w:szCs w:val="20"/>
                <w:lang w:val="en-IN" w:eastAsia="en-IN"/>
              </w:rPr>
              <w:t>else</w:t>
            </w:r>
          </w:p>
          <w:p w14:paraId="294664A9"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t>
            </w: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'Network is not learning'</w:t>
            </w:r>
            <w:r w:rsidRPr="00E70A15">
              <w:rPr>
                <w:rFonts w:ascii="Consolas" w:eastAsia="Times New Roman" w:hAnsi="Consolas" w:cs="Times New Roman"/>
                <w:sz w:val="20"/>
                <w:szCs w:val="20"/>
                <w:lang w:val="en-IN" w:eastAsia="en-IN"/>
              </w:rPr>
              <w:t>);</w:t>
            </w:r>
          </w:p>
          <w:p w14:paraId="0C9081D6"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t>
            </w:r>
            <w:r w:rsidRPr="00E70A15">
              <w:rPr>
                <w:rFonts w:ascii="Consolas" w:eastAsia="Times New Roman" w:hAnsi="Consolas" w:cs="Times New Roman"/>
                <w:color w:val="0E00FF"/>
                <w:sz w:val="20"/>
                <w:szCs w:val="20"/>
                <w:lang w:val="en-IN" w:eastAsia="en-IN"/>
              </w:rPr>
              <w:t>return</w:t>
            </w:r>
          </w:p>
          <w:p w14:paraId="1ED1AB70"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    </w:t>
            </w:r>
            <w:r w:rsidRPr="00E70A15">
              <w:rPr>
                <w:rFonts w:ascii="Consolas" w:eastAsia="Times New Roman" w:hAnsi="Consolas" w:cs="Times New Roman"/>
                <w:color w:val="0E00FF"/>
                <w:sz w:val="20"/>
                <w:szCs w:val="20"/>
                <w:lang w:val="en-IN" w:eastAsia="en-IN"/>
              </w:rPr>
              <w:t>end</w:t>
            </w:r>
          </w:p>
          <w:p w14:paraId="6CAAA01B"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color w:val="0E00FF"/>
                <w:sz w:val="20"/>
                <w:szCs w:val="20"/>
                <w:lang w:val="en-IN" w:eastAsia="en-IN"/>
              </w:rPr>
              <w:t>end</w:t>
            </w:r>
          </w:p>
          <w:p w14:paraId="68CD2364"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color w:val="028009"/>
                <w:sz w:val="20"/>
                <w:szCs w:val="20"/>
                <w:lang w:val="en-IN" w:eastAsia="en-IN"/>
              </w:rPr>
              <w:t>%Displaying the correct weights and threshold value</w:t>
            </w:r>
          </w:p>
          <w:p w14:paraId="20D3AFA3"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'Adaline Model for AND function'</w:t>
            </w:r>
            <w:r w:rsidRPr="00E70A15">
              <w:rPr>
                <w:rFonts w:ascii="Consolas" w:eastAsia="Times New Roman" w:hAnsi="Consolas" w:cs="Times New Roman"/>
                <w:sz w:val="20"/>
                <w:szCs w:val="20"/>
                <w:lang w:val="en-IN" w:eastAsia="en-IN"/>
              </w:rPr>
              <w:t>);</w:t>
            </w:r>
          </w:p>
          <w:p w14:paraId="7405C0CD"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'Weights of Neuron'</w:t>
            </w:r>
            <w:r w:rsidRPr="00E70A15">
              <w:rPr>
                <w:rFonts w:ascii="Consolas" w:eastAsia="Times New Roman" w:hAnsi="Consolas" w:cs="Times New Roman"/>
                <w:sz w:val="20"/>
                <w:szCs w:val="20"/>
                <w:lang w:val="en-IN" w:eastAsia="en-IN"/>
              </w:rPr>
              <w:t>);</w:t>
            </w:r>
          </w:p>
          <w:p w14:paraId="1BC26858"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(W1n);</w:t>
            </w:r>
          </w:p>
          <w:p w14:paraId="0C29B2CA"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(W2n);</w:t>
            </w:r>
          </w:p>
          <w:p w14:paraId="36BCB96A"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 xml:space="preserve">'Weights of </w:t>
            </w:r>
            <w:proofErr w:type="spellStart"/>
            <w:r w:rsidRPr="00E70A15">
              <w:rPr>
                <w:rFonts w:ascii="Consolas" w:eastAsia="Times New Roman" w:hAnsi="Consolas" w:cs="Times New Roman"/>
                <w:color w:val="AA04F9"/>
                <w:sz w:val="20"/>
                <w:szCs w:val="20"/>
                <w:lang w:val="en-IN" w:eastAsia="en-IN"/>
              </w:rPr>
              <w:t>Bias'</w:t>
            </w:r>
            <w:proofErr w:type="spellEnd"/>
            <w:r w:rsidRPr="00E70A15">
              <w:rPr>
                <w:rFonts w:ascii="Consolas" w:eastAsia="Times New Roman" w:hAnsi="Consolas" w:cs="Times New Roman"/>
                <w:sz w:val="20"/>
                <w:szCs w:val="20"/>
                <w:lang w:val="en-IN" w:eastAsia="en-IN"/>
              </w:rPr>
              <w:t>);</w:t>
            </w:r>
          </w:p>
          <w:p w14:paraId="0121DCAC"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(bn);</w:t>
            </w:r>
          </w:p>
          <w:p w14:paraId="0B1B58B4"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'Threshold value'</w:t>
            </w:r>
            <w:r w:rsidRPr="00E70A15">
              <w:rPr>
                <w:rFonts w:ascii="Consolas" w:eastAsia="Times New Roman" w:hAnsi="Consolas" w:cs="Times New Roman"/>
                <w:sz w:val="20"/>
                <w:szCs w:val="20"/>
                <w:lang w:val="en-IN" w:eastAsia="en-IN"/>
              </w:rPr>
              <w:t>);</w:t>
            </w:r>
          </w:p>
          <w:p w14:paraId="332696EF"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disp</w:t>
            </w:r>
            <w:proofErr w:type="spellEnd"/>
            <w:r w:rsidRPr="00E70A15">
              <w:rPr>
                <w:rFonts w:ascii="Consolas" w:eastAsia="Times New Roman" w:hAnsi="Consolas" w:cs="Times New Roman"/>
                <w:sz w:val="20"/>
                <w:szCs w:val="20"/>
                <w:lang w:val="en-IN" w:eastAsia="en-IN"/>
              </w:rPr>
              <w:t>(theta);</w:t>
            </w:r>
          </w:p>
          <w:p w14:paraId="6A790DE0"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color w:val="028009"/>
                <w:sz w:val="20"/>
                <w:szCs w:val="20"/>
                <w:lang w:val="en-IN" w:eastAsia="en-IN"/>
              </w:rPr>
              <w:t>%plotting the trained network</w:t>
            </w:r>
          </w:p>
          <w:p w14:paraId="411631AA"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hold </w:t>
            </w:r>
            <w:r w:rsidRPr="00E70A15">
              <w:rPr>
                <w:rFonts w:ascii="Consolas" w:eastAsia="Times New Roman" w:hAnsi="Consolas" w:cs="Times New Roman"/>
                <w:color w:val="AA04F9"/>
                <w:sz w:val="20"/>
                <w:szCs w:val="20"/>
                <w:lang w:val="en-IN" w:eastAsia="en-IN"/>
              </w:rPr>
              <w:t>on</w:t>
            </w:r>
            <w:r w:rsidRPr="00E70A15">
              <w:rPr>
                <w:rFonts w:ascii="Consolas" w:eastAsia="Times New Roman" w:hAnsi="Consolas" w:cs="Times New Roman"/>
                <w:sz w:val="20"/>
                <w:szCs w:val="20"/>
                <w:lang w:val="en-IN" w:eastAsia="en-IN"/>
              </w:rPr>
              <w:t>;</w:t>
            </w:r>
          </w:p>
          <w:p w14:paraId="0B7C1C7B"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scatter(X1(Z&gt;=1),X2(Z&gt;=1),</w:t>
            </w:r>
            <w:r w:rsidRPr="00E70A15">
              <w:rPr>
                <w:rFonts w:ascii="Consolas" w:eastAsia="Times New Roman" w:hAnsi="Consolas" w:cs="Times New Roman"/>
                <w:color w:val="AA04F9"/>
                <w:sz w:val="20"/>
                <w:szCs w:val="20"/>
                <w:lang w:val="en-IN" w:eastAsia="en-IN"/>
              </w:rPr>
              <w:t>'r'</w:t>
            </w:r>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'filled'</w:t>
            </w:r>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'linewidth'</w:t>
            </w:r>
            <w:r w:rsidRPr="00E70A15">
              <w:rPr>
                <w:rFonts w:ascii="Consolas" w:eastAsia="Times New Roman" w:hAnsi="Consolas" w:cs="Times New Roman"/>
                <w:sz w:val="20"/>
                <w:szCs w:val="20"/>
                <w:lang w:val="en-IN" w:eastAsia="en-IN"/>
              </w:rPr>
              <w:t>,10);</w:t>
            </w:r>
          </w:p>
          <w:p w14:paraId="335D465E"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scatter(X1(Z&lt;1),X2(Z&lt;1),</w:t>
            </w:r>
            <w:r w:rsidRPr="00E70A15">
              <w:rPr>
                <w:rFonts w:ascii="Consolas" w:eastAsia="Times New Roman" w:hAnsi="Consolas" w:cs="Times New Roman"/>
                <w:color w:val="AA04F9"/>
                <w:sz w:val="20"/>
                <w:szCs w:val="20"/>
                <w:lang w:val="en-IN" w:eastAsia="en-IN"/>
              </w:rPr>
              <w:t>'b'</w:t>
            </w:r>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'filled'</w:t>
            </w:r>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'linewidth'</w:t>
            </w:r>
            <w:r w:rsidRPr="00E70A15">
              <w:rPr>
                <w:rFonts w:ascii="Consolas" w:eastAsia="Times New Roman" w:hAnsi="Consolas" w:cs="Times New Roman"/>
                <w:sz w:val="20"/>
                <w:szCs w:val="20"/>
                <w:lang w:val="en-IN" w:eastAsia="en-IN"/>
              </w:rPr>
              <w:t>,10);</w:t>
            </w:r>
          </w:p>
          <w:p w14:paraId="1C615A05"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X1 = [-0.75 0 0.75 1.5];</w:t>
            </w:r>
          </w:p>
          <w:p w14:paraId="5DC72B6F"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lastRenderedPageBreak/>
              <w:t>X2 = [1.5 0.75 0 -0.75];</w:t>
            </w:r>
          </w:p>
          <w:p w14:paraId="3CDA3550"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plot(X1,X2,</w:t>
            </w:r>
            <w:r w:rsidRPr="00E70A15">
              <w:rPr>
                <w:rFonts w:ascii="Consolas" w:eastAsia="Times New Roman" w:hAnsi="Consolas" w:cs="Times New Roman"/>
                <w:color w:val="AA04F9"/>
                <w:sz w:val="20"/>
                <w:szCs w:val="20"/>
                <w:lang w:val="en-IN" w:eastAsia="en-IN"/>
              </w:rPr>
              <w:t>'g'</w:t>
            </w:r>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'Linewidth'</w:t>
            </w:r>
            <w:r w:rsidRPr="00E70A15">
              <w:rPr>
                <w:rFonts w:ascii="Consolas" w:eastAsia="Times New Roman" w:hAnsi="Consolas" w:cs="Times New Roman"/>
                <w:sz w:val="20"/>
                <w:szCs w:val="20"/>
                <w:lang w:val="en-IN" w:eastAsia="en-IN"/>
              </w:rPr>
              <w:t>,2);</w:t>
            </w:r>
          </w:p>
          <w:p w14:paraId="1A3C1ECC"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 xml:space="preserve">hold </w:t>
            </w:r>
            <w:r w:rsidRPr="00E70A15">
              <w:rPr>
                <w:rFonts w:ascii="Consolas" w:eastAsia="Times New Roman" w:hAnsi="Consolas" w:cs="Times New Roman"/>
                <w:color w:val="AA04F9"/>
                <w:sz w:val="20"/>
                <w:szCs w:val="20"/>
                <w:lang w:val="en-IN" w:eastAsia="en-IN"/>
              </w:rPr>
              <w:t>off</w:t>
            </w:r>
            <w:r w:rsidRPr="00E70A15">
              <w:rPr>
                <w:rFonts w:ascii="Consolas" w:eastAsia="Times New Roman" w:hAnsi="Consolas" w:cs="Times New Roman"/>
                <w:sz w:val="20"/>
                <w:szCs w:val="20"/>
                <w:lang w:val="en-IN" w:eastAsia="en-IN"/>
              </w:rPr>
              <w:t>;</w:t>
            </w:r>
          </w:p>
          <w:p w14:paraId="0F763EB2"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xlim</w:t>
            </w:r>
            <w:proofErr w:type="spellEnd"/>
            <w:r w:rsidRPr="00E70A15">
              <w:rPr>
                <w:rFonts w:ascii="Consolas" w:eastAsia="Times New Roman" w:hAnsi="Consolas" w:cs="Times New Roman"/>
                <w:sz w:val="20"/>
                <w:szCs w:val="20"/>
                <w:lang w:val="en-IN" w:eastAsia="en-IN"/>
              </w:rPr>
              <w:t>([-1.2 1.2]);</w:t>
            </w:r>
          </w:p>
          <w:p w14:paraId="464FEA30"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ylim</w:t>
            </w:r>
            <w:proofErr w:type="spellEnd"/>
            <w:r w:rsidRPr="00E70A15">
              <w:rPr>
                <w:rFonts w:ascii="Consolas" w:eastAsia="Times New Roman" w:hAnsi="Consolas" w:cs="Times New Roman"/>
                <w:sz w:val="20"/>
                <w:szCs w:val="20"/>
                <w:lang w:val="en-IN" w:eastAsia="en-IN"/>
              </w:rPr>
              <w:t>([-1.2 1.2]);</w:t>
            </w:r>
          </w:p>
          <w:p w14:paraId="02D7FDC5" w14:textId="77777777" w:rsidR="00E70A15" w:rsidRPr="00E70A15" w:rsidRDefault="00E70A15" w:rsidP="00E70A15">
            <w:pPr>
              <w:rPr>
                <w:rFonts w:ascii="Consolas" w:eastAsia="Times New Roman" w:hAnsi="Consolas" w:cs="Times New Roman"/>
                <w:sz w:val="20"/>
                <w:szCs w:val="20"/>
                <w:lang w:val="en-IN" w:eastAsia="en-IN"/>
              </w:rPr>
            </w:pPr>
            <w:r w:rsidRPr="00E70A15">
              <w:rPr>
                <w:rFonts w:ascii="Consolas" w:eastAsia="Times New Roman" w:hAnsi="Consolas" w:cs="Times New Roman"/>
                <w:sz w:val="20"/>
                <w:szCs w:val="20"/>
                <w:lang w:val="en-IN" w:eastAsia="en-IN"/>
              </w:rPr>
              <w:t>title(</w:t>
            </w:r>
            <w:r w:rsidRPr="00E70A15">
              <w:rPr>
                <w:rFonts w:ascii="Consolas" w:eastAsia="Times New Roman" w:hAnsi="Consolas" w:cs="Times New Roman"/>
                <w:color w:val="AA04F9"/>
                <w:sz w:val="20"/>
                <w:szCs w:val="20"/>
                <w:lang w:val="en-IN" w:eastAsia="en-IN"/>
              </w:rPr>
              <w:t>'PERCEPTRON Model for AND function'</w:t>
            </w:r>
            <w:r w:rsidRPr="00E70A15">
              <w:rPr>
                <w:rFonts w:ascii="Consolas" w:eastAsia="Times New Roman" w:hAnsi="Consolas" w:cs="Times New Roman"/>
                <w:sz w:val="20"/>
                <w:szCs w:val="20"/>
                <w:lang w:val="en-IN" w:eastAsia="en-IN"/>
              </w:rPr>
              <w:t>);</w:t>
            </w:r>
          </w:p>
          <w:p w14:paraId="332F293D"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xlabel</w:t>
            </w:r>
            <w:proofErr w:type="spellEnd"/>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'X1'</w:t>
            </w:r>
            <w:r w:rsidRPr="00E70A15">
              <w:rPr>
                <w:rFonts w:ascii="Consolas" w:eastAsia="Times New Roman" w:hAnsi="Consolas" w:cs="Times New Roman"/>
                <w:sz w:val="20"/>
                <w:szCs w:val="20"/>
                <w:lang w:val="en-IN" w:eastAsia="en-IN"/>
              </w:rPr>
              <w:t>);</w:t>
            </w:r>
          </w:p>
          <w:p w14:paraId="334DC542" w14:textId="77777777" w:rsidR="00E70A15" w:rsidRPr="00E70A15" w:rsidRDefault="00E70A15" w:rsidP="00E70A15">
            <w:pPr>
              <w:rPr>
                <w:rFonts w:ascii="Consolas" w:eastAsia="Times New Roman" w:hAnsi="Consolas" w:cs="Times New Roman"/>
                <w:sz w:val="20"/>
                <w:szCs w:val="20"/>
                <w:lang w:val="en-IN" w:eastAsia="en-IN"/>
              </w:rPr>
            </w:pPr>
            <w:proofErr w:type="spellStart"/>
            <w:r w:rsidRPr="00E70A15">
              <w:rPr>
                <w:rFonts w:ascii="Consolas" w:eastAsia="Times New Roman" w:hAnsi="Consolas" w:cs="Times New Roman"/>
                <w:sz w:val="20"/>
                <w:szCs w:val="20"/>
                <w:lang w:val="en-IN" w:eastAsia="en-IN"/>
              </w:rPr>
              <w:t>ylabel</w:t>
            </w:r>
            <w:proofErr w:type="spellEnd"/>
            <w:r w:rsidRPr="00E70A15">
              <w:rPr>
                <w:rFonts w:ascii="Consolas" w:eastAsia="Times New Roman" w:hAnsi="Consolas" w:cs="Times New Roman"/>
                <w:sz w:val="20"/>
                <w:szCs w:val="20"/>
                <w:lang w:val="en-IN" w:eastAsia="en-IN"/>
              </w:rPr>
              <w:t>(</w:t>
            </w:r>
            <w:r w:rsidRPr="00E70A15">
              <w:rPr>
                <w:rFonts w:ascii="Consolas" w:eastAsia="Times New Roman" w:hAnsi="Consolas" w:cs="Times New Roman"/>
                <w:color w:val="AA04F9"/>
                <w:sz w:val="20"/>
                <w:szCs w:val="20"/>
                <w:lang w:val="en-IN" w:eastAsia="en-IN"/>
              </w:rPr>
              <w:t>'X2'</w:t>
            </w:r>
            <w:r w:rsidRPr="00E70A15">
              <w:rPr>
                <w:rFonts w:ascii="Consolas" w:eastAsia="Times New Roman" w:hAnsi="Consolas" w:cs="Times New Roman"/>
                <w:sz w:val="20"/>
                <w:szCs w:val="20"/>
                <w:lang w:val="en-IN" w:eastAsia="en-IN"/>
              </w:rPr>
              <w:t>);</w:t>
            </w:r>
          </w:p>
          <w:p w14:paraId="5FD3FE13" w14:textId="77777777" w:rsidR="00796CC5" w:rsidRDefault="00796CC5" w:rsidP="00796CC5">
            <w:pPr>
              <w:widowControl w:val="0"/>
              <w:suppressAutoHyphens/>
              <w:spacing w:line="264" w:lineRule="auto"/>
              <w:jc w:val="both"/>
              <w:rPr>
                <w:rFonts w:ascii="Times New Roman" w:hAnsi="Times New Roman"/>
                <w:sz w:val="24"/>
                <w:szCs w:val="24"/>
                <w:lang w:eastAsia="en-IN"/>
              </w:rPr>
            </w:pPr>
          </w:p>
          <w:p w14:paraId="7EF0603C" w14:textId="19E32921" w:rsidR="00796CC5" w:rsidRDefault="00796CC5" w:rsidP="00796CC5">
            <w:pPr>
              <w:widowControl w:val="0"/>
              <w:suppressAutoHyphens/>
              <w:spacing w:line="264" w:lineRule="auto"/>
              <w:jc w:val="center"/>
            </w:pPr>
          </w:p>
          <w:p w14:paraId="66A8E5A4" w14:textId="38B41F62" w:rsidR="00A940EA" w:rsidRDefault="0056767D" w:rsidP="00796CC5">
            <w:pPr>
              <w:widowControl w:val="0"/>
              <w:suppressAutoHyphens/>
              <w:spacing w:line="264" w:lineRule="auto"/>
              <w:jc w:val="center"/>
            </w:pPr>
            <w:r>
              <w:rPr>
                <w:noProof/>
                <w:lang w:val="en-IN" w:eastAsia="en-IN"/>
              </w:rPr>
              <w:drawing>
                <wp:inline distT="0" distB="0" distL="0" distR="0" wp14:anchorId="1C6AB659" wp14:editId="7BD30993">
                  <wp:extent cx="3204529"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792" cy="1772901"/>
                          </a:xfrm>
                          <a:prstGeom prst="rect">
                            <a:avLst/>
                          </a:prstGeom>
                          <a:noFill/>
                        </pic:spPr>
                      </pic:pic>
                    </a:graphicData>
                  </a:graphic>
                </wp:inline>
              </w:drawing>
            </w:r>
          </w:p>
          <w:p w14:paraId="787EAA8D" w14:textId="77777777" w:rsidR="00A940EA" w:rsidRDefault="00A940EA" w:rsidP="00796CC5">
            <w:pPr>
              <w:widowControl w:val="0"/>
              <w:suppressAutoHyphens/>
              <w:spacing w:line="264" w:lineRule="auto"/>
              <w:jc w:val="center"/>
            </w:pPr>
          </w:p>
          <w:p w14:paraId="2E61EB98" w14:textId="129E071F" w:rsidR="00A940EA" w:rsidRDefault="00A940EA" w:rsidP="00796CC5">
            <w:pPr>
              <w:widowControl w:val="0"/>
              <w:suppressAutoHyphens/>
              <w:spacing w:line="264" w:lineRule="auto"/>
              <w:jc w:val="center"/>
            </w:pPr>
          </w:p>
          <w:p w14:paraId="5383E1F0" w14:textId="77777777" w:rsidR="00447B39" w:rsidRDefault="00447B39" w:rsidP="00796CC5">
            <w:pPr>
              <w:widowControl w:val="0"/>
              <w:suppressAutoHyphens/>
              <w:spacing w:line="264" w:lineRule="auto"/>
              <w:jc w:val="center"/>
            </w:pPr>
          </w:p>
          <w:p w14:paraId="3D674EAE" w14:textId="35DF45FC" w:rsidR="00A940EA" w:rsidRPr="00E70A15" w:rsidRDefault="0056767D" w:rsidP="00E70A15">
            <w:pPr>
              <w:widowControl w:val="0"/>
              <w:suppressAutoHyphens/>
              <w:spacing w:line="264" w:lineRule="auto"/>
              <w:jc w:val="center"/>
            </w:pPr>
            <w:r>
              <w:rPr>
                <w:noProof/>
                <w:lang w:val="en-IN" w:eastAsia="en-IN"/>
              </w:rPr>
              <w:drawing>
                <wp:inline distT="0" distB="0" distL="0" distR="0" wp14:anchorId="53392080" wp14:editId="057D602D">
                  <wp:extent cx="3526005" cy="413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981" cy="4137339"/>
                          </a:xfrm>
                          <a:prstGeom prst="rect">
                            <a:avLst/>
                          </a:prstGeom>
                          <a:noFill/>
                        </pic:spPr>
                      </pic:pic>
                    </a:graphicData>
                  </a:graphic>
                </wp:inline>
              </w:drawing>
            </w:r>
          </w:p>
        </w:tc>
      </w:tr>
    </w:tbl>
    <w:p w14:paraId="4948D371" w14:textId="67C70144" w:rsidR="00EE59A2" w:rsidRDefault="00EE59A2" w:rsidP="00CF031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746DBB3" w:rsidR="00EE59A2" w:rsidRPr="007609F2" w:rsidRDefault="00447B39" w:rsidP="002A50A1">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Algorithm</w:t>
            </w:r>
            <w:r w:rsidR="00EE59A2" w:rsidRPr="00EE59A2">
              <w:rPr>
                <w:rFonts w:ascii="Times New Roman" w:hAnsi="Times New Roman"/>
                <w:b/>
                <w:color w:val="BC202E"/>
                <w:sz w:val="24"/>
                <w:szCs w:val="24"/>
              </w:rPr>
              <w:t>:</w:t>
            </w:r>
          </w:p>
        </w:tc>
      </w:tr>
      <w:tr w:rsidR="00EE59A2" w14:paraId="16006E17" w14:textId="77777777" w:rsidTr="00A25C5E">
        <w:tc>
          <w:tcPr>
            <w:tcW w:w="9782" w:type="dxa"/>
          </w:tcPr>
          <w:p w14:paraId="7D0DA4A6" w14:textId="77777777" w:rsidR="00EE59A2" w:rsidRDefault="00EE59A2" w:rsidP="00975FF2">
            <w:pPr>
              <w:autoSpaceDE w:val="0"/>
              <w:spacing w:line="100" w:lineRule="atLeast"/>
              <w:rPr>
                <w:rFonts w:ascii="Times New Roman" w:hAnsi="Times New Roman" w:cs="Times New Roman"/>
                <w:sz w:val="24"/>
                <w:szCs w:val="24"/>
              </w:rPr>
            </w:pPr>
          </w:p>
          <w:p w14:paraId="36456175" w14:textId="77777777" w:rsidR="00447B39" w:rsidRDefault="00447B39" w:rsidP="00975FF2">
            <w:pPr>
              <w:autoSpaceDE w:val="0"/>
              <w:spacing w:line="100" w:lineRule="atLeast"/>
              <w:rPr>
                <w:rFonts w:ascii="Times New Roman" w:hAnsi="Times New Roman" w:cs="Times New Roman"/>
                <w:sz w:val="24"/>
                <w:szCs w:val="24"/>
              </w:rPr>
            </w:pPr>
          </w:p>
          <w:p w14:paraId="27A1145D" w14:textId="24B301DA" w:rsidR="00447B39" w:rsidRDefault="0056767D" w:rsidP="00975FF2">
            <w:pPr>
              <w:autoSpaceDE w:val="0"/>
              <w:spacing w:line="100" w:lineRule="atLeast"/>
              <w:rPr>
                <w:rFonts w:ascii="Times New Roman" w:hAnsi="Times New Roman" w:cs="Times New Roman"/>
                <w:sz w:val="24"/>
                <w:szCs w:val="24"/>
              </w:rPr>
            </w:pPr>
            <w:r>
              <w:rPr>
                <w:noProof/>
                <w:lang w:val="en-IN" w:eastAsia="en-IN"/>
              </w:rPr>
              <w:drawing>
                <wp:inline distT="0" distB="0" distL="0" distR="0" wp14:anchorId="025AC0EC" wp14:editId="43C4C05B">
                  <wp:extent cx="4313383" cy="1562100"/>
                  <wp:effectExtent l="0" t="0" r="0" b="0"/>
                  <wp:docPr id="68614" name="Picture 6" descr="C:\Users\Admin\Desktop\Picture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4" name="Picture 6" descr="C:\Users\Admin\Desktop\Picture2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5752" cy="1573822"/>
                          </a:xfrm>
                          <a:prstGeom prst="rect">
                            <a:avLst/>
                          </a:prstGeom>
                          <a:noFill/>
                          <a:ln>
                            <a:noFill/>
                          </a:ln>
                        </pic:spPr>
                      </pic:pic>
                    </a:graphicData>
                  </a:graphic>
                </wp:inline>
              </w:drawing>
            </w:r>
          </w:p>
          <w:p w14:paraId="60CD7D7F" w14:textId="77777777" w:rsidR="00447B39" w:rsidRDefault="00447B39" w:rsidP="00975FF2">
            <w:pPr>
              <w:autoSpaceDE w:val="0"/>
              <w:spacing w:line="100" w:lineRule="atLeast"/>
              <w:rPr>
                <w:rFonts w:ascii="Times New Roman" w:hAnsi="Times New Roman" w:cs="Times New Roman"/>
                <w:sz w:val="24"/>
                <w:szCs w:val="24"/>
              </w:rPr>
            </w:pPr>
          </w:p>
          <w:p w14:paraId="2DB5A900" w14:textId="4BD09952" w:rsidR="00447B39" w:rsidRDefault="0056767D" w:rsidP="00975FF2">
            <w:pPr>
              <w:autoSpaceDE w:val="0"/>
              <w:spacing w:line="100" w:lineRule="atLeast"/>
              <w:rPr>
                <w:rFonts w:ascii="Times New Roman" w:hAnsi="Times New Roman" w:cs="Times New Roman"/>
                <w:sz w:val="24"/>
                <w:szCs w:val="24"/>
              </w:rPr>
            </w:pPr>
            <w:r>
              <w:rPr>
                <w:noProof/>
                <w:lang w:val="en-IN" w:eastAsia="en-IN"/>
              </w:rPr>
              <w:drawing>
                <wp:inline distT="0" distB="0" distL="0" distR="0" wp14:anchorId="1C96AC7E" wp14:editId="0ACABB8F">
                  <wp:extent cx="3817320" cy="962025"/>
                  <wp:effectExtent l="0" t="0" r="0" b="0"/>
                  <wp:docPr id="68615" name="Picture 7" descr="C:\Users\Admin\Desktop\Picture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5" name="Picture 7" descr="C:\Users\Admin\Desktop\Picture2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706" cy="962626"/>
                          </a:xfrm>
                          <a:prstGeom prst="rect">
                            <a:avLst/>
                          </a:prstGeom>
                          <a:noFill/>
                          <a:ln>
                            <a:noFill/>
                          </a:ln>
                        </pic:spPr>
                      </pic:pic>
                    </a:graphicData>
                  </a:graphic>
                </wp:inline>
              </w:drawing>
            </w:r>
          </w:p>
          <w:p w14:paraId="6AA926FF" w14:textId="64CF3D94" w:rsidR="00447B39" w:rsidRDefault="00447B39" w:rsidP="00975FF2">
            <w:pPr>
              <w:autoSpaceDE w:val="0"/>
              <w:spacing w:line="100" w:lineRule="atLeast"/>
              <w:rPr>
                <w:rFonts w:ascii="Times New Roman" w:hAnsi="Times New Roman" w:cs="Times New Roman"/>
                <w:sz w:val="24"/>
                <w:szCs w:val="24"/>
              </w:rPr>
            </w:pPr>
          </w:p>
          <w:p w14:paraId="0FD6A739" w14:textId="77777777" w:rsidR="00447B39" w:rsidRDefault="00447B39" w:rsidP="00975FF2">
            <w:pPr>
              <w:autoSpaceDE w:val="0"/>
              <w:spacing w:line="100" w:lineRule="atLeast"/>
              <w:rPr>
                <w:rFonts w:ascii="Times New Roman" w:hAnsi="Times New Roman" w:cs="Times New Roman"/>
                <w:sz w:val="24"/>
                <w:szCs w:val="24"/>
              </w:rPr>
            </w:pPr>
          </w:p>
          <w:p w14:paraId="19DC4CDF" w14:textId="77777777" w:rsidR="00447B39" w:rsidRDefault="00447B39" w:rsidP="00975FF2">
            <w:pPr>
              <w:autoSpaceDE w:val="0"/>
              <w:spacing w:line="100" w:lineRule="atLeast"/>
              <w:rPr>
                <w:rFonts w:ascii="Times New Roman" w:hAnsi="Times New Roman" w:cs="Times New Roman"/>
                <w:sz w:val="24"/>
                <w:szCs w:val="24"/>
              </w:rPr>
            </w:pPr>
          </w:p>
          <w:p w14:paraId="7AB59014" w14:textId="77777777" w:rsidR="00447B39" w:rsidRDefault="00447B39" w:rsidP="00975FF2">
            <w:pPr>
              <w:autoSpaceDE w:val="0"/>
              <w:spacing w:line="100" w:lineRule="atLeast"/>
              <w:rPr>
                <w:rFonts w:ascii="Times New Roman" w:hAnsi="Times New Roman" w:cs="Times New Roman"/>
                <w:sz w:val="24"/>
                <w:szCs w:val="24"/>
              </w:rPr>
            </w:pPr>
          </w:p>
          <w:p w14:paraId="20EEDFA4" w14:textId="1BB6FC0A" w:rsidR="00447B39" w:rsidRDefault="0056767D" w:rsidP="00975FF2">
            <w:pPr>
              <w:autoSpaceDE w:val="0"/>
              <w:spacing w:line="100" w:lineRule="atLeast"/>
              <w:rPr>
                <w:rFonts w:ascii="Times New Roman" w:hAnsi="Times New Roman" w:cs="Times New Roman"/>
                <w:sz w:val="24"/>
                <w:szCs w:val="24"/>
              </w:rPr>
            </w:pPr>
            <w:r w:rsidRPr="0056767D">
              <w:rPr>
                <w:rFonts w:ascii="Times New Roman" w:hAnsi="Times New Roman" w:cs="Times New Roman"/>
                <w:noProof/>
                <w:sz w:val="24"/>
                <w:szCs w:val="24"/>
                <w:lang w:val="en-IN" w:eastAsia="en-IN"/>
              </w:rPr>
              <w:drawing>
                <wp:inline distT="0" distB="0" distL="0" distR="0" wp14:anchorId="55EFD12A" wp14:editId="68934EA8">
                  <wp:extent cx="4067175" cy="1186259"/>
                  <wp:effectExtent l="0" t="0" r="0" b="0"/>
                  <wp:docPr id="68616" name="Picture 8" descr="C:\Users\Admin\Desktop\Picture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6" name="Picture 8" descr="C:\Users\Admin\Desktop\Picture2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8940" cy="1186774"/>
                          </a:xfrm>
                          <a:prstGeom prst="rect">
                            <a:avLst/>
                          </a:prstGeom>
                          <a:noFill/>
                          <a:ln>
                            <a:noFill/>
                          </a:ln>
                        </pic:spPr>
                      </pic:pic>
                    </a:graphicData>
                  </a:graphic>
                </wp:inline>
              </w:drawing>
            </w:r>
          </w:p>
          <w:p w14:paraId="184821C5" w14:textId="77777777" w:rsidR="00447B39" w:rsidRDefault="00447B39" w:rsidP="00975FF2">
            <w:pPr>
              <w:autoSpaceDE w:val="0"/>
              <w:spacing w:line="100" w:lineRule="atLeast"/>
              <w:rPr>
                <w:rFonts w:ascii="Times New Roman" w:hAnsi="Times New Roman" w:cs="Times New Roman"/>
                <w:sz w:val="24"/>
                <w:szCs w:val="24"/>
              </w:rPr>
            </w:pPr>
          </w:p>
          <w:p w14:paraId="2D083F1C" w14:textId="77777777" w:rsidR="00447B39" w:rsidRDefault="00447B39" w:rsidP="00975FF2">
            <w:pPr>
              <w:autoSpaceDE w:val="0"/>
              <w:spacing w:line="100" w:lineRule="atLeast"/>
              <w:rPr>
                <w:rFonts w:ascii="Times New Roman" w:hAnsi="Times New Roman" w:cs="Times New Roman"/>
                <w:sz w:val="24"/>
                <w:szCs w:val="24"/>
              </w:rPr>
            </w:pPr>
          </w:p>
          <w:p w14:paraId="6A090303" w14:textId="77777777" w:rsidR="00447B39" w:rsidRDefault="00447B39" w:rsidP="00975FF2">
            <w:pPr>
              <w:autoSpaceDE w:val="0"/>
              <w:spacing w:line="100" w:lineRule="atLeast"/>
              <w:rPr>
                <w:rFonts w:ascii="Times New Roman" w:hAnsi="Times New Roman" w:cs="Times New Roman"/>
                <w:sz w:val="24"/>
                <w:szCs w:val="24"/>
              </w:rPr>
            </w:pPr>
          </w:p>
          <w:p w14:paraId="6F57CA7F" w14:textId="3069E87E" w:rsidR="00447B39" w:rsidRPr="00975FF2" w:rsidRDefault="00447B39" w:rsidP="00975FF2">
            <w:pPr>
              <w:autoSpaceDE w:val="0"/>
              <w:spacing w:line="100" w:lineRule="atLeast"/>
              <w:rPr>
                <w:rFonts w:ascii="Times New Roman" w:hAnsi="Times New Roman" w:cs="Times New Roman"/>
                <w:sz w:val="24"/>
                <w:szCs w:val="24"/>
              </w:rPr>
            </w:pPr>
          </w:p>
        </w:tc>
      </w:tr>
    </w:tbl>
    <w:p w14:paraId="2A610633" w14:textId="77777777" w:rsidR="00CF031D" w:rsidRDefault="00CF031D" w:rsidP="00BA1775">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3670213A" w:rsidR="00EE59A2" w:rsidRPr="007609F2" w:rsidRDefault="00EE59A2" w:rsidP="00447B39">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Observation</w:t>
            </w:r>
            <w:r w:rsidR="00BB2703">
              <w:rPr>
                <w:rFonts w:ascii="Times New Roman" w:hAnsi="Times New Roman"/>
                <w:b/>
                <w:color w:val="BC202E"/>
                <w:sz w:val="24"/>
                <w:szCs w:val="24"/>
              </w:rPr>
              <w:t>:</w:t>
            </w:r>
          </w:p>
        </w:tc>
      </w:tr>
      <w:tr w:rsidR="00EE59A2" w14:paraId="78D458B0" w14:textId="77777777" w:rsidTr="00A25C5E">
        <w:tc>
          <w:tcPr>
            <w:tcW w:w="9782" w:type="dxa"/>
          </w:tcPr>
          <w:p w14:paraId="0F399E32" w14:textId="77777777" w:rsidR="00447B39" w:rsidRPr="0041577F" w:rsidRDefault="00447B39" w:rsidP="00447B39">
            <w:pPr>
              <w:jc w:val="both"/>
              <w:rPr>
                <w:rFonts w:ascii="Times New Roman" w:hAnsi="Times New Roman" w:cs="Times New Roman"/>
                <w:sz w:val="24"/>
                <w:szCs w:val="24"/>
              </w:rPr>
            </w:pPr>
            <w:r w:rsidRPr="0041577F">
              <w:rPr>
                <w:rFonts w:ascii="Times New Roman" w:hAnsi="Times New Roman" w:cs="Times New Roman"/>
                <w:sz w:val="24"/>
                <w:szCs w:val="24"/>
              </w:rPr>
              <w:t>Attach  program and its results after execution</w:t>
            </w:r>
          </w:p>
          <w:p w14:paraId="5195B563" w14:textId="46F6FEFB" w:rsidR="00BB2703" w:rsidRDefault="001E4902" w:rsidP="002A50A1">
            <w:pPr>
              <w:widowControl w:val="0"/>
              <w:suppressAutoHyphens/>
              <w:spacing w:line="264" w:lineRule="auto"/>
              <w:jc w:val="both"/>
              <w:rPr>
                <w:rFonts w:ascii="Times New Roman" w:hAnsi="Times New Roman"/>
                <w:sz w:val="24"/>
                <w:szCs w:val="24"/>
                <w:lang w:eastAsia="en-IN"/>
              </w:rPr>
            </w:pPr>
            <w:r>
              <w:rPr>
                <w:noProof/>
                <w:lang w:val="en-IN" w:eastAsia="en-IN"/>
              </w:rPr>
              <w:drawing>
                <wp:inline distT="0" distB="0" distL="0" distR="0" wp14:anchorId="0CA0ADBE" wp14:editId="2F2D0901">
                  <wp:extent cx="4010025" cy="13295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2727" t="45892" b="8535"/>
                          <a:stretch/>
                        </pic:blipFill>
                        <pic:spPr bwMode="auto">
                          <a:xfrm>
                            <a:off x="0" y="0"/>
                            <a:ext cx="4032470" cy="1337009"/>
                          </a:xfrm>
                          <a:prstGeom prst="rect">
                            <a:avLst/>
                          </a:prstGeom>
                          <a:ln>
                            <a:noFill/>
                          </a:ln>
                          <a:extLst>
                            <a:ext uri="{53640926-AAD7-44D8-BBD7-CCE9431645EC}">
                              <a14:shadowObscured xmlns:a14="http://schemas.microsoft.com/office/drawing/2010/main"/>
                            </a:ext>
                          </a:extLst>
                        </pic:spPr>
                      </pic:pic>
                    </a:graphicData>
                  </a:graphic>
                </wp:inline>
              </w:drawing>
            </w:r>
          </w:p>
          <w:p w14:paraId="302CA2D6" w14:textId="77777777" w:rsidR="00447B39" w:rsidRDefault="00447B39" w:rsidP="002A50A1">
            <w:pPr>
              <w:widowControl w:val="0"/>
              <w:suppressAutoHyphens/>
              <w:spacing w:line="264" w:lineRule="auto"/>
              <w:jc w:val="both"/>
              <w:rPr>
                <w:rFonts w:ascii="Times New Roman" w:hAnsi="Times New Roman"/>
                <w:sz w:val="24"/>
                <w:szCs w:val="24"/>
                <w:lang w:eastAsia="en-IN"/>
              </w:rPr>
            </w:pPr>
          </w:p>
          <w:p w14:paraId="4988BBF9" w14:textId="05AD9672" w:rsidR="00447B39" w:rsidRDefault="001E4902" w:rsidP="002A50A1">
            <w:pPr>
              <w:widowControl w:val="0"/>
              <w:suppressAutoHyphens/>
              <w:spacing w:line="264" w:lineRule="auto"/>
              <w:jc w:val="both"/>
              <w:rPr>
                <w:rFonts w:ascii="Times New Roman" w:hAnsi="Times New Roman"/>
                <w:sz w:val="24"/>
                <w:szCs w:val="24"/>
                <w:lang w:eastAsia="en-IN"/>
              </w:rPr>
            </w:pPr>
            <w:r>
              <w:rPr>
                <w:noProof/>
                <w:lang w:val="en-IN" w:eastAsia="en-IN"/>
              </w:rPr>
              <w:drawing>
                <wp:inline distT="0" distB="0" distL="0" distR="0" wp14:anchorId="6F713F9F" wp14:editId="3406D353">
                  <wp:extent cx="4886325" cy="1531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2080" t="46310" r="2051" b="11391"/>
                          <a:stretch/>
                        </pic:blipFill>
                        <pic:spPr bwMode="auto">
                          <a:xfrm>
                            <a:off x="0" y="0"/>
                            <a:ext cx="4895134" cy="1534296"/>
                          </a:xfrm>
                          <a:prstGeom prst="rect">
                            <a:avLst/>
                          </a:prstGeom>
                          <a:ln>
                            <a:noFill/>
                          </a:ln>
                          <a:extLst>
                            <a:ext uri="{53640926-AAD7-44D8-BBD7-CCE9431645EC}">
                              <a14:shadowObscured xmlns:a14="http://schemas.microsoft.com/office/drawing/2010/main"/>
                            </a:ext>
                          </a:extLst>
                        </pic:spPr>
                      </pic:pic>
                    </a:graphicData>
                  </a:graphic>
                </wp:inline>
              </w:drawing>
            </w:r>
          </w:p>
          <w:p w14:paraId="239AF767" w14:textId="77777777" w:rsidR="00447B39" w:rsidRDefault="00447B39" w:rsidP="002A50A1">
            <w:pPr>
              <w:widowControl w:val="0"/>
              <w:suppressAutoHyphens/>
              <w:spacing w:line="264" w:lineRule="auto"/>
              <w:jc w:val="both"/>
              <w:rPr>
                <w:rFonts w:ascii="Times New Roman" w:hAnsi="Times New Roman"/>
                <w:sz w:val="24"/>
                <w:szCs w:val="24"/>
                <w:lang w:eastAsia="en-IN"/>
              </w:rPr>
            </w:pPr>
          </w:p>
          <w:p w14:paraId="7DE29753" w14:textId="609164F1" w:rsidR="00447B39" w:rsidRPr="007609F2" w:rsidRDefault="001E4902" w:rsidP="002A50A1">
            <w:pPr>
              <w:widowControl w:val="0"/>
              <w:suppressAutoHyphens/>
              <w:spacing w:line="264" w:lineRule="auto"/>
              <w:jc w:val="both"/>
              <w:rPr>
                <w:rFonts w:ascii="Times New Roman" w:hAnsi="Times New Roman"/>
                <w:sz w:val="24"/>
                <w:szCs w:val="24"/>
                <w:lang w:eastAsia="en-IN"/>
              </w:rPr>
            </w:pPr>
            <w:r>
              <w:rPr>
                <w:noProof/>
                <w:lang w:val="en-IN" w:eastAsia="en-IN"/>
              </w:rPr>
              <w:drawing>
                <wp:inline distT="0" distB="0" distL="0" distR="0" wp14:anchorId="0A1884D1" wp14:editId="73C4A4CA">
                  <wp:extent cx="4467225" cy="3543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55099" t="28695" b="7944"/>
                          <a:stretch/>
                        </pic:blipFill>
                        <pic:spPr bwMode="auto">
                          <a:xfrm>
                            <a:off x="0" y="0"/>
                            <a:ext cx="4480623" cy="35545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321DFA0" w14:textId="6628F0B0"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F061A3" w14:paraId="5A0C043E" w14:textId="77777777" w:rsidTr="00A940EA">
        <w:tc>
          <w:tcPr>
            <w:tcW w:w="9914" w:type="dxa"/>
          </w:tcPr>
          <w:p w14:paraId="28CCF627" w14:textId="2F6DBEF0" w:rsidR="00F061A3" w:rsidRPr="007609F2" w:rsidRDefault="00F061A3" w:rsidP="002A50A1">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A940EA">
        <w:tc>
          <w:tcPr>
            <w:tcW w:w="9914" w:type="dxa"/>
          </w:tcPr>
          <w:p w14:paraId="77F5B9D3" w14:textId="7A497E6A" w:rsidR="00BA1775" w:rsidRPr="00BA1775" w:rsidRDefault="00BA1775" w:rsidP="00BA1775">
            <w:pPr>
              <w:shd w:val="clear" w:color="auto" w:fill="FFFFFF"/>
              <w:rPr>
                <w:rFonts w:ascii="Times New Roman" w:eastAsia="Times New Roman" w:hAnsi="Times New Roman" w:cs="Times New Roman"/>
                <w:b/>
                <w:color w:val="222222"/>
                <w:sz w:val="24"/>
                <w:szCs w:val="24"/>
                <w:lang w:val="en-IN" w:eastAsia="en-IN"/>
              </w:rPr>
            </w:pPr>
            <w:proofErr w:type="spellStart"/>
            <w:r w:rsidRPr="00BA1775">
              <w:rPr>
                <w:rFonts w:ascii="Times New Roman" w:eastAsia="Times New Roman" w:hAnsi="Times New Roman" w:cs="Times New Roman"/>
                <w:b/>
                <w:color w:val="222222"/>
                <w:sz w:val="24"/>
                <w:szCs w:val="24"/>
                <w:lang w:val="en-IN" w:eastAsia="en-IN"/>
              </w:rPr>
              <w:t>i</w:t>
            </w:r>
            <w:proofErr w:type="spellEnd"/>
            <w:r w:rsidRPr="00BA1775">
              <w:rPr>
                <w:rFonts w:ascii="Times New Roman" w:eastAsia="Times New Roman" w:hAnsi="Times New Roman" w:cs="Times New Roman"/>
                <w:b/>
                <w:color w:val="222222"/>
                <w:sz w:val="24"/>
                <w:szCs w:val="24"/>
                <w:lang w:val="en-IN" w:eastAsia="en-IN"/>
              </w:rPr>
              <w:t>) Diff</w:t>
            </w:r>
            <w:r w:rsidR="001E4902">
              <w:rPr>
                <w:rFonts w:ascii="Times New Roman" w:eastAsia="Times New Roman" w:hAnsi="Times New Roman" w:cs="Times New Roman"/>
                <w:b/>
                <w:color w:val="222222"/>
                <w:sz w:val="24"/>
                <w:szCs w:val="24"/>
                <w:lang w:val="en-IN" w:eastAsia="en-IN"/>
              </w:rPr>
              <w:t xml:space="preserve">erentiate between Adaline and </w:t>
            </w:r>
            <w:proofErr w:type="spellStart"/>
            <w:r w:rsidR="001E4902">
              <w:rPr>
                <w:rFonts w:ascii="Times New Roman" w:eastAsia="Times New Roman" w:hAnsi="Times New Roman" w:cs="Times New Roman"/>
                <w:b/>
                <w:color w:val="222222"/>
                <w:sz w:val="24"/>
                <w:szCs w:val="24"/>
                <w:lang w:val="en-IN" w:eastAsia="en-IN"/>
              </w:rPr>
              <w:t>Me</w:t>
            </w:r>
            <w:r w:rsidRPr="00BA1775">
              <w:rPr>
                <w:rFonts w:ascii="Times New Roman" w:eastAsia="Times New Roman" w:hAnsi="Times New Roman" w:cs="Times New Roman"/>
                <w:b/>
                <w:color w:val="222222"/>
                <w:sz w:val="24"/>
                <w:szCs w:val="24"/>
                <w:lang w:val="en-IN" w:eastAsia="en-IN"/>
              </w:rPr>
              <w:t>daline</w:t>
            </w:r>
            <w:proofErr w:type="spellEnd"/>
            <w:r w:rsidRPr="00BA1775">
              <w:rPr>
                <w:rFonts w:ascii="Times New Roman" w:eastAsia="Times New Roman" w:hAnsi="Times New Roman" w:cs="Times New Roman"/>
                <w:b/>
                <w:color w:val="222222"/>
                <w:sz w:val="24"/>
                <w:szCs w:val="24"/>
                <w:lang w:val="en-IN" w:eastAsia="en-IN"/>
              </w:rPr>
              <w:t xml:space="preserve"> learning rule  </w:t>
            </w:r>
          </w:p>
          <w:p w14:paraId="7BBF6773" w14:textId="39B0FAC0" w:rsidR="00BA1775" w:rsidRPr="00BA1775" w:rsidRDefault="00BA1775" w:rsidP="00BA1775">
            <w:pPr>
              <w:shd w:val="clear" w:color="auto" w:fill="FFFFFF"/>
              <w:rPr>
                <w:rFonts w:ascii="Times New Roman" w:eastAsia="Times New Roman" w:hAnsi="Times New Roman" w:cs="Times New Roman"/>
                <w:color w:val="222222"/>
                <w:sz w:val="24"/>
                <w:szCs w:val="24"/>
                <w:lang w:val="en-IN" w:eastAsia="en-IN"/>
              </w:rPr>
            </w:pPr>
          </w:p>
          <w:tbl>
            <w:tblPr>
              <w:tblStyle w:val="TableGrid"/>
              <w:tblW w:w="0" w:type="auto"/>
              <w:tblLook w:val="04A0" w:firstRow="1" w:lastRow="0" w:firstColumn="1" w:lastColumn="0" w:noHBand="0" w:noVBand="1"/>
            </w:tblPr>
            <w:tblGrid>
              <w:gridCol w:w="4841"/>
              <w:gridCol w:w="4842"/>
            </w:tblGrid>
            <w:tr w:rsidR="001E4902" w14:paraId="1BAD4850" w14:textId="77777777" w:rsidTr="001E4902">
              <w:tc>
                <w:tcPr>
                  <w:tcW w:w="4841" w:type="dxa"/>
                </w:tcPr>
                <w:p w14:paraId="6C4803C1" w14:textId="7D814855" w:rsidR="001E4902" w:rsidRDefault="001E4902" w:rsidP="001E4902">
                  <w:pPr>
                    <w:jc w:val="center"/>
                    <w:rPr>
                      <w:rFonts w:ascii="Times New Roman" w:eastAsia="Times New Roman" w:hAnsi="Times New Roman" w:cs="Times New Roman"/>
                      <w:color w:val="222222"/>
                      <w:sz w:val="24"/>
                      <w:szCs w:val="24"/>
                      <w:lang w:val="en-IN" w:eastAsia="en-IN"/>
                    </w:rPr>
                  </w:pPr>
                  <w:r w:rsidRPr="00BA1775">
                    <w:rPr>
                      <w:rFonts w:ascii="Times New Roman" w:eastAsia="Times New Roman" w:hAnsi="Times New Roman" w:cs="Times New Roman"/>
                      <w:b/>
                      <w:color w:val="222222"/>
                      <w:sz w:val="24"/>
                      <w:szCs w:val="24"/>
                      <w:lang w:val="en-IN" w:eastAsia="en-IN"/>
                    </w:rPr>
                    <w:t>Adaline:</w:t>
                  </w:r>
                </w:p>
              </w:tc>
              <w:tc>
                <w:tcPr>
                  <w:tcW w:w="4842" w:type="dxa"/>
                </w:tcPr>
                <w:p w14:paraId="21C4F30F" w14:textId="6EBB3C87" w:rsidR="001E4902" w:rsidRDefault="001E4902" w:rsidP="001E4902">
                  <w:pPr>
                    <w:jc w:val="center"/>
                    <w:rPr>
                      <w:rFonts w:ascii="Times New Roman" w:eastAsia="Times New Roman" w:hAnsi="Times New Roman" w:cs="Times New Roman"/>
                      <w:color w:val="222222"/>
                      <w:sz w:val="24"/>
                      <w:szCs w:val="24"/>
                      <w:lang w:val="en-IN" w:eastAsia="en-IN"/>
                    </w:rPr>
                  </w:pPr>
                  <w:proofErr w:type="spellStart"/>
                  <w:r w:rsidRPr="00BA1775">
                    <w:rPr>
                      <w:rFonts w:ascii="Times New Roman" w:eastAsia="Times New Roman" w:hAnsi="Times New Roman" w:cs="Times New Roman"/>
                      <w:color w:val="222222"/>
                      <w:sz w:val="24"/>
                      <w:szCs w:val="24"/>
                      <w:lang w:val="en-IN" w:eastAsia="en-IN"/>
                    </w:rPr>
                    <w:t>Medaline</w:t>
                  </w:r>
                  <w:proofErr w:type="spellEnd"/>
                </w:p>
              </w:tc>
            </w:tr>
            <w:tr w:rsidR="001E4902" w14:paraId="0963AC2A" w14:textId="77777777" w:rsidTr="001E4902">
              <w:tc>
                <w:tcPr>
                  <w:tcW w:w="4841" w:type="dxa"/>
                </w:tcPr>
                <w:p w14:paraId="61BBF1F0" w14:textId="33B1592B" w:rsidR="001E4902" w:rsidRDefault="001E4902" w:rsidP="001E4902">
                  <w:pPr>
                    <w:shd w:val="clear" w:color="auto" w:fill="FFFFFF"/>
                    <w:rPr>
                      <w:rFonts w:ascii="Times New Roman" w:eastAsia="Times New Roman" w:hAnsi="Times New Roman" w:cs="Times New Roman"/>
                      <w:color w:val="222222"/>
                      <w:sz w:val="24"/>
                      <w:szCs w:val="24"/>
                      <w:lang w:val="en-IN" w:eastAsia="en-IN"/>
                    </w:rPr>
                  </w:pPr>
                  <w:r w:rsidRPr="00BA1775">
                    <w:rPr>
                      <w:rFonts w:ascii="Times New Roman" w:eastAsia="Times New Roman" w:hAnsi="Times New Roman" w:cs="Times New Roman"/>
                      <w:color w:val="222222"/>
                      <w:sz w:val="24"/>
                      <w:szCs w:val="24"/>
                      <w:lang w:val="en-IN" w:eastAsia="en-IN"/>
                    </w:rPr>
                    <w:sym w:font="Symbol" w:char="F0A7"/>
                  </w:r>
                  <w:r w:rsidRPr="00BA1775">
                    <w:rPr>
                      <w:rFonts w:ascii="Times New Roman" w:eastAsia="Times New Roman" w:hAnsi="Times New Roman" w:cs="Times New Roman"/>
                      <w:color w:val="222222"/>
                      <w:sz w:val="24"/>
                      <w:szCs w:val="24"/>
                      <w:lang w:val="en-IN" w:eastAsia="en-IN"/>
                    </w:rPr>
                    <w:t xml:space="preserve"> Known as Adaptive Linear Neuron.</w:t>
                  </w:r>
                </w:p>
              </w:tc>
              <w:tc>
                <w:tcPr>
                  <w:tcW w:w="4842" w:type="dxa"/>
                </w:tcPr>
                <w:p w14:paraId="4B00116A" w14:textId="5CA8DE1B" w:rsidR="001E4902" w:rsidRPr="00BA1775" w:rsidRDefault="001E4902" w:rsidP="001E4902">
                  <w:pPr>
                    <w:shd w:val="clear" w:color="auto" w:fill="FFFFFF"/>
                    <w:rPr>
                      <w:rFonts w:ascii="Times New Roman" w:eastAsia="Times New Roman" w:hAnsi="Times New Roman" w:cs="Times New Roman"/>
                      <w:color w:val="222222"/>
                      <w:sz w:val="24"/>
                      <w:szCs w:val="24"/>
                      <w:lang w:val="en-IN" w:eastAsia="en-IN"/>
                    </w:rPr>
                  </w:pPr>
                  <w:r w:rsidRPr="00BA1775">
                    <w:rPr>
                      <w:rFonts w:ascii="Times New Roman" w:eastAsia="Times New Roman" w:hAnsi="Times New Roman" w:cs="Times New Roman"/>
                      <w:color w:val="222222"/>
                      <w:sz w:val="24"/>
                      <w:szCs w:val="24"/>
                      <w:lang w:val="en-IN" w:eastAsia="en-IN"/>
                    </w:rPr>
                    <w:sym w:font="Symbol" w:char="F0A7"/>
                  </w:r>
                  <w:r w:rsidRPr="00BA1775">
                    <w:rPr>
                      <w:rFonts w:ascii="Times New Roman" w:eastAsia="Times New Roman" w:hAnsi="Times New Roman" w:cs="Times New Roman"/>
                      <w:color w:val="222222"/>
                      <w:sz w:val="24"/>
                      <w:szCs w:val="24"/>
                      <w:lang w:val="en-IN" w:eastAsia="en-IN"/>
                    </w:rPr>
                    <w:t xml:space="preserve"> Stands for multiple adaptive linear </w:t>
                  </w:r>
                  <w:proofErr w:type="gramStart"/>
                  <w:r w:rsidRPr="00BA1775">
                    <w:rPr>
                      <w:rFonts w:ascii="Times New Roman" w:eastAsia="Times New Roman" w:hAnsi="Times New Roman" w:cs="Times New Roman"/>
                      <w:color w:val="222222"/>
                      <w:sz w:val="24"/>
                      <w:szCs w:val="24"/>
                      <w:lang w:val="en-IN" w:eastAsia="en-IN"/>
                    </w:rPr>
                    <w:t>neuron</w:t>
                  </w:r>
                  <w:proofErr w:type="gramEnd"/>
                  <w:r w:rsidRPr="00BA1775">
                    <w:rPr>
                      <w:rFonts w:ascii="Times New Roman" w:eastAsia="Times New Roman" w:hAnsi="Times New Roman" w:cs="Times New Roman"/>
                      <w:color w:val="222222"/>
                      <w:sz w:val="24"/>
                      <w:szCs w:val="24"/>
                      <w:lang w:val="en-IN" w:eastAsia="en-IN"/>
                    </w:rPr>
                    <w:t>.</w:t>
                  </w:r>
                </w:p>
                <w:p w14:paraId="023D6BF8" w14:textId="3A398069" w:rsidR="001E4902" w:rsidRDefault="001E4902" w:rsidP="001E4902">
                  <w:pPr>
                    <w:tabs>
                      <w:tab w:val="left" w:pos="510"/>
                    </w:tabs>
                    <w:rPr>
                      <w:rFonts w:ascii="Times New Roman" w:eastAsia="Times New Roman" w:hAnsi="Times New Roman" w:cs="Times New Roman"/>
                      <w:color w:val="222222"/>
                      <w:sz w:val="24"/>
                      <w:szCs w:val="24"/>
                      <w:lang w:val="en-IN" w:eastAsia="en-IN"/>
                    </w:rPr>
                  </w:pPr>
                </w:p>
              </w:tc>
            </w:tr>
            <w:tr w:rsidR="001E4902" w14:paraId="65F17A54" w14:textId="77777777" w:rsidTr="001E4902">
              <w:tc>
                <w:tcPr>
                  <w:tcW w:w="4841" w:type="dxa"/>
                </w:tcPr>
                <w:p w14:paraId="03DF6D28" w14:textId="77777777" w:rsidR="001E4902" w:rsidRPr="00BA1775" w:rsidRDefault="001E4902" w:rsidP="001E4902">
                  <w:pPr>
                    <w:shd w:val="clear" w:color="auto" w:fill="FFFFFF"/>
                    <w:rPr>
                      <w:rFonts w:ascii="Times New Roman" w:eastAsia="Times New Roman" w:hAnsi="Times New Roman" w:cs="Times New Roman"/>
                      <w:color w:val="222222"/>
                      <w:sz w:val="24"/>
                      <w:szCs w:val="24"/>
                      <w:lang w:val="en-IN" w:eastAsia="en-IN"/>
                    </w:rPr>
                  </w:pPr>
                  <w:r w:rsidRPr="00BA1775">
                    <w:rPr>
                      <w:rFonts w:ascii="Times New Roman" w:eastAsia="Times New Roman" w:hAnsi="Times New Roman" w:cs="Times New Roman"/>
                      <w:color w:val="222222"/>
                      <w:sz w:val="24"/>
                      <w:szCs w:val="24"/>
                      <w:lang w:val="en-IN" w:eastAsia="en-IN"/>
                    </w:rPr>
                    <w:sym w:font="Symbol" w:char="F0A7"/>
                  </w:r>
                  <w:r w:rsidRPr="00BA1775">
                    <w:rPr>
                      <w:rFonts w:ascii="Times New Roman" w:eastAsia="Times New Roman" w:hAnsi="Times New Roman" w:cs="Times New Roman"/>
                      <w:color w:val="222222"/>
                      <w:sz w:val="24"/>
                      <w:szCs w:val="24"/>
                      <w:lang w:val="en-IN" w:eastAsia="en-IN"/>
                    </w:rPr>
                    <w:t xml:space="preserve"> Adaline is a network with a single linear unit.</w:t>
                  </w:r>
                </w:p>
                <w:p w14:paraId="4FD07B09" w14:textId="77777777" w:rsidR="001E4902" w:rsidRDefault="001E4902" w:rsidP="001E4902">
                  <w:pPr>
                    <w:jc w:val="center"/>
                    <w:rPr>
                      <w:rFonts w:ascii="Times New Roman" w:eastAsia="Times New Roman" w:hAnsi="Times New Roman" w:cs="Times New Roman"/>
                      <w:color w:val="222222"/>
                      <w:sz w:val="24"/>
                      <w:szCs w:val="24"/>
                      <w:lang w:val="en-IN" w:eastAsia="en-IN"/>
                    </w:rPr>
                  </w:pPr>
                </w:p>
              </w:tc>
              <w:tc>
                <w:tcPr>
                  <w:tcW w:w="4842" w:type="dxa"/>
                </w:tcPr>
                <w:p w14:paraId="0C0CE673" w14:textId="44DA6923" w:rsidR="001E4902" w:rsidRDefault="001E4902" w:rsidP="001E4902">
                  <w:pPr>
                    <w:shd w:val="clear" w:color="auto" w:fill="FFFFFF"/>
                    <w:rPr>
                      <w:rFonts w:ascii="Times New Roman" w:eastAsia="Times New Roman" w:hAnsi="Times New Roman" w:cs="Times New Roman"/>
                      <w:color w:val="222222"/>
                      <w:sz w:val="24"/>
                      <w:szCs w:val="24"/>
                      <w:lang w:val="en-IN" w:eastAsia="en-IN"/>
                    </w:rPr>
                  </w:pPr>
                  <w:r w:rsidRPr="00BA1775">
                    <w:rPr>
                      <w:rFonts w:ascii="Times New Roman" w:eastAsia="Times New Roman" w:hAnsi="Times New Roman" w:cs="Times New Roman"/>
                      <w:color w:val="222222"/>
                      <w:sz w:val="24"/>
                      <w:szCs w:val="24"/>
                      <w:lang w:val="en-IN" w:eastAsia="en-IN"/>
                    </w:rPr>
                    <w:sym w:font="Symbol" w:char="F0A7"/>
                  </w:r>
                  <w:r w:rsidRPr="00BA1775">
                    <w:rPr>
                      <w:rFonts w:ascii="Times New Roman" w:eastAsia="Times New Roman" w:hAnsi="Times New Roman" w:cs="Times New Roman"/>
                      <w:color w:val="222222"/>
                      <w:sz w:val="24"/>
                      <w:szCs w:val="24"/>
                      <w:lang w:val="en-IN" w:eastAsia="en-IN"/>
                    </w:rPr>
                    <w:t xml:space="preserve"> It consists of many </w:t>
                  </w:r>
                  <w:proofErr w:type="spellStart"/>
                  <w:r w:rsidRPr="00BA1775">
                    <w:rPr>
                      <w:rFonts w:ascii="Times New Roman" w:eastAsia="Times New Roman" w:hAnsi="Times New Roman" w:cs="Times New Roman"/>
                      <w:color w:val="222222"/>
                      <w:sz w:val="24"/>
                      <w:szCs w:val="24"/>
                      <w:lang w:val="en-IN" w:eastAsia="en-IN"/>
                    </w:rPr>
                    <w:t>adalines</w:t>
                  </w:r>
                  <w:proofErr w:type="spellEnd"/>
                  <w:r w:rsidRPr="00BA1775">
                    <w:rPr>
                      <w:rFonts w:ascii="Times New Roman" w:eastAsia="Times New Roman" w:hAnsi="Times New Roman" w:cs="Times New Roman"/>
                      <w:color w:val="222222"/>
                      <w:sz w:val="24"/>
                      <w:szCs w:val="24"/>
                      <w:lang w:val="en-IN" w:eastAsia="en-IN"/>
                    </w:rPr>
                    <w:t xml:space="preserve"> in parallel with a single output unit whose value is based on certain selection rules.</w:t>
                  </w:r>
                </w:p>
              </w:tc>
            </w:tr>
            <w:tr w:rsidR="001E4902" w14:paraId="45B23E1D" w14:textId="77777777" w:rsidTr="001E4902">
              <w:tc>
                <w:tcPr>
                  <w:tcW w:w="4841" w:type="dxa"/>
                </w:tcPr>
                <w:p w14:paraId="7BEEDD53" w14:textId="0A0039A9" w:rsidR="001E4902" w:rsidRDefault="001E4902" w:rsidP="001E4902">
                  <w:pPr>
                    <w:shd w:val="clear" w:color="auto" w:fill="FFFFFF"/>
                    <w:rPr>
                      <w:rFonts w:ascii="Times New Roman" w:eastAsia="Times New Roman" w:hAnsi="Times New Roman" w:cs="Times New Roman"/>
                      <w:color w:val="222222"/>
                      <w:sz w:val="24"/>
                      <w:szCs w:val="24"/>
                      <w:lang w:val="en-IN" w:eastAsia="en-IN"/>
                    </w:rPr>
                  </w:pPr>
                  <w:r w:rsidRPr="00BA1775">
                    <w:rPr>
                      <w:rFonts w:ascii="Times New Roman" w:eastAsia="Times New Roman" w:hAnsi="Times New Roman" w:cs="Times New Roman"/>
                      <w:color w:val="222222"/>
                      <w:sz w:val="24"/>
                      <w:szCs w:val="24"/>
                      <w:lang w:val="en-IN" w:eastAsia="en-IN"/>
                    </w:rPr>
                    <w:sym w:font="Symbol" w:char="F0A7"/>
                  </w:r>
                  <w:r w:rsidRPr="00BA1775">
                    <w:rPr>
                      <w:rFonts w:ascii="Times New Roman" w:eastAsia="Times New Roman" w:hAnsi="Times New Roman" w:cs="Times New Roman"/>
                      <w:color w:val="222222"/>
                      <w:sz w:val="24"/>
                      <w:szCs w:val="24"/>
                      <w:lang w:val="en-IN" w:eastAsia="en-IN"/>
                    </w:rPr>
                    <w:t xml:space="preserve"> The Adaline network is trained using the delta rule.</w:t>
                  </w:r>
                </w:p>
              </w:tc>
              <w:tc>
                <w:tcPr>
                  <w:tcW w:w="4842" w:type="dxa"/>
                </w:tcPr>
                <w:p w14:paraId="37A7C157" w14:textId="77777777" w:rsidR="001E4902" w:rsidRPr="00BA1775" w:rsidRDefault="001E4902" w:rsidP="001E4902">
                  <w:pPr>
                    <w:shd w:val="clear" w:color="auto" w:fill="FFFFFF"/>
                    <w:rPr>
                      <w:rFonts w:ascii="Times New Roman" w:eastAsia="Times New Roman" w:hAnsi="Times New Roman" w:cs="Times New Roman"/>
                      <w:color w:val="222222"/>
                      <w:sz w:val="24"/>
                      <w:szCs w:val="24"/>
                      <w:lang w:val="en-IN" w:eastAsia="en-IN"/>
                    </w:rPr>
                  </w:pPr>
                  <w:r w:rsidRPr="00BA1775">
                    <w:rPr>
                      <w:rFonts w:ascii="Times New Roman" w:eastAsia="Times New Roman" w:hAnsi="Times New Roman" w:cs="Times New Roman"/>
                      <w:color w:val="222222"/>
                      <w:sz w:val="24"/>
                      <w:szCs w:val="24"/>
                      <w:lang w:val="en-IN" w:eastAsia="en-IN"/>
                    </w:rPr>
                    <w:sym w:font="Symbol" w:char="F0A7"/>
                  </w:r>
                  <w:r w:rsidRPr="00BA1775">
                    <w:rPr>
                      <w:rFonts w:ascii="Times New Roman" w:eastAsia="Times New Roman" w:hAnsi="Times New Roman" w:cs="Times New Roman"/>
                      <w:color w:val="222222"/>
                      <w:sz w:val="24"/>
                      <w:szCs w:val="24"/>
                      <w:lang w:val="en-IN" w:eastAsia="en-IN"/>
                    </w:rPr>
                    <w:t xml:space="preserve"> It uses the majority vote rule.</w:t>
                  </w:r>
                </w:p>
                <w:p w14:paraId="15ADC02D" w14:textId="77777777" w:rsidR="001E4902" w:rsidRDefault="001E4902" w:rsidP="001E4902">
                  <w:pPr>
                    <w:jc w:val="center"/>
                    <w:rPr>
                      <w:rFonts w:ascii="Times New Roman" w:eastAsia="Times New Roman" w:hAnsi="Times New Roman" w:cs="Times New Roman"/>
                      <w:color w:val="222222"/>
                      <w:sz w:val="24"/>
                      <w:szCs w:val="24"/>
                      <w:lang w:val="en-IN" w:eastAsia="en-IN"/>
                    </w:rPr>
                  </w:pPr>
                </w:p>
              </w:tc>
            </w:tr>
          </w:tbl>
          <w:p w14:paraId="78F0B177" w14:textId="77777777" w:rsidR="00BA1775" w:rsidRPr="00BA1775" w:rsidRDefault="00BA1775" w:rsidP="00BA1775">
            <w:pPr>
              <w:shd w:val="clear" w:color="auto" w:fill="FFFFFF"/>
              <w:rPr>
                <w:rFonts w:ascii="Times New Roman" w:eastAsia="Times New Roman" w:hAnsi="Times New Roman" w:cs="Times New Roman"/>
                <w:color w:val="222222"/>
                <w:sz w:val="24"/>
                <w:szCs w:val="24"/>
                <w:lang w:val="en-IN" w:eastAsia="en-IN"/>
              </w:rPr>
            </w:pPr>
          </w:p>
          <w:p w14:paraId="44D52AD3" w14:textId="77777777" w:rsidR="00BA1775" w:rsidRPr="00BA1775" w:rsidRDefault="00BA1775" w:rsidP="00BA1775">
            <w:pPr>
              <w:shd w:val="clear" w:color="auto" w:fill="FFFFFF"/>
              <w:rPr>
                <w:rFonts w:ascii="Times New Roman" w:eastAsia="Times New Roman" w:hAnsi="Times New Roman" w:cs="Times New Roman"/>
                <w:color w:val="222222"/>
                <w:sz w:val="24"/>
                <w:szCs w:val="24"/>
                <w:lang w:val="en-IN" w:eastAsia="en-IN"/>
              </w:rPr>
            </w:pPr>
            <w:r w:rsidRPr="00BA1775">
              <w:rPr>
                <w:rFonts w:ascii="Times New Roman" w:eastAsia="Times New Roman" w:hAnsi="Times New Roman" w:cs="Times New Roman"/>
                <w:b/>
                <w:color w:val="222222"/>
                <w:sz w:val="24"/>
                <w:szCs w:val="24"/>
                <w:lang w:val="en-IN" w:eastAsia="en-IN"/>
              </w:rPr>
              <w:t>ii) Describe delta rule and gradient descent method</w:t>
            </w:r>
            <w:r w:rsidRPr="00BA1775">
              <w:rPr>
                <w:rFonts w:ascii="Times New Roman" w:eastAsia="Times New Roman" w:hAnsi="Times New Roman" w:cs="Times New Roman"/>
                <w:color w:val="222222"/>
                <w:sz w:val="24"/>
                <w:szCs w:val="24"/>
                <w:lang w:val="en-IN" w:eastAsia="en-IN"/>
              </w:rPr>
              <w:t> </w:t>
            </w:r>
          </w:p>
          <w:p w14:paraId="40D8BF96" w14:textId="03AD39BC" w:rsidR="00BA1775" w:rsidRPr="001E4902" w:rsidRDefault="00BA1775" w:rsidP="001E4902">
            <w:pPr>
              <w:pStyle w:val="ListParagraph"/>
              <w:numPr>
                <w:ilvl w:val="0"/>
                <w:numId w:val="26"/>
              </w:numPr>
              <w:shd w:val="clear" w:color="auto" w:fill="FFFFFF"/>
              <w:rPr>
                <w:rFonts w:ascii="Times New Roman" w:eastAsia="Times New Roman" w:hAnsi="Times New Roman" w:cs="Times New Roman"/>
                <w:color w:val="222222"/>
                <w:sz w:val="24"/>
                <w:szCs w:val="24"/>
                <w:lang w:val="en-IN" w:eastAsia="en-IN"/>
              </w:rPr>
            </w:pPr>
            <w:r w:rsidRPr="001E4902">
              <w:rPr>
                <w:rFonts w:ascii="Times New Roman" w:eastAsia="Times New Roman" w:hAnsi="Times New Roman" w:cs="Times New Roman"/>
                <w:color w:val="222222"/>
                <w:sz w:val="24"/>
                <w:szCs w:val="24"/>
                <w:lang w:val="en-IN" w:eastAsia="en-IN"/>
              </w:rPr>
              <w:lastRenderedPageBreak/>
              <w:t xml:space="preserve">The Delta Rule uses one of the most, if not the most, popular search technique in the </w:t>
            </w:r>
            <w:r w:rsidR="001E4902" w:rsidRPr="001E4902">
              <w:rPr>
                <w:rFonts w:ascii="Times New Roman" w:eastAsia="Times New Roman" w:hAnsi="Times New Roman" w:cs="Times New Roman"/>
                <w:color w:val="222222"/>
                <w:sz w:val="24"/>
                <w:szCs w:val="24"/>
                <w:lang w:val="en-IN" w:eastAsia="en-IN"/>
              </w:rPr>
              <w:t xml:space="preserve">   </w:t>
            </w:r>
            <w:r w:rsidRPr="001E4902">
              <w:rPr>
                <w:rFonts w:ascii="Times New Roman" w:eastAsia="Times New Roman" w:hAnsi="Times New Roman" w:cs="Times New Roman"/>
                <w:color w:val="222222"/>
                <w:sz w:val="24"/>
                <w:szCs w:val="24"/>
                <w:lang w:val="en-IN" w:eastAsia="en-IN"/>
              </w:rPr>
              <w:t>hypothesis space that is called Gradient Descent.</w:t>
            </w:r>
          </w:p>
          <w:p w14:paraId="563ABCA6" w14:textId="278C8796" w:rsidR="00BA1775" w:rsidRPr="001E4902" w:rsidRDefault="00BA1775" w:rsidP="001E4902">
            <w:pPr>
              <w:pStyle w:val="ListParagraph"/>
              <w:numPr>
                <w:ilvl w:val="0"/>
                <w:numId w:val="26"/>
              </w:numPr>
              <w:shd w:val="clear" w:color="auto" w:fill="FFFFFF"/>
              <w:rPr>
                <w:rFonts w:ascii="Times New Roman" w:eastAsia="Times New Roman" w:hAnsi="Times New Roman" w:cs="Times New Roman"/>
                <w:color w:val="222222"/>
                <w:sz w:val="24"/>
                <w:szCs w:val="24"/>
                <w:lang w:val="en-IN" w:eastAsia="en-IN"/>
              </w:rPr>
            </w:pPr>
            <w:r w:rsidRPr="001E4902">
              <w:rPr>
                <w:rFonts w:ascii="Times New Roman" w:eastAsia="Times New Roman" w:hAnsi="Times New Roman" w:cs="Times New Roman"/>
                <w:color w:val="222222"/>
                <w:sz w:val="24"/>
                <w:szCs w:val="24"/>
                <w:lang w:val="en-IN" w:eastAsia="en-IN"/>
              </w:rPr>
              <w:t>The Delta Rule, uses gradient descent as an optimization techniques, and tries different values for the weights in a neural network, and depending on how accurate the output of the network is (i.e., how close to the ground truth), it will make certain adjustments to certain weights (i.e., increase some and decrease the other). It will try to increase and decrease the weights in a way that the error of the output would go down, during training.</w:t>
            </w:r>
          </w:p>
          <w:p w14:paraId="48C3EBCE" w14:textId="20AF2DCD" w:rsidR="00F061A3" w:rsidRPr="00BA1775" w:rsidRDefault="00F061A3" w:rsidP="00122841">
            <w:pPr>
              <w:pStyle w:val="ListParagraph"/>
              <w:tabs>
                <w:tab w:val="left" w:pos="360"/>
              </w:tabs>
              <w:suppressAutoHyphens/>
              <w:jc w:val="both"/>
              <w:rPr>
                <w:rFonts w:ascii="Times New Roman" w:hAnsi="Times New Roman" w:cs="Times New Roman"/>
                <w:iCs/>
                <w:sz w:val="24"/>
                <w:szCs w:val="24"/>
              </w:rPr>
            </w:pPr>
          </w:p>
        </w:tc>
      </w:tr>
    </w:tbl>
    <w:p w14:paraId="5273D014" w14:textId="77777777" w:rsidR="00AA1F5A" w:rsidRDefault="00AA1F5A"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AA1F5A" w14:paraId="34CDE469" w14:textId="77777777" w:rsidTr="00A940EA">
        <w:tc>
          <w:tcPr>
            <w:tcW w:w="9914" w:type="dxa"/>
          </w:tcPr>
          <w:p w14:paraId="7A33EB11" w14:textId="75FACF42" w:rsidR="00AA1F5A" w:rsidRPr="007609F2" w:rsidRDefault="00AA1F5A" w:rsidP="002A50A1">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A940EA">
        <w:tc>
          <w:tcPr>
            <w:tcW w:w="9914" w:type="dxa"/>
          </w:tcPr>
          <w:p w14:paraId="451940F2" w14:textId="6B542605" w:rsidR="00447B39" w:rsidRPr="00AA1F5A" w:rsidRDefault="00447B39" w:rsidP="00AA1F5A">
            <w:pPr>
              <w:jc w:val="both"/>
              <w:rPr>
                <w:rFonts w:ascii="Times New Roman" w:hAnsi="Times New Roman"/>
                <w:iCs/>
                <w:sz w:val="24"/>
                <w:szCs w:val="24"/>
              </w:rPr>
            </w:pPr>
          </w:p>
        </w:tc>
      </w:tr>
    </w:tbl>
    <w:p w14:paraId="74A3FB6D" w14:textId="77777777" w:rsidR="003F09DD" w:rsidRDefault="003F09DD" w:rsidP="003F09DD">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758"/>
      </w:tblGrid>
      <w:tr w:rsidR="00AA1F5A" w14:paraId="38D4CC51" w14:textId="77777777" w:rsidTr="00A940EA">
        <w:tc>
          <w:tcPr>
            <w:tcW w:w="4758" w:type="dxa"/>
          </w:tcPr>
          <w:p w14:paraId="02894BA1"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2A50A1">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1E29DD5B" w14:textId="77777777" w:rsidR="00486834" w:rsidRPr="00486834" w:rsidRDefault="00486834"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486834" w:rsidRPr="00486834" w:rsidSect="00D851F1">
      <w:headerReference w:type="even" r:id="rId15"/>
      <w:headerReference w:type="default" r:id="rId16"/>
      <w:footerReference w:type="even" r:id="rId17"/>
      <w:footerReference w:type="default" r:id="rId18"/>
      <w:headerReference w:type="first" r:id="rId19"/>
      <w:footerReference w:type="first" r:id="rId20"/>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E516F" w14:textId="77777777" w:rsidR="003325A6" w:rsidRDefault="003325A6" w:rsidP="001F0663">
      <w:pPr>
        <w:spacing w:after="0" w:line="240" w:lineRule="auto"/>
      </w:pPr>
      <w:r>
        <w:separator/>
      </w:r>
    </w:p>
  </w:endnote>
  <w:endnote w:type="continuationSeparator" w:id="0">
    <w:p w14:paraId="640046B2" w14:textId="77777777" w:rsidR="003325A6" w:rsidRDefault="003325A6"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1009" w14:textId="77777777" w:rsidR="00F355EF" w:rsidRDefault="00F35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2A50A1" w:rsidRDefault="002A50A1"/>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2A50A1" w:rsidRPr="007570AC" w14:paraId="7EC0880B" w14:textId="77777777" w:rsidTr="00A25C5E">
      <w:tc>
        <w:tcPr>
          <w:tcW w:w="3544" w:type="dxa"/>
        </w:tcPr>
        <w:p w14:paraId="557B72DF" w14:textId="17E91A98" w:rsidR="002A50A1" w:rsidRPr="007570AC" w:rsidRDefault="00F355EF" w:rsidP="002A50A1">
          <w:pPr>
            <w:pStyle w:val="Footer"/>
            <w:rPr>
              <w:rFonts w:ascii="Times New Roman" w:hAnsi="Times New Roman" w:cs="Times New Roman"/>
              <w:sz w:val="20"/>
              <w:szCs w:val="20"/>
            </w:rPr>
          </w:pPr>
          <w:r>
            <w:rPr>
              <w:rFonts w:ascii="Times New Roman" w:hAnsi="Times New Roman" w:cs="Times New Roman"/>
              <w:sz w:val="20"/>
              <w:szCs w:val="20"/>
            </w:rPr>
            <w:t>ANNFS</w:t>
          </w:r>
        </w:p>
      </w:tc>
      <w:tc>
        <w:tcPr>
          <w:tcW w:w="3969" w:type="dxa"/>
        </w:tcPr>
        <w:p w14:paraId="7BF2C374" w14:textId="4ECAA354" w:rsidR="002A50A1" w:rsidRPr="007570AC" w:rsidRDefault="002A700E" w:rsidP="002A50A1">
          <w:pPr>
            <w:pStyle w:val="Footer"/>
            <w:jc w:val="center"/>
            <w:rPr>
              <w:rFonts w:ascii="Times New Roman" w:hAnsi="Times New Roman" w:cs="Times New Roman"/>
              <w:sz w:val="20"/>
              <w:szCs w:val="20"/>
            </w:rPr>
          </w:pPr>
          <w:r>
            <w:rPr>
              <w:rFonts w:ascii="Times New Roman" w:hAnsi="Times New Roman" w:cs="Times New Roman"/>
              <w:sz w:val="20"/>
              <w:szCs w:val="20"/>
            </w:rPr>
            <w:t>Semester: VI</w:t>
          </w:r>
        </w:p>
      </w:tc>
      <w:tc>
        <w:tcPr>
          <w:tcW w:w="3403" w:type="dxa"/>
        </w:tcPr>
        <w:p w14:paraId="2B412F4E" w14:textId="620DAC77" w:rsidR="002A50A1" w:rsidRPr="007570AC" w:rsidRDefault="002A700E" w:rsidP="002A50A1">
          <w:pPr>
            <w:pStyle w:val="Footer"/>
            <w:jc w:val="right"/>
            <w:rPr>
              <w:rFonts w:ascii="Times New Roman" w:hAnsi="Times New Roman" w:cs="Times New Roman"/>
              <w:sz w:val="20"/>
              <w:szCs w:val="20"/>
            </w:rPr>
          </w:pPr>
          <w:r>
            <w:rPr>
              <w:rFonts w:ascii="Times New Roman" w:hAnsi="Times New Roman" w:cs="Times New Roman"/>
              <w:sz w:val="20"/>
              <w:szCs w:val="20"/>
            </w:rPr>
            <w:t>Academic Year: 2021-22</w:t>
          </w:r>
        </w:p>
      </w:tc>
    </w:tr>
    <w:tr w:rsidR="002A50A1" w:rsidRPr="007570AC" w14:paraId="41C47D61" w14:textId="77777777" w:rsidTr="00A25C5E">
      <w:tc>
        <w:tcPr>
          <w:tcW w:w="3544" w:type="dxa"/>
        </w:tcPr>
        <w:p w14:paraId="3B2FFD7D" w14:textId="13CA15AC" w:rsidR="002A50A1" w:rsidRPr="007570AC" w:rsidRDefault="002A50A1" w:rsidP="002A50A1">
          <w:pPr>
            <w:pStyle w:val="Footer"/>
            <w:rPr>
              <w:rFonts w:ascii="Times New Roman" w:hAnsi="Times New Roman" w:cs="Times New Roman"/>
              <w:sz w:val="20"/>
              <w:szCs w:val="20"/>
            </w:rPr>
          </w:pPr>
        </w:p>
      </w:tc>
      <w:tc>
        <w:tcPr>
          <w:tcW w:w="3969" w:type="dxa"/>
        </w:tcPr>
        <w:p w14:paraId="3B1C890A" w14:textId="77777777" w:rsidR="002A50A1" w:rsidRPr="007570AC" w:rsidRDefault="002A50A1" w:rsidP="002A50A1">
          <w:pPr>
            <w:pStyle w:val="Footer"/>
            <w:jc w:val="center"/>
            <w:rPr>
              <w:rFonts w:ascii="Times New Roman" w:hAnsi="Times New Roman" w:cs="Times New Roman"/>
              <w:sz w:val="20"/>
              <w:szCs w:val="20"/>
            </w:rPr>
          </w:pPr>
        </w:p>
      </w:tc>
      <w:tc>
        <w:tcPr>
          <w:tcW w:w="3403" w:type="dxa"/>
        </w:tcPr>
        <w:p w14:paraId="50C21C4C" w14:textId="29F51666" w:rsidR="002A50A1" w:rsidRPr="007570AC" w:rsidRDefault="002A50A1" w:rsidP="00F355EF">
          <w:pPr>
            <w:pStyle w:val="Footer"/>
            <w:jc w:val="right"/>
            <w:rPr>
              <w:rFonts w:ascii="Times New Roman" w:hAnsi="Times New Roman" w:cs="Times New Roman"/>
              <w:sz w:val="20"/>
              <w:szCs w:val="20"/>
            </w:rPr>
          </w:pPr>
          <w:r>
            <w:rPr>
              <w:rFonts w:ascii="Times New Roman" w:hAnsi="Times New Roman" w:cs="Times New Roman"/>
              <w:sz w:val="20"/>
              <w:szCs w:val="20"/>
            </w:rPr>
            <w:t xml:space="preserve">Roll No: </w:t>
          </w:r>
          <w:r w:rsidR="00F355EF">
            <w:rPr>
              <w:rFonts w:ascii="Times New Roman" w:hAnsi="Times New Roman" w:cs="Times New Roman"/>
              <w:sz w:val="20"/>
              <w:szCs w:val="20"/>
            </w:rPr>
            <w:t>XXXXX</w:t>
          </w:r>
        </w:p>
      </w:tc>
    </w:tr>
  </w:tbl>
  <w:p w14:paraId="2A0AD00D" w14:textId="601736F4" w:rsidR="002A50A1" w:rsidRDefault="002A50A1" w:rsidP="00B45203">
    <w:pPr>
      <w:pStyle w:val="Footer"/>
      <w:ind w:left="-1440"/>
      <w:jc w:val="center"/>
    </w:pPr>
  </w:p>
  <w:p w14:paraId="7BDC4614" w14:textId="75A41F2E" w:rsidR="002A50A1" w:rsidRDefault="002A50A1" w:rsidP="00D851F1">
    <w:pPr>
      <w:pStyle w:val="Footer"/>
      <w:ind w:left="-144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311E4" w14:textId="77777777" w:rsidR="00F355EF" w:rsidRDefault="00F35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1AC74" w14:textId="77777777" w:rsidR="003325A6" w:rsidRDefault="003325A6" w:rsidP="001F0663">
      <w:pPr>
        <w:spacing w:after="0" w:line="240" w:lineRule="auto"/>
      </w:pPr>
      <w:r>
        <w:separator/>
      </w:r>
    </w:p>
  </w:footnote>
  <w:footnote w:type="continuationSeparator" w:id="0">
    <w:p w14:paraId="680977B5" w14:textId="77777777" w:rsidR="003325A6" w:rsidRDefault="003325A6"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B2797" w14:textId="77777777" w:rsidR="00F355EF" w:rsidRDefault="00F355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2A50A1" w:rsidRDefault="002A50A1">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2A50A1" w14:paraId="74AD5CF6" w14:textId="77777777" w:rsidTr="00A25C5E">
      <w:trPr>
        <w:trHeight w:val="907"/>
      </w:trPr>
      <w:tc>
        <w:tcPr>
          <w:tcW w:w="3572" w:type="dxa"/>
          <w:hideMark/>
        </w:tcPr>
        <w:p w14:paraId="09A2347E" w14:textId="2C134F66" w:rsidR="002A50A1" w:rsidRDefault="002A50A1"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2A50A1" w:rsidRDefault="002A50A1"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2A50A1" w:rsidRDefault="002A50A1"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2A50A1" w:rsidRDefault="002A50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5925" w14:textId="77777777" w:rsidR="00F355EF" w:rsidRDefault="00F35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9C1377"/>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5F0B0B"/>
    <w:multiLevelType w:val="hybridMultilevel"/>
    <w:tmpl w:val="913C54DE"/>
    <w:lvl w:ilvl="0" w:tplc="55D8B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0A2D15"/>
    <w:multiLevelType w:val="hybridMultilevel"/>
    <w:tmpl w:val="9AB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22B9A"/>
    <w:multiLevelType w:val="hybridMultilevel"/>
    <w:tmpl w:val="CD8E5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33066E0"/>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90F87"/>
    <w:multiLevelType w:val="hybridMultilevel"/>
    <w:tmpl w:val="8006EF00"/>
    <w:lvl w:ilvl="0" w:tplc="DE8C22C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196C6A"/>
    <w:multiLevelType w:val="hybridMultilevel"/>
    <w:tmpl w:val="0A8E6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D175ED"/>
    <w:multiLevelType w:val="hybridMultilevel"/>
    <w:tmpl w:val="D32A92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146D98"/>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87CEE"/>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742B6CD6"/>
    <w:multiLevelType w:val="hybridMultilevel"/>
    <w:tmpl w:val="797C1AD6"/>
    <w:lvl w:ilvl="0" w:tplc="B088C2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DF0630"/>
    <w:multiLevelType w:val="hybridMultilevel"/>
    <w:tmpl w:val="AB3465B2"/>
    <w:lvl w:ilvl="0" w:tplc="583EC90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667965">
    <w:abstractNumId w:val="7"/>
  </w:num>
  <w:num w:numId="2" w16cid:durableId="312418527">
    <w:abstractNumId w:val="25"/>
  </w:num>
  <w:num w:numId="3" w16cid:durableId="1557662268">
    <w:abstractNumId w:val="22"/>
  </w:num>
  <w:num w:numId="4" w16cid:durableId="1420953557">
    <w:abstractNumId w:val="9"/>
  </w:num>
  <w:num w:numId="5" w16cid:durableId="1021398208">
    <w:abstractNumId w:val="11"/>
  </w:num>
  <w:num w:numId="6" w16cid:durableId="1335451516">
    <w:abstractNumId w:val="0"/>
    <w:lvlOverride w:ilvl="0">
      <w:startOverride w:val="1"/>
    </w:lvlOverride>
  </w:num>
  <w:num w:numId="7" w16cid:durableId="421419584">
    <w:abstractNumId w:val="1"/>
  </w:num>
  <w:num w:numId="8" w16cid:durableId="751389324">
    <w:abstractNumId w:val="3"/>
  </w:num>
  <w:num w:numId="9" w16cid:durableId="1460759284">
    <w:abstractNumId w:val="4"/>
  </w:num>
  <w:num w:numId="10" w16cid:durableId="1138838753">
    <w:abstractNumId w:val="12"/>
  </w:num>
  <w:num w:numId="11" w16cid:durableId="395932128">
    <w:abstractNumId w:val="10"/>
  </w:num>
  <w:num w:numId="12" w16cid:durableId="1943495365">
    <w:abstractNumId w:val="8"/>
  </w:num>
  <w:num w:numId="13" w16cid:durableId="1923680565">
    <w:abstractNumId w:val="17"/>
  </w:num>
  <w:num w:numId="14" w16cid:durableId="1988393754">
    <w:abstractNumId w:val="2"/>
  </w:num>
  <w:num w:numId="15" w16cid:durableId="86771779">
    <w:abstractNumId w:val="13"/>
  </w:num>
  <w:num w:numId="16" w16cid:durableId="1522668964">
    <w:abstractNumId w:val="21"/>
  </w:num>
  <w:num w:numId="17" w16cid:durableId="411777651">
    <w:abstractNumId w:val="24"/>
  </w:num>
  <w:num w:numId="18" w16cid:durableId="1080373969">
    <w:abstractNumId w:val="6"/>
  </w:num>
  <w:num w:numId="19" w16cid:durableId="788623001">
    <w:abstractNumId w:val="15"/>
  </w:num>
  <w:num w:numId="20" w16cid:durableId="305475108">
    <w:abstractNumId w:val="5"/>
  </w:num>
  <w:num w:numId="21" w16cid:durableId="617301520">
    <w:abstractNumId w:val="20"/>
  </w:num>
  <w:num w:numId="22" w16cid:durableId="401410165">
    <w:abstractNumId w:val="19"/>
  </w:num>
  <w:num w:numId="23" w16cid:durableId="1593390774">
    <w:abstractNumId w:val="16"/>
  </w:num>
  <w:num w:numId="24" w16cid:durableId="243497515">
    <w:abstractNumId w:val="14"/>
  </w:num>
  <w:num w:numId="25" w16cid:durableId="1228300984">
    <w:abstractNumId w:val="23"/>
  </w:num>
  <w:num w:numId="26" w16cid:durableId="2813767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06720"/>
    <w:rsid w:val="0001388A"/>
    <w:rsid w:val="00032372"/>
    <w:rsid w:val="00042944"/>
    <w:rsid w:val="00061C67"/>
    <w:rsid w:val="000730B2"/>
    <w:rsid w:val="00082E39"/>
    <w:rsid w:val="000B0D21"/>
    <w:rsid w:val="000B1195"/>
    <w:rsid w:val="000D4A0C"/>
    <w:rsid w:val="000D7999"/>
    <w:rsid w:val="00114FC0"/>
    <w:rsid w:val="00122841"/>
    <w:rsid w:val="00196AD0"/>
    <w:rsid w:val="001C14C7"/>
    <w:rsid w:val="001D5C90"/>
    <w:rsid w:val="001D6337"/>
    <w:rsid w:val="001E1C6B"/>
    <w:rsid w:val="001E4902"/>
    <w:rsid w:val="001F0663"/>
    <w:rsid w:val="002040B3"/>
    <w:rsid w:val="002121AB"/>
    <w:rsid w:val="002915D6"/>
    <w:rsid w:val="002A50A1"/>
    <w:rsid w:val="002A700E"/>
    <w:rsid w:val="00312C08"/>
    <w:rsid w:val="00323EE9"/>
    <w:rsid w:val="003325A6"/>
    <w:rsid w:val="003374FC"/>
    <w:rsid w:val="00364C90"/>
    <w:rsid w:val="003B204E"/>
    <w:rsid w:val="003B7A9A"/>
    <w:rsid w:val="003D3F4A"/>
    <w:rsid w:val="003F09DD"/>
    <w:rsid w:val="00415574"/>
    <w:rsid w:val="00447B39"/>
    <w:rsid w:val="00486834"/>
    <w:rsid w:val="00497553"/>
    <w:rsid w:val="00502246"/>
    <w:rsid w:val="00543591"/>
    <w:rsid w:val="0056767D"/>
    <w:rsid w:val="00576A37"/>
    <w:rsid w:val="00651621"/>
    <w:rsid w:val="00686E52"/>
    <w:rsid w:val="006B46FC"/>
    <w:rsid w:val="006D651E"/>
    <w:rsid w:val="00700A17"/>
    <w:rsid w:val="00734C04"/>
    <w:rsid w:val="007609F2"/>
    <w:rsid w:val="00796CC5"/>
    <w:rsid w:val="007D0B10"/>
    <w:rsid w:val="00814442"/>
    <w:rsid w:val="00817323"/>
    <w:rsid w:val="0083020D"/>
    <w:rsid w:val="00861D21"/>
    <w:rsid w:val="00862904"/>
    <w:rsid w:val="008B20EA"/>
    <w:rsid w:val="008C2AA7"/>
    <w:rsid w:val="008E7DC4"/>
    <w:rsid w:val="00904614"/>
    <w:rsid w:val="00913965"/>
    <w:rsid w:val="0096615C"/>
    <w:rsid w:val="009742D2"/>
    <w:rsid w:val="00975FF2"/>
    <w:rsid w:val="00A00E0D"/>
    <w:rsid w:val="00A1678F"/>
    <w:rsid w:val="00A17749"/>
    <w:rsid w:val="00A25C5E"/>
    <w:rsid w:val="00A77F79"/>
    <w:rsid w:val="00A83FB3"/>
    <w:rsid w:val="00A940EA"/>
    <w:rsid w:val="00AA0DE5"/>
    <w:rsid w:val="00AA175B"/>
    <w:rsid w:val="00AA1F5A"/>
    <w:rsid w:val="00AD7207"/>
    <w:rsid w:val="00B071BA"/>
    <w:rsid w:val="00B35153"/>
    <w:rsid w:val="00B45203"/>
    <w:rsid w:val="00B66BDD"/>
    <w:rsid w:val="00B72A51"/>
    <w:rsid w:val="00B823CE"/>
    <w:rsid w:val="00BA1775"/>
    <w:rsid w:val="00BA17A0"/>
    <w:rsid w:val="00BB2703"/>
    <w:rsid w:val="00BB7342"/>
    <w:rsid w:val="00BC6D69"/>
    <w:rsid w:val="00C50B40"/>
    <w:rsid w:val="00C87F61"/>
    <w:rsid w:val="00C94493"/>
    <w:rsid w:val="00CF031D"/>
    <w:rsid w:val="00D647BA"/>
    <w:rsid w:val="00D66ACE"/>
    <w:rsid w:val="00D67056"/>
    <w:rsid w:val="00D74EC3"/>
    <w:rsid w:val="00D851F1"/>
    <w:rsid w:val="00D9521C"/>
    <w:rsid w:val="00DC688B"/>
    <w:rsid w:val="00DF1F07"/>
    <w:rsid w:val="00DF2A1F"/>
    <w:rsid w:val="00DF4713"/>
    <w:rsid w:val="00E0489D"/>
    <w:rsid w:val="00E40D02"/>
    <w:rsid w:val="00E410D2"/>
    <w:rsid w:val="00E6611E"/>
    <w:rsid w:val="00E70A15"/>
    <w:rsid w:val="00EA7DD6"/>
    <w:rsid w:val="00EE59A2"/>
    <w:rsid w:val="00F061A3"/>
    <w:rsid w:val="00F1491C"/>
    <w:rsid w:val="00F14B23"/>
    <w:rsid w:val="00F20D4F"/>
    <w:rsid w:val="00F267A8"/>
    <w:rsid w:val="00F355EF"/>
    <w:rsid w:val="00F60947"/>
    <w:rsid w:val="00F650F7"/>
    <w:rsid w:val="00F76925"/>
    <w:rsid w:val="00F95E97"/>
    <w:rsid w:val="00FA195D"/>
    <w:rsid w:val="00FA399E"/>
    <w:rsid w:val="00FB3FCF"/>
    <w:rsid w:val="00FC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545F21AA-421C-40B2-8471-EB60D005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paragraph" w:customStyle="1" w:styleId="Default">
    <w:name w:val="Default"/>
    <w:rsid w:val="0056767D"/>
    <w:pPr>
      <w:suppressAutoHyphens/>
      <w:autoSpaceDE w:val="0"/>
      <w:spacing w:after="0" w:line="240" w:lineRule="auto"/>
    </w:pPr>
    <w:rPr>
      <w:rFonts w:ascii="Arial" w:eastAsia="Times New Roman" w:hAnsi="Arial" w:cs="Arial"/>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3528">
      <w:bodyDiv w:val="1"/>
      <w:marLeft w:val="0"/>
      <w:marRight w:val="0"/>
      <w:marTop w:val="0"/>
      <w:marBottom w:val="0"/>
      <w:divBdr>
        <w:top w:val="none" w:sz="0" w:space="0" w:color="auto"/>
        <w:left w:val="none" w:sz="0" w:space="0" w:color="auto"/>
        <w:bottom w:val="none" w:sz="0" w:space="0" w:color="auto"/>
        <w:right w:val="none" w:sz="0" w:space="0" w:color="auto"/>
      </w:divBdr>
      <w:divsChild>
        <w:div w:id="873465990">
          <w:marLeft w:val="0"/>
          <w:marRight w:val="0"/>
          <w:marTop w:val="0"/>
          <w:marBottom w:val="0"/>
          <w:divBdr>
            <w:top w:val="none" w:sz="0" w:space="0" w:color="auto"/>
            <w:left w:val="none" w:sz="0" w:space="0" w:color="auto"/>
            <w:bottom w:val="none" w:sz="0" w:space="0" w:color="auto"/>
            <w:right w:val="none" w:sz="0" w:space="0" w:color="auto"/>
          </w:divBdr>
          <w:divsChild>
            <w:div w:id="2046906067">
              <w:marLeft w:val="0"/>
              <w:marRight w:val="0"/>
              <w:marTop w:val="0"/>
              <w:marBottom w:val="0"/>
              <w:divBdr>
                <w:top w:val="none" w:sz="0" w:space="0" w:color="auto"/>
                <w:left w:val="none" w:sz="0" w:space="0" w:color="auto"/>
                <w:bottom w:val="none" w:sz="0" w:space="0" w:color="auto"/>
                <w:right w:val="none" w:sz="0" w:space="0" w:color="auto"/>
              </w:divBdr>
            </w:div>
            <w:div w:id="116684099">
              <w:marLeft w:val="0"/>
              <w:marRight w:val="0"/>
              <w:marTop w:val="0"/>
              <w:marBottom w:val="0"/>
              <w:divBdr>
                <w:top w:val="none" w:sz="0" w:space="0" w:color="auto"/>
                <w:left w:val="none" w:sz="0" w:space="0" w:color="auto"/>
                <w:bottom w:val="none" w:sz="0" w:space="0" w:color="auto"/>
                <w:right w:val="none" w:sz="0" w:space="0" w:color="auto"/>
              </w:divBdr>
            </w:div>
            <w:div w:id="709720500">
              <w:marLeft w:val="0"/>
              <w:marRight w:val="0"/>
              <w:marTop w:val="0"/>
              <w:marBottom w:val="0"/>
              <w:divBdr>
                <w:top w:val="none" w:sz="0" w:space="0" w:color="auto"/>
                <w:left w:val="none" w:sz="0" w:space="0" w:color="auto"/>
                <w:bottom w:val="none" w:sz="0" w:space="0" w:color="auto"/>
                <w:right w:val="none" w:sz="0" w:space="0" w:color="auto"/>
              </w:divBdr>
            </w:div>
            <w:div w:id="352348037">
              <w:marLeft w:val="0"/>
              <w:marRight w:val="0"/>
              <w:marTop w:val="0"/>
              <w:marBottom w:val="0"/>
              <w:divBdr>
                <w:top w:val="none" w:sz="0" w:space="0" w:color="auto"/>
                <w:left w:val="none" w:sz="0" w:space="0" w:color="auto"/>
                <w:bottom w:val="none" w:sz="0" w:space="0" w:color="auto"/>
                <w:right w:val="none" w:sz="0" w:space="0" w:color="auto"/>
              </w:divBdr>
            </w:div>
            <w:div w:id="1831290910">
              <w:marLeft w:val="0"/>
              <w:marRight w:val="0"/>
              <w:marTop w:val="0"/>
              <w:marBottom w:val="0"/>
              <w:divBdr>
                <w:top w:val="none" w:sz="0" w:space="0" w:color="auto"/>
                <w:left w:val="none" w:sz="0" w:space="0" w:color="auto"/>
                <w:bottom w:val="none" w:sz="0" w:space="0" w:color="auto"/>
                <w:right w:val="none" w:sz="0" w:space="0" w:color="auto"/>
              </w:divBdr>
            </w:div>
            <w:div w:id="1078357164">
              <w:marLeft w:val="0"/>
              <w:marRight w:val="0"/>
              <w:marTop w:val="0"/>
              <w:marBottom w:val="0"/>
              <w:divBdr>
                <w:top w:val="none" w:sz="0" w:space="0" w:color="auto"/>
                <w:left w:val="none" w:sz="0" w:space="0" w:color="auto"/>
                <w:bottom w:val="none" w:sz="0" w:space="0" w:color="auto"/>
                <w:right w:val="none" w:sz="0" w:space="0" w:color="auto"/>
              </w:divBdr>
            </w:div>
            <w:div w:id="435291741">
              <w:marLeft w:val="0"/>
              <w:marRight w:val="0"/>
              <w:marTop w:val="0"/>
              <w:marBottom w:val="0"/>
              <w:divBdr>
                <w:top w:val="none" w:sz="0" w:space="0" w:color="auto"/>
                <w:left w:val="none" w:sz="0" w:space="0" w:color="auto"/>
                <w:bottom w:val="none" w:sz="0" w:space="0" w:color="auto"/>
                <w:right w:val="none" w:sz="0" w:space="0" w:color="auto"/>
              </w:divBdr>
            </w:div>
            <w:div w:id="615721866">
              <w:marLeft w:val="0"/>
              <w:marRight w:val="0"/>
              <w:marTop w:val="0"/>
              <w:marBottom w:val="0"/>
              <w:divBdr>
                <w:top w:val="none" w:sz="0" w:space="0" w:color="auto"/>
                <w:left w:val="none" w:sz="0" w:space="0" w:color="auto"/>
                <w:bottom w:val="none" w:sz="0" w:space="0" w:color="auto"/>
                <w:right w:val="none" w:sz="0" w:space="0" w:color="auto"/>
              </w:divBdr>
            </w:div>
            <w:div w:id="1669626608">
              <w:marLeft w:val="0"/>
              <w:marRight w:val="0"/>
              <w:marTop w:val="0"/>
              <w:marBottom w:val="0"/>
              <w:divBdr>
                <w:top w:val="none" w:sz="0" w:space="0" w:color="auto"/>
                <w:left w:val="none" w:sz="0" w:space="0" w:color="auto"/>
                <w:bottom w:val="none" w:sz="0" w:space="0" w:color="auto"/>
                <w:right w:val="none" w:sz="0" w:space="0" w:color="auto"/>
              </w:divBdr>
            </w:div>
            <w:div w:id="1727099326">
              <w:marLeft w:val="0"/>
              <w:marRight w:val="0"/>
              <w:marTop w:val="0"/>
              <w:marBottom w:val="0"/>
              <w:divBdr>
                <w:top w:val="none" w:sz="0" w:space="0" w:color="auto"/>
                <w:left w:val="none" w:sz="0" w:space="0" w:color="auto"/>
                <w:bottom w:val="none" w:sz="0" w:space="0" w:color="auto"/>
                <w:right w:val="none" w:sz="0" w:space="0" w:color="auto"/>
              </w:divBdr>
            </w:div>
            <w:div w:id="817919935">
              <w:marLeft w:val="0"/>
              <w:marRight w:val="0"/>
              <w:marTop w:val="0"/>
              <w:marBottom w:val="0"/>
              <w:divBdr>
                <w:top w:val="none" w:sz="0" w:space="0" w:color="auto"/>
                <w:left w:val="none" w:sz="0" w:space="0" w:color="auto"/>
                <w:bottom w:val="none" w:sz="0" w:space="0" w:color="auto"/>
                <w:right w:val="none" w:sz="0" w:space="0" w:color="auto"/>
              </w:divBdr>
            </w:div>
            <w:div w:id="2013339490">
              <w:marLeft w:val="0"/>
              <w:marRight w:val="0"/>
              <w:marTop w:val="0"/>
              <w:marBottom w:val="0"/>
              <w:divBdr>
                <w:top w:val="none" w:sz="0" w:space="0" w:color="auto"/>
                <w:left w:val="none" w:sz="0" w:space="0" w:color="auto"/>
                <w:bottom w:val="none" w:sz="0" w:space="0" w:color="auto"/>
                <w:right w:val="none" w:sz="0" w:space="0" w:color="auto"/>
              </w:divBdr>
            </w:div>
            <w:div w:id="2126534389">
              <w:marLeft w:val="0"/>
              <w:marRight w:val="0"/>
              <w:marTop w:val="0"/>
              <w:marBottom w:val="0"/>
              <w:divBdr>
                <w:top w:val="none" w:sz="0" w:space="0" w:color="auto"/>
                <w:left w:val="none" w:sz="0" w:space="0" w:color="auto"/>
                <w:bottom w:val="none" w:sz="0" w:space="0" w:color="auto"/>
                <w:right w:val="none" w:sz="0" w:space="0" w:color="auto"/>
              </w:divBdr>
            </w:div>
            <w:div w:id="667289866">
              <w:marLeft w:val="0"/>
              <w:marRight w:val="0"/>
              <w:marTop w:val="0"/>
              <w:marBottom w:val="0"/>
              <w:divBdr>
                <w:top w:val="none" w:sz="0" w:space="0" w:color="auto"/>
                <w:left w:val="none" w:sz="0" w:space="0" w:color="auto"/>
                <w:bottom w:val="none" w:sz="0" w:space="0" w:color="auto"/>
                <w:right w:val="none" w:sz="0" w:space="0" w:color="auto"/>
              </w:divBdr>
            </w:div>
            <w:div w:id="1175339617">
              <w:marLeft w:val="0"/>
              <w:marRight w:val="0"/>
              <w:marTop w:val="0"/>
              <w:marBottom w:val="0"/>
              <w:divBdr>
                <w:top w:val="none" w:sz="0" w:space="0" w:color="auto"/>
                <w:left w:val="none" w:sz="0" w:space="0" w:color="auto"/>
                <w:bottom w:val="none" w:sz="0" w:space="0" w:color="auto"/>
                <w:right w:val="none" w:sz="0" w:space="0" w:color="auto"/>
              </w:divBdr>
            </w:div>
            <w:div w:id="615983186">
              <w:marLeft w:val="0"/>
              <w:marRight w:val="0"/>
              <w:marTop w:val="0"/>
              <w:marBottom w:val="0"/>
              <w:divBdr>
                <w:top w:val="none" w:sz="0" w:space="0" w:color="auto"/>
                <w:left w:val="none" w:sz="0" w:space="0" w:color="auto"/>
                <w:bottom w:val="none" w:sz="0" w:space="0" w:color="auto"/>
                <w:right w:val="none" w:sz="0" w:space="0" w:color="auto"/>
              </w:divBdr>
            </w:div>
            <w:div w:id="2003043926">
              <w:marLeft w:val="0"/>
              <w:marRight w:val="0"/>
              <w:marTop w:val="0"/>
              <w:marBottom w:val="0"/>
              <w:divBdr>
                <w:top w:val="none" w:sz="0" w:space="0" w:color="auto"/>
                <w:left w:val="none" w:sz="0" w:space="0" w:color="auto"/>
                <w:bottom w:val="none" w:sz="0" w:space="0" w:color="auto"/>
                <w:right w:val="none" w:sz="0" w:space="0" w:color="auto"/>
              </w:divBdr>
            </w:div>
            <w:div w:id="493376627">
              <w:marLeft w:val="0"/>
              <w:marRight w:val="0"/>
              <w:marTop w:val="0"/>
              <w:marBottom w:val="0"/>
              <w:divBdr>
                <w:top w:val="none" w:sz="0" w:space="0" w:color="auto"/>
                <w:left w:val="none" w:sz="0" w:space="0" w:color="auto"/>
                <w:bottom w:val="none" w:sz="0" w:space="0" w:color="auto"/>
                <w:right w:val="none" w:sz="0" w:space="0" w:color="auto"/>
              </w:divBdr>
            </w:div>
            <w:div w:id="1641880648">
              <w:marLeft w:val="0"/>
              <w:marRight w:val="0"/>
              <w:marTop w:val="0"/>
              <w:marBottom w:val="0"/>
              <w:divBdr>
                <w:top w:val="none" w:sz="0" w:space="0" w:color="auto"/>
                <w:left w:val="none" w:sz="0" w:space="0" w:color="auto"/>
                <w:bottom w:val="none" w:sz="0" w:space="0" w:color="auto"/>
                <w:right w:val="none" w:sz="0" w:space="0" w:color="auto"/>
              </w:divBdr>
            </w:div>
            <w:div w:id="377585266">
              <w:marLeft w:val="0"/>
              <w:marRight w:val="0"/>
              <w:marTop w:val="0"/>
              <w:marBottom w:val="0"/>
              <w:divBdr>
                <w:top w:val="none" w:sz="0" w:space="0" w:color="auto"/>
                <w:left w:val="none" w:sz="0" w:space="0" w:color="auto"/>
                <w:bottom w:val="none" w:sz="0" w:space="0" w:color="auto"/>
                <w:right w:val="none" w:sz="0" w:space="0" w:color="auto"/>
              </w:divBdr>
            </w:div>
            <w:div w:id="431706709">
              <w:marLeft w:val="0"/>
              <w:marRight w:val="0"/>
              <w:marTop w:val="0"/>
              <w:marBottom w:val="0"/>
              <w:divBdr>
                <w:top w:val="none" w:sz="0" w:space="0" w:color="auto"/>
                <w:left w:val="none" w:sz="0" w:space="0" w:color="auto"/>
                <w:bottom w:val="none" w:sz="0" w:space="0" w:color="auto"/>
                <w:right w:val="none" w:sz="0" w:space="0" w:color="auto"/>
              </w:divBdr>
            </w:div>
            <w:div w:id="763578180">
              <w:marLeft w:val="0"/>
              <w:marRight w:val="0"/>
              <w:marTop w:val="0"/>
              <w:marBottom w:val="0"/>
              <w:divBdr>
                <w:top w:val="none" w:sz="0" w:space="0" w:color="auto"/>
                <w:left w:val="none" w:sz="0" w:space="0" w:color="auto"/>
                <w:bottom w:val="none" w:sz="0" w:space="0" w:color="auto"/>
                <w:right w:val="none" w:sz="0" w:space="0" w:color="auto"/>
              </w:divBdr>
            </w:div>
            <w:div w:id="496964849">
              <w:marLeft w:val="0"/>
              <w:marRight w:val="0"/>
              <w:marTop w:val="0"/>
              <w:marBottom w:val="0"/>
              <w:divBdr>
                <w:top w:val="none" w:sz="0" w:space="0" w:color="auto"/>
                <w:left w:val="none" w:sz="0" w:space="0" w:color="auto"/>
                <w:bottom w:val="none" w:sz="0" w:space="0" w:color="auto"/>
                <w:right w:val="none" w:sz="0" w:space="0" w:color="auto"/>
              </w:divBdr>
            </w:div>
            <w:div w:id="25066543">
              <w:marLeft w:val="0"/>
              <w:marRight w:val="0"/>
              <w:marTop w:val="0"/>
              <w:marBottom w:val="0"/>
              <w:divBdr>
                <w:top w:val="none" w:sz="0" w:space="0" w:color="auto"/>
                <w:left w:val="none" w:sz="0" w:space="0" w:color="auto"/>
                <w:bottom w:val="none" w:sz="0" w:space="0" w:color="auto"/>
                <w:right w:val="none" w:sz="0" w:space="0" w:color="auto"/>
              </w:divBdr>
            </w:div>
            <w:div w:id="838273315">
              <w:marLeft w:val="0"/>
              <w:marRight w:val="0"/>
              <w:marTop w:val="0"/>
              <w:marBottom w:val="0"/>
              <w:divBdr>
                <w:top w:val="none" w:sz="0" w:space="0" w:color="auto"/>
                <w:left w:val="none" w:sz="0" w:space="0" w:color="auto"/>
                <w:bottom w:val="none" w:sz="0" w:space="0" w:color="auto"/>
                <w:right w:val="none" w:sz="0" w:space="0" w:color="auto"/>
              </w:divBdr>
            </w:div>
            <w:div w:id="341129174">
              <w:marLeft w:val="0"/>
              <w:marRight w:val="0"/>
              <w:marTop w:val="0"/>
              <w:marBottom w:val="0"/>
              <w:divBdr>
                <w:top w:val="none" w:sz="0" w:space="0" w:color="auto"/>
                <w:left w:val="none" w:sz="0" w:space="0" w:color="auto"/>
                <w:bottom w:val="none" w:sz="0" w:space="0" w:color="auto"/>
                <w:right w:val="none" w:sz="0" w:space="0" w:color="auto"/>
              </w:divBdr>
            </w:div>
            <w:div w:id="420376598">
              <w:marLeft w:val="0"/>
              <w:marRight w:val="0"/>
              <w:marTop w:val="0"/>
              <w:marBottom w:val="0"/>
              <w:divBdr>
                <w:top w:val="none" w:sz="0" w:space="0" w:color="auto"/>
                <w:left w:val="none" w:sz="0" w:space="0" w:color="auto"/>
                <w:bottom w:val="none" w:sz="0" w:space="0" w:color="auto"/>
                <w:right w:val="none" w:sz="0" w:space="0" w:color="auto"/>
              </w:divBdr>
            </w:div>
            <w:div w:id="332418703">
              <w:marLeft w:val="0"/>
              <w:marRight w:val="0"/>
              <w:marTop w:val="0"/>
              <w:marBottom w:val="0"/>
              <w:divBdr>
                <w:top w:val="none" w:sz="0" w:space="0" w:color="auto"/>
                <w:left w:val="none" w:sz="0" w:space="0" w:color="auto"/>
                <w:bottom w:val="none" w:sz="0" w:space="0" w:color="auto"/>
                <w:right w:val="none" w:sz="0" w:space="0" w:color="auto"/>
              </w:divBdr>
            </w:div>
            <w:div w:id="1693140272">
              <w:marLeft w:val="0"/>
              <w:marRight w:val="0"/>
              <w:marTop w:val="0"/>
              <w:marBottom w:val="0"/>
              <w:divBdr>
                <w:top w:val="none" w:sz="0" w:space="0" w:color="auto"/>
                <w:left w:val="none" w:sz="0" w:space="0" w:color="auto"/>
                <w:bottom w:val="none" w:sz="0" w:space="0" w:color="auto"/>
                <w:right w:val="none" w:sz="0" w:space="0" w:color="auto"/>
              </w:divBdr>
            </w:div>
            <w:div w:id="1871408430">
              <w:marLeft w:val="0"/>
              <w:marRight w:val="0"/>
              <w:marTop w:val="0"/>
              <w:marBottom w:val="0"/>
              <w:divBdr>
                <w:top w:val="none" w:sz="0" w:space="0" w:color="auto"/>
                <w:left w:val="none" w:sz="0" w:space="0" w:color="auto"/>
                <w:bottom w:val="none" w:sz="0" w:space="0" w:color="auto"/>
                <w:right w:val="none" w:sz="0" w:space="0" w:color="auto"/>
              </w:divBdr>
            </w:div>
            <w:div w:id="427896278">
              <w:marLeft w:val="0"/>
              <w:marRight w:val="0"/>
              <w:marTop w:val="0"/>
              <w:marBottom w:val="0"/>
              <w:divBdr>
                <w:top w:val="none" w:sz="0" w:space="0" w:color="auto"/>
                <w:left w:val="none" w:sz="0" w:space="0" w:color="auto"/>
                <w:bottom w:val="none" w:sz="0" w:space="0" w:color="auto"/>
                <w:right w:val="none" w:sz="0" w:space="0" w:color="auto"/>
              </w:divBdr>
            </w:div>
            <w:div w:id="311446779">
              <w:marLeft w:val="0"/>
              <w:marRight w:val="0"/>
              <w:marTop w:val="0"/>
              <w:marBottom w:val="0"/>
              <w:divBdr>
                <w:top w:val="none" w:sz="0" w:space="0" w:color="auto"/>
                <w:left w:val="none" w:sz="0" w:space="0" w:color="auto"/>
                <w:bottom w:val="none" w:sz="0" w:space="0" w:color="auto"/>
                <w:right w:val="none" w:sz="0" w:space="0" w:color="auto"/>
              </w:divBdr>
            </w:div>
            <w:div w:id="1462458588">
              <w:marLeft w:val="0"/>
              <w:marRight w:val="0"/>
              <w:marTop w:val="0"/>
              <w:marBottom w:val="0"/>
              <w:divBdr>
                <w:top w:val="none" w:sz="0" w:space="0" w:color="auto"/>
                <w:left w:val="none" w:sz="0" w:space="0" w:color="auto"/>
                <w:bottom w:val="none" w:sz="0" w:space="0" w:color="auto"/>
                <w:right w:val="none" w:sz="0" w:space="0" w:color="auto"/>
              </w:divBdr>
            </w:div>
            <w:div w:id="539586639">
              <w:marLeft w:val="0"/>
              <w:marRight w:val="0"/>
              <w:marTop w:val="0"/>
              <w:marBottom w:val="0"/>
              <w:divBdr>
                <w:top w:val="none" w:sz="0" w:space="0" w:color="auto"/>
                <w:left w:val="none" w:sz="0" w:space="0" w:color="auto"/>
                <w:bottom w:val="none" w:sz="0" w:space="0" w:color="auto"/>
                <w:right w:val="none" w:sz="0" w:space="0" w:color="auto"/>
              </w:divBdr>
            </w:div>
            <w:div w:id="696859234">
              <w:marLeft w:val="0"/>
              <w:marRight w:val="0"/>
              <w:marTop w:val="0"/>
              <w:marBottom w:val="0"/>
              <w:divBdr>
                <w:top w:val="none" w:sz="0" w:space="0" w:color="auto"/>
                <w:left w:val="none" w:sz="0" w:space="0" w:color="auto"/>
                <w:bottom w:val="none" w:sz="0" w:space="0" w:color="auto"/>
                <w:right w:val="none" w:sz="0" w:space="0" w:color="auto"/>
              </w:divBdr>
            </w:div>
            <w:div w:id="1750233614">
              <w:marLeft w:val="0"/>
              <w:marRight w:val="0"/>
              <w:marTop w:val="0"/>
              <w:marBottom w:val="0"/>
              <w:divBdr>
                <w:top w:val="none" w:sz="0" w:space="0" w:color="auto"/>
                <w:left w:val="none" w:sz="0" w:space="0" w:color="auto"/>
                <w:bottom w:val="none" w:sz="0" w:space="0" w:color="auto"/>
                <w:right w:val="none" w:sz="0" w:space="0" w:color="auto"/>
              </w:divBdr>
            </w:div>
            <w:div w:id="876157782">
              <w:marLeft w:val="0"/>
              <w:marRight w:val="0"/>
              <w:marTop w:val="0"/>
              <w:marBottom w:val="0"/>
              <w:divBdr>
                <w:top w:val="none" w:sz="0" w:space="0" w:color="auto"/>
                <w:left w:val="none" w:sz="0" w:space="0" w:color="auto"/>
                <w:bottom w:val="none" w:sz="0" w:space="0" w:color="auto"/>
                <w:right w:val="none" w:sz="0" w:space="0" w:color="auto"/>
              </w:divBdr>
            </w:div>
            <w:div w:id="923150285">
              <w:marLeft w:val="0"/>
              <w:marRight w:val="0"/>
              <w:marTop w:val="0"/>
              <w:marBottom w:val="0"/>
              <w:divBdr>
                <w:top w:val="none" w:sz="0" w:space="0" w:color="auto"/>
                <w:left w:val="none" w:sz="0" w:space="0" w:color="auto"/>
                <w:bottom w:val="none" w:sz="0" w:space="0" w:color="auto"/>
                <w:right w:val="none" w:sz="0" w:space="0" w:color="auto"/>
              </w:divBdr>
            </w:div>
            <w:div w:id="1914704049">
              <w:marLeft w:val="0"/>
              <w:marRight w:val="0"/>
              <w:marTop w:val="0"/>
              <w:marBottom w:val="0"/>
              <w:divBdr>
                <w:top w:val="none" w:sz="0" w:space="0" w:color="auto"/>
                <w:left w:val="none" w:sz="0" w:space="0" w:color="auto"/>
                <w:bottom w:val="none" w:sz="0" w:space="0" w:color="auto"/>
                <w:right w:val="none" w:sz="0" w:space="0" w:color="auto"/>
              </w:divBdr>
            </w:div>
            <w:div w:id="1848205794">
              <w:marLeft w:val="0"/>
              <w:marRight w:val="0"/>
              <w:marTop w:val="0"/>
              <w:marBottom w:val="0"/>
              <w:divBdr>
                <w:top w:val="none" w:sz="0" w:space="0" w:color="auto"/>
                <w:left w:val="none" w:sz="0" w:space="0" w:color="auto"/>
                <w:bottom w:val="none" w:sz="0" w:space="0" w:color="auto"/>
                <w:right w:val="none" w:sz="0" w:space="0" w:color="auto"/>
              </w:divBdr>
            </w:div>
            <w:div w:id="1084959715">
              <w:marLeft w:val="0"/>
              <w:marRight w:val="0"/>
              <w:marTop w:val="0"/>
              <w:marBottom w:val="0"/>
              <w:divBdr>
                <w:top w:val="none" w:sz="0" w:space="0" w:color="auto"/>
                <w:left w:val="none" w:sz="0" w:space="0" w:color="auto"/>
                <w:bottom w:val="none" w:sz="0" w:space="0" w:color="auto"/>
                <w:right w:val="none" w:sz="0" w:space="0" w:color="auto"/>
              </w:divBdr>
            </w:div>
            <w:div w:id="1075668127">
              <w:marLeft w:val="0"/>
              <w:marRight w:val="0"/>
              <w:marTop w:val="0"/>
              <w:marBottom w:val="0"/>
              <w:divBdr>
                <w:top w:val="none" w:sz="0" w:space="0" w:color="auto"/>
                <w:left w:val="none" w:sz="0" w:space="0" w:color="auto"/>
                <w:bottom w:val="none" w:sz="0" w:space="0" w:color="auto"/>
                <w:right w:val="none" w:sz="0" w:space="0" w:color="auto"/>
              </w:divBdr>
            </w:div>
            <w:div w:id="1265458420">
              <w:marLeft w:val="0"/>
              <w:marRight w:val="0"/>
              <w:marTop w:val="0"/>
              <w:marBottom w:val="0"/>
              <w:divBdr>
                <w:top w:val="none" w:sz="0" w:space="0" w:color="auto"/>
                <w:left w:val="none" w:sz="0" w:space="0" w:color="auto"/>
                <w:bottom w:val="none" w:sz="0" w:space="0" w:color="auto"/>
                <w:right w:val="none" w:sz="0" w:space="0" w:color="auto"/>
              </w:divBdr>
            </w:div>
            <w:div w:id="561453948">
              <w:marLeft w:val="0"/>
              <w:marRight w:val="0"/>
              <w:marTop w:val="0"/>
              <w:marBottom w:val="0"/>
              <w:divBdr>
                <w:top w:val="none" w:sz="0" w:space="0" w:color="auto"/>
                <w:left w:val="none" w:sz="0" w:space="0" w:color="auto"/>
                <w:bottom w:val="none" w:sz="0" w:space="0" w:color="auto"/>
                <w:right w:val="none" w:sz="0" w:space="0" w:color="auto"/>
              </w:divBdr>
            </w:div>
            <w:div w:id="1710033797">
              <w:marLeft w:val="0"/>
              <w:marRight w:val="0"/>
              <w:marTop w:val="0"/>
              <w:marBottom w:val="0"/>
              <w:divBdr>
                <w:top w:val="none" w:sz="0" w:space="0" w:color="auto"/>
                <w:left w:val="none" w:sz="0" w:space="0" w:color="auto"/>
                <w:bottom w:val="none" w:sz="0" w:space="0" w:color="auto"/>
                <w:right w:val="none" w:sz="0" w:space="0" w:color="auto"/>
              </w:divBdr>
            </w:div>
            <w:div w:id="1808738869">
              <w:marLeft w:val="0"/>
              <w:marRight w:val="0"/>
              <w:marTop w:val="0"/>
              <w:marBottom w:val="0"/>
              <w:divBdr>
                <w:top w:val="none" w:sz="0" w:space="0" w:color="auto"/>
                <w:left w:val="none" w:sz="0" w:space="0" w:color="auto"/>
                <w:bottom w:val="none" w:sz="0" w:space="0" w:color="auto"/>
                <w:right w:val="none" w:sz="0" w:space="0" w:color="auto"/>
              </w:divBdr>
            </w:div>
            <w:div w:id="1430808797">
              <w:marLeft w:val="0"/>
              <w:marRight w:val="0"/>
              <w:marTop w:val="0"/>
              <w:marBottom w:val="0"/>
              <w:divBdr>
                <w:top w:val="none" w:sz="0" w:space="0" w:color="auto"/>
                <w:left w:val="none" w:sz="0" w:space="0" w:color="auto"/>
                <w:bottom w:val="none" w:sz="0" w:space="0" w:color="auto"/>
                <w:right w:val="none" w:sz="0" w:space="0" w:color="auto"/>
              </w:divBdr>
            </w:div>
            <w:div w:id="2122189114">
              <w:marLeft w:val="0"/>
              <w:marRight w:val="0"/>
              <w:marTop w:val="0"/>
              <w:marBottom w:val="0"/>
              <w:divBdr>
                <w:top w:val="none" w:sz="0" w:space="0" w:color="auto"/>
                <w:left w:val="none" w:sz="0" w:space="0" w:color="auto"/>
                <w:bottom w:val="none" w:sz="0" w:space="0" w:color="auto"/>
                <w:right w:val="none" w:sz="0" w:space="0" w:color="auto"/>
              </w:divBdr>
            </w:div>
            <w:div w:id="1932735845">
              <w:marLeft w:val="0"/>
              <w:marRight w:val="0"/>
              <w:marTop w:val="0"/>
              <w:marBottom w:val="0"/>
              <w:divBdr>
                <w:top w:val="none" w:sz="0" w:space="0" w:color="auto"/>
                <w:left w:val="none" w:sz="0" w:space="0" w:color="auto"/>
                <w:bottom w:val="none" w:sz="0" w:space="0" w:color="auto"/>
                <w:right w:val="none" w:sz="0" w:space="0" w:color="auto"/>
              </w:divBdr>
            </w:div>
            <w:div w:id="1888645627">
              <w:marLeft w:val="0"/>
              <w:marRight w:val="0"/>
              <w:marTop w:val="0"/>
              <w:marBottom w:val="0"/>
              <w:divBdr>
                <w:top w:val="none" w:sz="0" w:space="0" w:color="auto"/>
                <w:left w:val="none" w:sz="0" w:space="0" w:color="auto"/>
                <w:bottom w:val="none" w:sz="0" w:space="0" w:color="auto"/>
                <w:right w:val="none" w:sz="0" w:space="0" w:color="auto"/>
              </w:divBdr>
            </w:div>
            <w:div w:id="1727416350">
              <w:marLeft w:val="0"/>
              <w:marRight w:val="0"/>
              <w:marTop w:val="0"/>
              <w:marBottom w:val="0"/>
              <w:divBdr>
                <w:top w:val="none" w:sz="0" w:space="0" w:color="auto"/>
                <w:left w:val="none" w:sz="0" w:space="0" w:color="auto"/>
                <w:bottom w:val="none" w:sz="0" w:space="0" w:color="auto"/>
                <w:right w:val="none" w:sz="0" w:space="0" w:color="auto"/>
              </w:divBdr>
            </w:div>
            <w:div w:id="1372683232">
              <w:marLeft w:val="0"/>
              <w:marRight w:val="0"/>
              <w:marTop w:val="0"/>
              <w:marBottom w:val="0"/>
              <w:divBdr>
                <w:top w:val="none" w:sz="0" w:space="0" w:color="auto"/>
                <w:left w:val="none" w:sz="0" w:space="0" w:color="auto"/>
                <w:bottom w:val="none" w:sz="0" w:space="0" w:color="auto"/>
                <w:right w:val="none" w:sz="0" w:space="0" w:color="auto"/>
              </w:divBdr>
            </w:div>
            <w:div w:id="1675259641">
              <w:marLeft w:val="0"/>
              <w:marRight w:val="0"/>
              <w:marTop w:val="0"/>
              <w:marBottom w:val="0"/>
              <w:divBdr>
                <w:top w:val="none" w:sz="0" w:space="0" w:color="auto"/>
                <w:left w:val="none" w:sz="0" w:space="0" w:color="auto"/>
                <w:bottom w:val="none" w:sz="0" w:space="0" w:color="auto"/>
                <w:right w:val="none" w:sz="0" w:space="0" w:color="auto"/>
              </w:divBdr>
            </w:div>
            <w:div w:id="1815217073">
              <w:marLeft w:val="0"/>
              <w:marRight w:val="0"/>
              <w:marTop w:val="0"/>
              <w:marBottom w:val="0"/>
              <w:divBdr>
                <w:top w:val="none" w:sz="0" w:space="0" w:color="auto"/>
                <w:left w:val="none" w:sz="0" w:space="0" w:color="auto"/>
                <w:bottom w:val="none" w:sz="0" w:space="0" w:color="auto"/>
                <w:right w:val="none" w:sz="0" w:space="0" w:color="auto"/>
              </w:divBdr>
            </w:div>
            <w:div w:id="832330965">
              <w:marLeft w:val="0"/>
              <w:marRight w:val="0"/>
              <w:marTop w:val="0"/>
              <w:marBottom w:val="0"/>
              <w:divBdr>
                <w:top w:val="none" w:sz="0" w:space="0" w:color="auto"/>
                <w:left w:val="none" w:sz="0" w:space="0" w:color="auto"/>
                <w:bottom w:val="none" w:sz="0" w:space="0" w:color="auto"/>
                <w:right w:val="none" w:sz="0" w:space="0" w:color="auto"/>
              </w:divBdr>
            </w:div>
            <w:div w:id="1775665112">
              <w:marLeft w:val="0"/>
              <w:marRight w:val="0"/>
              <w:marTop w:val="0"/>
              <w:marBottom w:val="0"/>
              <w:divBdr>
                <w:top w:val="none" w:sz="0" w:space="0" w:color="auto"/>
                <w:left w:val="none" w:sz="0" w:space="0" w:color="auto"/>
                <w:bottom w:val="none" w:sz="0" w:space="0" w:color="auto"/>
                <w:right w:val="none" w:sz="0" w:space="0" w:color="auto"/>
              </w:divBdr>
            </w:div>
            <w:div w:id="787814242">
              <w:marLeft w:val="0"/>
              <w:marRight w:val="0"/>
              <w:marTop w:val="0"/>
              <w:marBottom w:val="0"/>
              <w:divBdr>
                <w:top w:val="none" w:sz="0" w:space="0" w:color="auto"/>
                <w:left w:val="none" w:sz="0" w:space="0" w:color="auto"/>
                <w:bottom w:val="none" w:sz="0" w:space="0" w:color="auto"/>
                <w:right w:val="none" w:sz="0" w:space="0" w:color="auto"/>
              </w:divBdr>
            </w:div>
            <w:div w:id="455173838">
              <w:marLeft w:val="0"/>
              <w:marRight w:val="0"/>
              <w:marTop w:val="0"/>
              <w:marBottom w:val="0"/>
              <w:divBdr>
                <w:top w:val="none" w:sz="0" w:space="0" w:color="auto"/>
                <w:left w:val="none" w:sz="0" w:space="0" w:color="auto"/>
                <w:bottom w:val="none" w:sz="0" w:space="0" w:color="auto"/>
                <w:right w:val="none" w:sz="0" w:space="0" w:color="auto"/>
              </w:divBdr>
            </w:div>
            <w:div w:id="508714603">
              <w:marLeft w:val="0"/>
              <w:marRight w:val="0"/>
              <w:marTop w:val="0"/>
              <w:marBottom w:val="0"/>
              <w:divBdr>
                <w:top w:val="none" w:sz="0" w:space="0" w:color="auto"/>
                <w:left w:val="none" w:sz="0" w:space="0" w:color="auto"/>
                <w:bottom w:val="none" w:sz="0" w:space="0" w:color="auto"/>
                <w:right w:val="none" w:sz="0" w:space="0" w:color="auto"/>
              </w:divBdr>
            </w:div>
            <w:div w:id="1700856550">
              <w:marLeft w:val="0"/>
              <w:marRight w:val="0"/>
              <w:marTop w:val="0"/>
              <w:marBottom w:val="0"/>
              <w:divBdr>
                <w:top w:val="none" w:sz="0" w:space="0" w:color="auto"/>
                <w:left w:val="none" w:sz="0" w:space="0" w:color="auto"/>
                <w:bottom w:val="none" w:sz="0" w:space="0" w:color="auto"/>
                <w:right w:val="none" w:sz="0" w:space="0" w:color="auto"/>
              </w:divBdr>
            </w:div>
            <w:div w:id="1069496591">
              <w:marLeft w:val="0"/>
              <w:marRight w:val="0"/>
              <w:marTop w:val="0"/>
              <w:marBottom w:val="0"/>
              <w:divBdr>
                <w:top w:val="none" w:sz="0" w:space="0" w:color="auto"/>
                <w:left w:val="none" w:sz="0" w:space="0" w:color="auto"/>
                <w:bottom w:val="none" w:sz="0" w:space="0" w:color="auto"/>
                <w:right w:val="none" w:sz="0" w:space="0" w:color="auto"/>
              </w:divBdr>
            </w:div>
            <w:div w:id="402724961">
              <w:marLeft w:val="0"/>
              <w:marRight w:val="0"/>
              <w:marTop w:val="0"/>
              <w:marBottom w:val="0"/>
              <w:divBdr>
                <w:top w:val="none" w:sz="0" w:space="0" w:color="auto"/>
                <w:left w:val="none" w:sz="0" w:space="0" w:color="auto"/>
                <w:bottom w:val="none" w:sz="0" w:space="0" w:color="auto"/>
                <w:right w:val="none" w:sz="0" w:space="0" w:color="auto"/>
              </w:divBdr>
            </w:div>
            <w:div w:id="1534078624">
              <w:marLeft w:val="0"/>
              <w:marRight w:val="0"/>
              <w:marTop w:val="0"/>
              <w:marBottom w:val="0"/>
              <w:divBdr>
                <w:top w:val="none" w:sz="0" w:space="0" w:color="auto"/>
                <w:left w:val="none" w:sz="0" w:space="0" w:color="auto"/>
                <w:bottom w:val="none" w:sz="0" w:space="0" w:color="auto"/>
                <w:right w:val="none" w:sz="0" w:space="0" w:color="auto"/>
              </w:divBdr>
            </w:div>
            <w:div w:id="1380587048">
              <w:marLeft w:val="0"/>
              <w:marRight w:val="0"/>
              <w:marTop w:val="0"/>
              <w:marBottom w:val="0"/>
              <w:divBdr>
                <w:top w:val="none" w:sz="0" w:space="0" w:color="auto"/>
                <w:left w:val="none" w:sz="0" w:space="0" w:color="auto"/>
                <w:bottom w:val="none" w:sz="0" w:space="0" w:color="auto"/>
                <w:right w:val="none" w:sz="0" w:space="0" w:color="auto"/>
              </w:divBdr>
            </w:div>
            <w:div w:id="489298601">
              <w:marLeft w:val="0"/>
              <w:marRight w:val="0"/>
              <w:marTop w:val="0"/>
              <w:marBottom w:val="0"/>
              <w:divBdr>
                <w:top w:val="none" w:sz="0" w:space="0" w:color="auto"/>
                <w:left w:val="none" w:sz="0" w:space="0" w:color="auto"/>
                <w:bottom w:val="none" w:sz="0" w:space="0" w:color="auto"/>
                <w:right w:val="none" w:sz="0" w:space="0" w:color="auto"/>
              </w:divBdr>
            </w:div>
            <w:div w:id="1434742652">
              <w:marLeft w:val="0"/>
              <w:marRight w:val="0"/>
              <w:marTop w:val="0"/>
              <w:marBottom w:val="0"/>
              <w:divBdr>
                <w:top w:val="none" w:sz="0" w:space="0" w:color="auto"/>
                <w:left w:val="none" w:sz="0" w:space="0" w:color="auto"/>
                <w:bottom w:val="none" w:sz="0" w:space="0" w:color="auto"/>
                <w:right w:val="none" w:sz="0" w:space="0" w:color="auto"/>
              </w:divBdr>
            </w:div>
            <w:div w:id="207382398">
              <w:marLeft w:val="0"/>
              <w:marRight w:val="0"/>
              <w:marTop w:val="0"/>
              <w:marBottom w:val="0"/>
              <w:divBdr>
                <w:top w:val="none" w:sz="0" w:space="0" w:color="auto"/>
                <w:left w:val="none" w:sz="0" w:space="0" w:color="auto"/>
                <w:bottom w:val="none" w:sz="0" w:space="0" w:color="auto"/>
                <w:right w:val="none" w:sz="0" w:space="0" w:color="auto"/>
              </w:divBdr>
            </w:div>
            <w:div w:id="2078237892">
              <w:marLeft w:val="0"/>
              <w:marRight w:val="0"/>
              <w:marTop w:val="0"/>
              <w:marBottom w:val="0"/>
              <w:divBdr>
                <w:top w:val="none" w:sz="0" w:space="0" w:color="auto"/>
                <w:left w:val="none" w:sz="0" w:space="0" w:color="auto"/>
                <w:bottom w:val="none" w:sz="0" w:space="0" w:color="auto"/>
                <w:right w:val="none" w:sz="0" w:space="0" w:color="auto"/>
              </w:divBdr>
            </w:div>
            <w:div w:id="1817144646">
              <w:marLeft w:val="0"/>
              <w:marRight w:val="0"/>
              <w:marTop w:val="0"/>
              <w:marBottom w:val="0"/>
              <w:divBdr>
                <w:top w:val="none" w:sz="0" w:space="0" w:color="auto"/>
                <w:left w:val="none" w:sz="0" w:space="0" w:color="auto"/>
                <w:bottom w:val="none" w:sz="0" w:space="0" w:color="auto"/>
                <w:right w:val="none" w:sz="0" w:space="0" w:color="auto"/>
              </w:divBdr>
            </w:div>
            <w:div w:id="12786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952592964">
      <w:bodyDiv w:val="1"/>
      <w:marLeft w:val="0"/>
      <w:marRight w:val="0"/>
      <w:marTop w:val="0"/>
      <w:marBottom w:val="0"/>
      <w:divBdr>
        <w:top w:val="none" w:sz="0" w:space="0" w:color="auto"/>
        <w:left w:val="none" w:sz="0" w:space="0" w:color="auto"/>
        <w:bottom w:val="none" w:sz="0" w:space="0" w:color="auto"/>
        <w:right w:val="none" w:sz="0" w:space="0" w:color="auto"/>
      </w:divBdr>
      <w:divsChild>
        <w:div w:id="2069914565">
          <w:marLeft w:val="0"/>
          <w:marRight w:val="0"/>
          <w:marTop w:val="0"/>
          <w:marBottom w:val="0"/>
          <w:divBdr>
            <w:top w:val="none" w:sz="0" w:space="0" w:color="auto"/>
            <w:left w:val="none" w:sz="0" w:space="0" w:color="auto"/>
            <w:bottom w:val="none" w:sz="0" w:space="0" w:color="auto"/>
            <w:right w:val="none" w:sz="0" w:space="0" w:color="auto"/>
          </w:divBdr>
        </w:div>
        <w:div w:id="299311779">
          <w:marLeft w:val="0"/>
          <w:marRight w:val="0"/>
          <w:marTop w:val="0"/>
          <w:marBottom w:val="0"/>
          <w:divBdr>
            <w:top w:val="none" w:sz="0" w:space="0" w:color="auto"/>
            <w:left w:val="none" w:sz="0" w:space="0" w:color="auto"/>
            <w:bottom w:val="none" w:sz="0" w:space="0" w:color="auto"/>
            <w:right w:val="none" w:sz="0" w:space="0" w:color="auto"/>
          </w:divBdr>
        </w:div>
        <w:div w:id="1203706705">
          <w:marLeft w:val="0"/>
          <w:marRight w:val="0"/>
          <w:marTop w:val="0"/>
          <w:marBottom w:val="0"/>
          <w:divBdr>
            <w:top w:val="none" w:sz="0" w:space="0" w:color="auto"/>
            <w:left w:val="none" w:sz="0" w:space="0" w:color="auto"/>
            <w:bottom w:val="none" w:sz="0" w:space="0" w:color="auto"/>
            <w:right w:val="none" w:sz="0" w:space="0" w:color="auto"/>
          </w:divBdr>
        </w:div>
        <w:div w:id="7759768">
          <w:marLeft w:val="0"/>
          <w:marRight w:val="0"/>
          <w:marTop w:val="0"/>
          <w:marBottom w:val="0"/>
          <w:divBdr>
            <w:top w:val="none" w:sz="0" w:space="0" w:color="auto"/>
            <w:left w:val="none" w:sz="0" w:space="0" w:color="auto"/>
            <w:bottom w:val="none" w:sz="0" w:space="0" w:color="auto"/>
            <w:right w:val="none" w:sz="0" w:space="0" w:color="auto"/>
          </w:divBdr>
        </w:div>
        <w:div w:id="1485586807">
          <w:marLeft w:val="0"/>
          <w:marRight w:val="0"/>
          <w:marTop w:val="0"/>
          <w:marBottom w:val="0"/>
          <w:divBdr>
            <w:top w:val="none" w:sz="0" w:space="0" w:color="auto"/>
            <w:left w:val="none" w:sz="0" w:space="0" w:color="auto"/>
            <w:bottom w:val="none" w:sz="0" w:space="0" w:color="auto"/>
            <w:right w:val="none" w:sz="0" w:space="0" w:color="auto"/>
          </w:divBdr>
        </w:div>
        <w:div w:id="312686121">
          <w:marLeft w:val="0"/>
          <w:marRight w:val="0"/>
          <w:marTop w:val="0"/>
          <w:marBottom w:val="0"/>
          <w:divBdr>
            <w:top w:val="none" w:sz="0" w:space="0" w:color="auto"/>
            <w:left w:val="none" w:sz="0" w:space="0" w:color="auto"/>
            <w:bottom w:val="none" w:sz="0" w:space="0" w:color="auto"/>
            <w:right w:val="none" w:sz="0" w:space="0" w:color="auto"/>
          </w:divBdr>
        </w:div>
        <w:div w:id="1275792613">
          <w:marLeft w:val="0"/>
          <w:marRight w:val="0"/>
          <w:marTop w:val="0"/>
          <w:marBottom w:val="0"/>
          <w:divBdr>
            <w:top w:val="none" w:sz="0" w:space="0" w:color="auto"/>
            <w:left w:val="none" w:sz="0" w:space="0" w:color="auto"/>
            <w:bottom w:val="none" w:sz="0" w:space="0" w:color="auto"/>
            <w:right w:val="none" w:sz="0" w:space="0" w:color="auto"/>
          </w:divBdr>
        </w:div>
        <w:div w:id="775518999">
          <w:marLeft w:val="0"/>
          <w:marRight w:val="0"/>
          <w:marTop w:val="0"/>
          <w:marBottom w:val="0"/>
          <w:divBdr>
            <w:top w:val="none" w:sz="0" w:space="0" w:color="auto"/>
            <w:left w:val="none" w:sz="0" w:space="0" w:color="auto"/>
            <w:bottom w:val="none" w:sz="0" w:space="0" w:color="auto"/>
            <w:right w:val="none" w:sz="0" w:space="0" w:color="auto"/>
          </w:divBdr>
        </w:div>
        <w:div w:id="1292055433">
          <w:marLeft w:val="0"/>
          <w:marRight w:val="0"/>
          <w:marTop w:val="0"/>
          <w:marBottom w:val="0"/>
          <w:divBdr>
            <w:top w:val="none" w:sz="0" w:space="0" w:color="auto"/>
            <w:left w:val="none" w:sz="0" w:space="0" w:color="auto"/>
            <w:bottom w:val="none" w:sz="0" w:space="0" w:color="auto"/>
            <w:right w:val="none" w:sz="0" w:space="0" w:color="auto"/>
          </w:divBdr>
        </w:div>
        <w:div w:id="402410484">
          <w:marLeft w:val="0"/>
          <w:marRight w:val="0"/>
          <w:marTop w:val="0"/>
          <w:marBottom w:val="0"/>
          <w:divBdr>
            <w:top w:val="none" w:sz="0" w:space="0" w:color="auto"/>
            <w:left w:val="none" w:sz="0" w:space="0" w:color="auto"/>
            <w:bottom w:val="none" w:sz="0" w:space="0" w:color="auto"/>
            <w:right w:val="none" w:sz="0" w:space="0" w:color="auto"/>
          </w:divBdr>
        </w:div>
        <w:div w:id="1987275221">
          <w:marLeft w:val="0"/>
          <w:marRight w:val="0"/>
          <w:marTop w:val="0"/>
          <w:marBottom w:val="0"/>
          <w:divBdr>
            <w:top w:val="none" w:sz="0" w:space="0" w:color="auto"/>
            <w:left w:val="none" w:sz="0" w:space="0" w:color="auto"/>
            <w:bottom w:val="none" w:sz="0" w:space="0" w:color="auto"/>
            <w:right w:val="none" w:sz="0" w:space="0" w:color="auto"/>
          </w:divBdr>
        </w:div>
        <w:div w:id="958560841">
          <w:marLeft w:val="0"/>
          <w:marRight w:val="0"/>
          <w:marTop w:val="0"/>
          <w:marBottom w:val="0"/>
          <w:divBdr>
            <w:top w:val="none" w:sz="0" w:space="0" w:color="auto"/>
            <w:left w:val="none" w:sz="0" w:space="0" w:color="auto"/>
            <w:bottom w:val="none" w:sz="0" w:space="0" w:color="auto"/>
            <w:right w:val="none" w:sz="0" w:space="0" w:color="auto"/>
          </w:divBdr>
        </w:div>
        <w:div w:id="1580560327">
          <w:marLeft w:val="0"/>
          <w:marRight w:val="0"/>
          <w:marTop w:val="0"/>
          <w:marBottom w:val="0"/>
          <w:divBdr>
            <w:top w:val="none" w:sz="0" w:space="0" w:color="auto"/>
            <w:left w:val="none" w:sz="0" w:space="0" w:color="auto"/>
            <w:bottom w:val="none" w:sz="0" w:space="0" w:color="auto"/>
            <w:right w:val="none" w:sz="0" w:space="0" w:color="auto"/>
          </w:divBdr>
        </w:div>
        <w:div w:id="1246920070">
          <w:marLeft w:val="0"/>
          <w:marRight w:val="0"/>
          <w:marTop w:val="0"/>
          <w:marBottom w:val="0"/>
          <w:divBdr>
            <w:top w:val="none" w:sz="0" w:space="0" w:color="auto"/>
            <w:left w:val="none" w:sz="0" w:space="0" w:color="auto"/>
            <w:bottom w:val="none" w:sz="0" w:space="0" w:color="auto"/>
            <w:right w:val="none" w:sz="0" w:space="0" w:color="auto"/>
          </w:divBdr>
        </w:div>
      </w:divsChild>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561596241">
      <w:bodyDiv w:val="1"/>
      <w:marLeft w:val="0"/>
      <w:marRight w:val="0"/>
      <w:marTop w:val="0"/>
      <w:marBottom w:val="0"/>
      <w:divBdr>
        <w:top w:val="none" w:sz="0" w:space="0" w:color="auto"/>
        <w:left w:val="none" w:sz="0" w:space="0" w:color="auto"/>
        <w:bottom w:val="none" w:sz="0" w:space="0" w:color="auto"/>
        <w:right w:val="none" w:sz="0" w:space="0" w:color="auto"/>
      </w:divBdr>
      <w:divsChild>
        <w:div w:id="460073206">
          <w:marLeft w:val="0"/>
          <w:marRight w:val="0"/>
          <w:marTop w:val="0"/>
          <w:marBottom w:val="0"/>
          <w:divBdr>
            <w:top w:val="none" w:sz="0" w:space="0" w:color="auto"/>
            <w:left w:val="none" w:sz="0" w:space="0" w:color="auto"/>
            <w:bottom w:val="none" w:sz="0" w:space="0" w:color="auto"/>
            <w:right w:val="none" w:sz="0" w:space="0" w:color="auto"/>
          </w:divBdr>
        </w:div>
        <w:div w:id="91509178">
          <w:marLeft w:val="0"/>
          <w:marRight w:val="0"/>
          <w:marTop w:val="0"/>
          <w:marBottom w:val="0"/>
          <w:divBdr>
            <w:top w:val="none" w:sz="0" w:space="0" w:color="auto"/>
            <w:left w:val="none" w:sz="0" w:space="0" w:color="auto"/>
            <w:bottom w:val="none" w:sz="0" w:space="0" w:color="auto"/>
            <w:right w:val="none" w:sz="0" w:space="0" w:color="auto"/>
          </w:divBdr>
        </w:div>
        <w:div w:id="1671374028">
          <w:marLeft w:val="0"/>
          <w:marRight w:val="0"/>
          <w:marTop w:val="0"/>
          <w:marBottom w:val="0"/>
          <w:divBdr>
            <w:top w:val="none" w:sz="0" w:space="0" w:color="auto"/>
            <w:left w:val="none" w:sz="0" w:space="0" w:color="auto"/>
            <w:bottom w:val="none" w:sz="0" w:space="0" w:color="auto"/>
            <w:right w:val="none" w:sz="0" w:space="0" w:color="auto"/>
          </w:divBdr>
        </w:div>
        <w:div w:id="1220822678">
          <w:marLeft w:val="0"/>
          <w:marRight w:val="0"/>
          <w:marTop w:val="0"/>
          <w:marBottom w:val="0"/>
          <w:divBdr>
            <w:top w:val="none" w:sz="0" w:space="0" w:color="auto"/>
            <w:left w:val="none" w:sz="0" w:space="0" w:color="auto"/>
            <w:bottom w:val="none" w:sz="0" w:space="0" w:color="auto"/>
            <w:right w:val="none" w:sz="0" w:space="0" w:color="auto"/>
          </w:divBdr>
        </w:div>
        <w:div w:id="198082052">
          <w:marLeft w:val="0"/>
          <w:marRight w:val="0"/>
          <w:marTop w:val="0"/>
          <w:marBottom w:val="0"/>
          <w:divBdr>
            <w:top w:val="none" w:sz="0" w:space="0" w:color="auto"/>
            <w:left w:val="none" w:sz="0" w:space="0" w:color="auto"/>
            <w:bottom w:val="none" w:sz="0" w:space="0" w:color="auto"/>
            <w:right w:val="none" w:sz="0" w:space="0" w:color="auto"/>
          </w:divBdr>
        </w:div>
        <w:div w:id="166485234">
          <w:marLeft w:val="0"/>
          <w:marRight w:val="0"/>
          <w:marTop w:val="0"/>
          <w:marBottom w:val="0"/>
          <w:divBdr>
            <w:top w:val="none" w:sz="0" w:space="0" w:color="auto"/>
            <w:left w:val="none" w:sz="0" w:space="0" w:color="auto"/>
            <w:bottom w:val="none" w:sz="0" w:space="0" w:color="auto"/>
            <w:right w:val="none" w:sz="0" w:space="0" w:color="auto"/>
          </w:divBdr>
        </w:div>
        <w:div w:id="1230460566">
          <w:marLeft w:val="0"/>
          <w:marRight w:val="0"/>
          <w:marTop w:val="0"/>
          <w:marBottom w:val="0"/>
          <w:divBdr>
            <w:top w:val="none" w:sz="0" w:space="0" w:color="auto"/>
            <w:left w:val="none" w:sz="0" w:space="0" w:color="auto"/>
            <w:bottom w:val="none" w:sz="0" w:space="0" w:color="auto"/>
            <w:right w:val="none" w:sz="0" w:space="0" w:color="auto"/>
          </w:divBdr>
        </w:div>
        <w:div w:id="1389063553">
          <w:marLeft w:val="0"/>
          <w:marRight w:val="0"/>
          <w:marTop w:val="0"/>
          <w:marBottom w:val="0"/>
          <w:divBdr>
            <w:top w:val="none" w:sz="0" w:space="0" w:color="auto"/>
            <w:left w:val="none" w:sz="0" w:space="0" w:color="auto"/>
            <w:bottom w:val="none" w:sz="0" w:space="0" w:color="auto"/>
            <w:right w:val="none" w:sz="0" w:space="0" w:color="auto"/>
          </w:divBdr>
        </w:div>
        <w:div w:id="688413777">
          <w:marLeft w:val="0"/>
          <w:marRight w:val="0"/>
          <w:marTop w:val="0"/>
          <w:marBottom w:val="0"/>
          <w:divBdr>
            <w:top w:val="none" w:sz="0" w:space="0" w:color="auto"/>
            <w:left w:val="none" w:sz="0" w:space="0" w:color="auto"/>
            <w:bottom w:val="none" w:sz="0" w:space="0" w:color="auto"/>
            <w:right w:val="none" w:sz="0" w:space="0" w:color="auto"/>
          </w:divBdr>
        </w:div>
        <w:div w:id="1030257978">
          <w:marLeft w:val="0"/>
          <w:marRight w:val="0"/>
          <w:marTop w:val="0"/>
          <w:marBottom w:val="0"/>
          <w:divBdr>
            <w:top w:val="none" w:sz="0" w:space="0" w:color="auto"/>
            <w:left w:val="none" w:sz="0" w:space="0" w:color="auto"/>
            <w:bottom w:val="none" w:sz="0" w:space="0" w:color="auto"/>
            <w:right w:val="none" w:sz="0" w:space="0" w:color="auto"/>
          </w:divBdr>
        </w:div>
        <w:div w:id="1195002155">
          <w:marLeft w:val="0"/>
          <w:marRight w:val="0"/>
          <w:marTop w:val="0"/>
          <w:marBottom w:val="0"/>
          <w:divBdr>
            <w:top w:val="none" w:sz="0" w:space="0" w:color="auto"/>
            <w:left w:val="none" w:sz="0" w:space="0" w:color="auto"/>
            <w:bottom w:val="none" w:sz="0" w:space="0" w:color="auto"/>
            <w:right w:val="none" w:sz="0" w:space="0" w:color="auto"/>
          </w:divBdr>
        </w:div>
        <w:div w:id="134294808">
          <w:marLeft w:val="0"/>
          <w:marRight w:val="0"/>
          <w:marTop w:val="0"/>
          <w:marBottom w:val="0"/>
          <w:divBdr>
            <w:top w:val="none" w:sz="0" w:space="0" w:color="auto"/>
            <w:left w:val="none" w:sz="0" w:space="0" w:color="auto"/>
            <w:bottom w:val="none" w:sz="0" w:space="0" w:color="auto"/>
            <w:right w:val="none" w:sz="0" w:space="0" w:color="auto"/>
          </w:divBdr>
        </w:div>
        <w:div w:id="1982491231">
          <w:marLeft w:val="0"/>
          <w:marRight w:val="0"/>
          <w:marTop w:val="0"/>
          <w:marBottom w:val="0"/>
          <w:divBdr>
            <w:top w:val="none" w:sz="0" w:space="0" w:color="auto"/>
            <w:left w:val="none" w:sz="0" w:space="0" w:color="auto"/>
            <w:bottom w:val="none" w:sz="0" w:space="0" w:color="auto"/>
            <w:right w:val="none" w:sz="0" w:space="0" w:color="auto"/>
          </w:divBdr>
        </w:div>
        <w:div w:id="1573542974">
          <w:marLeft w:val="0"/>
          <w:marRight w:val="0"/>
          <w:marTop w:val="0"/>
          <w:marBottom w:val="0"/>
          <w:divBdr>
            <w:top w:val="none" w:sz="0" w:space="0" w:color="auto"/>
            <w:left w:val="none" w:sz="0" w:space="0" w:color="auto"/>
            <w:bottom w:val="none" w:sz="0" w:space="0" w:color="auto"/>
            <w:right w:val="none" w:sz="0" w:space="0" w:color="auto"/>
          </w:divBdr>
        </w:div>
      </w:divsChild>
    </w:div>
    <w:div w:id="2048413658">
      <w:bodyDiv w:val="1"/>
      <w:marLeft w:val="0"/>
      <w:marRight w:val="0"/>
      <w:marTop w:val="0"/>
      <w:marBottom w:val="0"/>
      <w:divBdr>
        <w:top w:val="none" w:sz="0" w:space="0" w:color="auto"/>
        <w:left w:val="none" w:sz="0" w:space="0" w:color="auto"/>
        <w:bottom w:val="none" w:sz="0" w:space="0" w:color="auto"/>
        <w:right w:val="none" w:sz="0" w:space="0" w:color="auto"/>
      </w:divBdr>
      <w:divsChild>
        <w:div w:id="1612853513">
          <w:marLeft w:val="0"/>
          <w:marRight w:val="0"/>
          <w:marTop w:val="0"/>
          <w:marBottom w:val="0"/>
          <w:divBdr>
            <w:top w:val="none" w:sz="0" w:space="0" w:color="auto"/>
            <w:left w:val="none" w:sz="0" w:space="0" w:color="auto"/>
            <w:bottom w:val="none" w:sz="0" w:space="0" w:color="auto"/>
            <w:right w:val="none" w:sz="0" w:space="0" w:color="auto"/>
          </w:divBdr>
        </w:div>
        <w:div w:id="1061252540">
          <w:marLeft w:val="0"/>
          <w:marRight w:val="0"/>
          <w:marTop w:val="0"/>
          <w:marBottom w:val="0"/>
          <w:divBdr>
            <w:top w:val="none" w:sz="0" w:space="0" w:color="auto"/>
            <w:left w:val="none" w:sz="0" w:space="0" w:color="auto"/>
            <w:bottom w:val="none" w:sz="0" w:space="0" w:color="auto"/>
            <w:right w:val="none" w:sz="0" w:space="0" w:color="auto"/>
          </w:divBdr>
        </w:div>
        <w:div w:id="1639995142">
          <w:marLeft w:val="0"/>
          <w:marRight w:val="0"/>
          <w:marTop w:val="0"/>
          <w:marBottom w:val="0"/>
          <w:divBdr>
            <w:top w:val="none" w:sz="0" w:space="0" w:color="auto"/>
            <w:left w:val="none" w:sz="0" w:space="0" w:color="auto"/>
            <w:bottom w:val="none" w:sz="0" w:space="0" w:color="auto"/>
            <w:right w:val="none" w:sz="0" w:space="0" w:color="auto"/>
          </w:divBdr>
        </w:div>
        <w:div w:id="332758069">
          <w:marLeft w:val="0"/>
          <w:marRight w:val="0"/>
          <w:marTop w:val="0"/>
          <w:marBottom w:val="0"/>
          <w:divBdr>
            <w:top w:val="none" w:sz="0" w:space="0" w:color="auto"/>
            <w:left w:val="none" w:sz="0" w:space="0" w:color="auto"/>
            <w:bottom w:val="none" w:sz="0" w:space="0" w:color="auto"/>
            <w:right w:val="none" w:sz="0" w:space="0" w:color="auto"/>
          </w:divBdr>
        </w:div>
        <w:div w:id="1027409254">
          <w:marLeft w:val="0"/>
          <w:marRight w:val="0"/>
          <w:marTop w:val="0"/>
          <w:marBottom w:val="0"/>
          <w:divBdr>
            <w:top w:val="none" w:sz="0" w:space="0" w:color="auto"/>
            <w:left w:val="none" w:sz="0" w:space="0" w:color="auto"/>
            <w:bottom w:val="none" w:sz="0" w:space="0" w:color="auto"/>
            <w:right w:val="none" w:sz="0" w:space="0" w:color="auto"/>
          </w:divBdr>
        </w:div>
        <w:div w:id="819467855">
          <w:marLeft w:val="0"/>
          <w:marRight w:val="0"/>
          <w:marTop w:val="0"/>
          <w:marBottom w:val="0"/>
          <w:divBdr>
            <w:top w:val="none" w:sz="0" w:space="0" w:color="auto"/>
            <w:left w:val="none" w:sz="0" w:space="0" w:color="auto"/>
            <w:bottom w:val="none" w:sz="0" w:space="0" w:color="auto"/>
            <w:right w:val="none" w:sz="0" w:space="0" w:color="auto"/>
          </w:divBdr>
        </w:div>
        <w:div w:id="1413818726">
          <w:marLeft w:val="0"/>
          <w:marRight w:val="0"/>
          <w:marTop w:val="0"/>
          <w:marBottom w:val="0"/>
          <w:divBdr>
            <w:top w:val="none" w:sz="0" w:space="0" w:color="auto"/>
            <w:left w:val="none" w:sz="0" w:space="0" w:color="auto"/>
            <w:bottom w:val="none" w:sz="0" w:space="0" w:color="auto"/>
            <w:right w:val="none" w:sz="0" w:space="0" w:color="auto"/>
          </w:divBdr>
        </w:div>
        <w:div w:id="1263610232">
          <w:marLeft w:val="0"/>
          <w:marRight w:val="0"/>
          <w:marTop w:val="0"/>
          <w:marBottom w:val="0"/>
          <w:divBdr>
            <w:top w:val="none" w:sz="0" w:space="0" w:color="auto"/>
            <w:left w:val="none" w:sz="0" w:space="0" w:color="auto"/>
            <w:bottom w:val="none" w:sz="0" w:space="0" w:color="auto"/>
            <w:right w:val="none" w:sz="0" w:space="0" w:color="auto"/>
          </w:divBdr>
        </w:div>
        <w:div w:id="1974821130">
          <w:marLeft w:val="0"/>
          <w:marRight w:val="0"/>
          <w:marTop w:val="0"/>
          <w:marBottom w:val="0"/>
          <w:divBdr>
            <w:top w:val="none" w:sz="0" w:space="0" w:color="auto"/>
            <w:left w:val="none" w:sz="0" w:space="0" w:color="auto"/>
            <w:bottom w:val="none" w:sz="0" w:space="0" w:color="auto"/>
            <w:right w:val="none" w:sz="0" w:space="0" w:color="auto"/>
          </w:divBdr>
        </w:div>
        <w:div w:id="1680540114">
          <w:marLeft w:val="0"/>
          <w:marRight w:val="0"/>
          <w:marTop w:val="0"/>
          <w:marBottom w:val="0"/>
          <w:divBdr>
            <w:top w:val="none" w:sz="0" w:space="0" w:color="auto"/>
            <w:left w:val="none" w:sz="0" w:space="0" w:color="auto"/>
            <w:bottom w:val="none" w:sz="0" w:space="0" w:color="auto"/>
            <w:right w:val="none" w:sz="0" w:space="0" w:color="auto"/>
          </w:divBdr>
        </w:div>
        <w:div w:id="1460297499">
          <w:marLeft w:val="0"/>
          <w:marRight w:val="0"/>
          <w:marTop w:val="0"/>
          <w:marBottom w:val="0"/>
          <w:divBdr>
            <w:top w:val="none" w:sz="0" w:space="0" w:color="auto"/>
            <w:left w:val="none" w:sz="0" w:space="0" w:color="auto"/>
            <w:bottom w:val="none" w:sz="0" w:space="0" w:color="auto"/>
            <w:right w:val="none" w:sz="0" w:space="0" w:color="auto"/>
          </w:divBdr>
        </w:div>
        <w:div w:id="876621686">
          <w:marLeft w:val="0"/>
          <w:marRight w:val="0"/>
          <w:marTop w:val="0"/>
          <w:marBottom w:val="0"/>
          <w:divBdr>
            <w:top w:val="none" w:sz="0" w:space="0" w:color="auto"/>
            <w:left w:val="none" w:sz="0" w:space="0" w:color="auto"/>
            <w:bottom w:val="none" w:sz="0" w:space="0" w:color="auto"/>
            <w:right w:val="none" w:sz="0" w:space="0" w:color="auto"/>
          </w:divBdr>
        </w:div>
        <w:div w:id="1532067662">
          <w:marLeft w:val="0"/>
          <w:marRight w:val="0"/>
          <w:marTop w:val="0"/>
          <w:marBottom w:val="0"/>
          <w:divBdr>
            <w:top w:val="none" w:sz="0" w:space="0" w:color="auto"/>
            <w:left w:val="none" w:sz="0" w:space="0" w:color="auto"/>
            <w:bottom w:val="none" w:sz="0" w:space="0" w:color="auto"/>
            <w:right w:val="none" w:sz="0" w:space="0" w:color="auto"/>
          </w:divBdr>
        </w:div>
        <w:div w:id="2111971397">
          <w:marLeft w:val="0"/>
          <w:marRight w:val="0"/>
          <w:marTop w:val="0"/>
          <w:marBottom w:val="0"/>
          <w:divBdr>
            <w:top w:val="none" w:sz="0" w:space="0" w:color="auto"/>
            <w:left w:val="none" w:sz="0" w:space="0" w:color="auto"/>
            <w:bottom w:val="none" w:sz="0" w:space="0" w:color="auto"/>
            <w:right w:val="none" w:sz="0" w:space="0" w:color="auto"/>
          </w:divBdr>
        </w:div>
        <w:div w:id="252670676">
          <w:marLeft w:val="0"/>
          <w:marRight w:val="0"/>
          <w:marTop w:val="0"/>
          <w:marBottom w:val="0"/>
          <w:divBdr>
            <w:top w:val="none" w:sz="0" w:space="0" w:color="auto"/>
            <w:left w:val="none" w:sz="0" w:space="0" w:color="auto"/>
            <w:bottom w:val="none" w:sz="0" w:space="0" w:color="auto"/>
            <w:right w:val="none" w:sz="0" w:space="0" w:color="auto"/>
          </w:divBdr>
        </w:div>
        <w:div w:id="1813867714">
          <w:marLeft w:val="0"/>
          <w:marRight w:val="0"/>
          <w:marTop w:val="0"/>
          <w:marBottom w:val="0"/>
          <w:divBdr>
            <w:top w:val="none" w:sz="0" w:space="0" w:color="auto"/>
            <w:left w:val="none" w:sz="0" w:space="0" w:color="auto"/>
            <w:bottom w:val="none" w:sz="0" w:space="0" w:color="auto"/>
            <w:right w:val="none" w:sz="0" w:space="0" w:color="auto"/>
          </w:divBdr>
        </w:div>
        <w:div w:id="1986472338">
          <w:marLeft w:val="0"/>
          <w:marRight w:val="0"/>
          <w:marTop w:val="0"/>
          <w:marBottom w:val="0"/>
          <w:divBdr>
            <w:top w:val="none" w:sz="0" w:space="0" w:color="auto"/>
            <w:left w:val="none" w:sz="0" w:space="0" w:color="auto"/>
            <w:bottom w:val="none" w:sz="0" w:space="0" w:color="auto"/>
            <w:right w:val="none" w:sz="0" w:space="0" w:color="auto"/>
          </w:divBdr>
        </w:div>
        <w:div w:id="1663384944">
          <w:marLeft w:val="0"/>
          <w:marRight w:val="0"/>
          <w:marTop w:val="0"/>
          <w:marBottom w:val="0"/>
          <w:divBdr>
            <w:top w:val="none" w:sz="0" w:space="0" w:color="auto"/>
            <w:left w:val="none" w:sz="0" w:space="0" w:color="auto"/>
            <w:bottom w:val="none" w:sz="0" w:space="0" w:color="auto"/>
            <w:right w:val="none" w:sz="0" w:space="0" w:color="auto"/>
          </w:divBdr>
        </w:div>
        <w:div w:id="2072918714">
          <w:marLeft w:val="0"/>
          <w:marRight w:val="0"/>
          <w:marTop w:val="0"/>
          <w:marBottom w:val="0"/>
          <w:divBdr>
            <w:top w:val="none" w:sz="0" w:space="0" w:color="auto"/>
            <w:left w:val="none" w:sz="0" w:space="0" w:color="auto"/>
            <w:bottom w:val="none" w:sz="0" w:space="0" w:color="auto"/>
            <w:right w:val="none" w:sz="0" w:space="0" w:color="auto"/>
          </w:divBdr>
        </w:div>
        <w:div w:id="480465388">
          <w:marLeft w:val="0"/>
          <w:marRight w:val="0"/>
          <w:marTop w:val="0"/>
          <w:marBottom w:val="0"/>
          <w:divBdr>
            <w:top w:val="none" w:sz="0" w:space="0" w:color="auto"/>
            <w:left w:val="none" w:sz="0" w:space="0" w:color="auto"/>
            <w:bottom w:val="none" w:sz="0" w:space="0" w:color="auto"/>
            <w:right w:val="none" w:sz="0" w:space="0" w:color="auto"/>
          </w:divBdr>
        </w:div>
        <w:div w:id="1834879262">
          <w:marLeft w:val="0"/>
          <w:marRight w:val="0"/>
          <w:marTop w:val="0"/>
          <w:marBottom w:val="0"/>
          <w:divBdr>
            <w:top w:val="none" w:sz="0" w:space="0" w:color="auto"/>
            <w:left w:val="none" w:sz="0" w:space="0" w:color="auto"/>
            <w:bottom w:val="none" w:sz="0" w:space="0" w:color="auto"/>
            <w:right w:val="none" w:sz="0" w:space="0" w:color="auto"/>
          </w:divBdr>
        </w:div>
        <w:div w:id="1512643588">
          <w:marLeft w:val="0"/>
          <w:marRight w:val="0"/>
          <w:marTop w:val="0"/>
          <w:marBottom w:val="0"/>
          <w:divBdr>
            <w:top w:val="none" w:sz="0" w:space="0" w:color="auto"/>
            <w:left w:val="none" w:sz="0" w:space="0" w:color="auto"/>
            <w:bottom w:val="none" w:sz="0" w:space="0" w:color="auto"/>
            <w:right w:val="none" w:sz="0" w:space="0" w:color="auto"/>
          </w:divBdr>
        </w:div>
        <w:div w:id="1484085783">
          <w:marLeft w:val="0"/>
          <w:marRight w:val="0"/>
          <w:marTop w:val="0"/>
          <w:marBottom w:val="0"/>
          <w:divBdr>
            <w:top w:val="none" w:sz="0" w:space="0" w:color="auto"/>
            <w:left w:val="none" w:sz="0" w:space="0" w:color="auto"/>
            <w:bottom w:val="none" w:sz="0" w:space="0" w:color="auto"/>
            <w:right w:val="none" w:sz="0" w:space="0" w:color="auto"/>
          </w:divBdr>
        </w:div>
        <w:div w:id="1127896876">
          <w:marLeft w:val="0"/>
          <w:marRight w:val="0"/>
          <w:marTop w:val="0"/>
          <w:marBottom w:val="0"/>
          <w:divBdr>
            <w:top w:val="none" w:sz="0" w:space="0" w:color="auto"/>
            <w:left w:val="none" w:sz="0" w:space="0" w:color="auto"/>
            <w:bottom w:val="none" w:sz="0" w:space="0" w:color="auto"/>
            <w:right w:val="none" w:sz="0" w:space="0" w:color="auto"/>
          </w:divBdr>
        </w:div>
        <w:div w:id="1146780946">
          <w:marLeft w:val="0"/>
          <w:marRight w:val="0"/>
          <w:marTop w:val="0"/>
          <w:marBottom w:val="0"/>
          <w:divBdr>
            <w:top w:val="none" w:sz="0" w:space="0" w:color="auto"/>
            <w:left w:val="none" w:sz="0" w:space="0" w:color="auto"/>
            <w:bottom w:val="none" w:sz="0" w:space="0" w:color="auto"/>
            <w:right w:val="none" w:sz="0" w:space="0" w:color="auto"/>
          </w:divBdr>
        </w:div>
        <w:div w:id="1164316453">
          <w:marLeft w:val="0"/>
          <w:marRight w:val="0"/>
          <w:marTop w:val="0"/>
          <w:marBottom w:val="0"/>
          <w:divBdr>
            <w:top w:val="none" w:sz="0" w:space="0" w:color="auto"/>
            <w:left w:val="none" w:sz="0" w:space="0" w:color="auto"/>
            <w:bottom w:val="none" w:sz="0" w:space="0" w:color="auto"/>
            <w:right w:val="none" w:sz="0" w:space="0" w:color="auto"/>
          </w:divBdr>
        </w:div>
        <w:div w:id="2056074600">
          <w:marLeft w:val="0"/>
          <w:marRight w:val="0"/>
          <w:marTop w:val="0"/>
          <w:marBottom w:val="0"/>
          <w:divBdr>
            <w:top w:val="none" w:sz="0" w:space="0" w:color="auto"/>
            <w:left w:val="none" w:sz="0" w:space="0" w:color="auto"/>
            <w:bottom w:val="none" w:sz="0" w:space="0" w:color="auto"/>
            <w:right w:val="none" w:sz="0" w:space="0" w:color="auto"/>
          </w:divBdr>
        </w:div>
        <w:div w:id="1643390053">
          <w:marLeft w:val="0"/>
          <w:marRight w:val="0"/>
          <w:marTop w:val="0"/>
          <w:marBottom w:val="0"/>
          <w:divBdr>
            <w:top w:val="none" w:sz="0" w:space="0" w:color="auto"/>
            <w:left w:val="none" w:sz="0" w:space="0" w:color="auto"/>
            <w:bottom w:val="none" w:sz="0" w:space="0" w:color="auto"/>
            <w:right w:val="none" w:sz="0" w:space="0" w:color="auto"/>
          </w:divBdr>
        </w:div>
        <w:div w:id="1273396549">
          <w:marLeft w:val="0"/>
          <w:marRight w:val="0"/>
          <w:marTop w:val="0"/>
          <w:marBottom w:val="0"/>
          <w:divBdr>
            <w:top w:val="none" w:sz="0" w:space="0" w:color="auto"/>
            <w:left w:val="none" w:sz="0" w:space="0" w:color="auto"/>
            <w:bottom w:val="none" w:sz="0" w:space="0" w:color="auto"/>
            <w:right w:val="none" w:sz="0" w:space="0" w:color="auto"/>
          </w:divBdr>
        </w:div>
        <w:div w:id="1681424284">
          <w:marLeft w:val="0"/>
          <w:marRight w:val="0"/>
          <w:marTop w:val="0"/>
          <w:marBottom w:val="0"/>
          <w:divBdr>
            <w:top w:val="none" w:sz="0" w:space="0" w:color="auto"/>
            <w:left w:val="none" w:sz="0" w:space="0" w:color="auto"/>
            <w:bottom w:val="none" w:sz="0" w:space="0" w:color="auto"/>
            <w:right w:val="none" w:sz="0" w:space="0" w:color="auto"/>
          </w:divBdr>
        </w:div>
        <w:div w:id="711543528">
          <w:marLeft w:val="0"/>
          <w:marRight w:val="0"/>
          <w:marTop w:val="0"/>
          <w:marBottom w:val="0"/>
          <w:divBdr>
            <w:top w:val="none" w:sz="0" w:space="0" w:color="auto"/>
            <w:left w:val="none" w:sz="0" w:space="0" w:color="auto"/>
            <w:bottom w:val="none" w:sz="0" w:space="0" w:color="auto"/>
            <w:right w:val="none" w:sz="0" w:space="0" w:color="auto"/>
          </w:divBdr>
        </w:div>
        <w:div w:id="1465002575">
          <w:marLeft w:val="0"/>
          <w:marRight w:val="0"/>
          <w:marTop w:val="0"/>
          <w:marBottom w:val="0"/>
          <w:divBdr>
            <w:top w:val="none" w:sz="0" w:space="0" w:color="auto"/>
            <w:left w:val="none" w:sz="0" w:space="0" w:color="auto"/>
            <w:bottom w:val="none" w:sz="0" w:space="0" w:color="auto"/>
            <w:right w:val="none" w:sz="0" w:space="0" w:color="auto"/>
          </w:divBdr>
        </w:div>
        <w:div w:id="996609166">
          <w:marLeft w:val="0"/>
          <w:marRight w:val="0"/>
          <w:marTop w:val="0"/>
          <w:marBottom w:val="0"/>
          <w:divBdr>
            <w:top w:val="none" w:sz="0" w:space="0" w:color="auto"/>
            <w:left w:val="none" w:sz="0" w:space="0" w:color="auto"/>
            <w:bottom w:val="none" w:sz="0" w:space="0" w:color="auto"/>
            <w:right w:val="none" w:sz="0" w:space="0" w:color="auto"/>
          </w:divBdr>
        </w:div>
        <w:div w:id="667556823">
          <w:marLeft w:val="0"/>
          <w:marRight w:val="0"/>
          <w:marTop w:val="0"/>
          <w:marBottom w:val="0"/>
          <w:divBdr>
            <w:top w:val="none" w:sz="0" w:space="0" w:color="auto"/>
            <w:left w:val="none" w:sz="0" w:space="0" w:color="auto"/>
            <w:bottom w:val="none" w:sz="0" w:space="0" w:color="auto"/>
            <w:right w:val="none" w:sz="0" w:space="0" w:color="auto"/>
          </w:divBdr>
        </w:div>
        <w:div w:id="474178192">
          <w:marLeft w:val="0"/>
          <w:marRight w:val="0"/>
          <w:marTop w:val="0"/>
          <w:marBottom w:val="0"/>
          <w:divBdr>
            <w:top w:val="none" w:sz="0" w:space="0" w:color="auto"/>
            <w:left w:val="none" w:sz="0" w:space="0" w:color="auto"/>
            <w:bottom w:val="none" w:sz="0" w:space="0" w:color="auto"/>
            <w:right w:val="none" w:sz="0" w:space="0" w:color="auto"/>
          </w:divBdr>
        </w:div>
        <w:div w:id="1708410140">
          <w:marLeft w:val="0"/>
          <w:marRight w:val="0"/>
          <w:marTop w:val="0"/>
          <w:marBottom w:val="0"/>
          <w:divBdr>
            <w:top w:val="none" w:sz="0" w:space="0" w:color="auto"/>
            <w:left w:val="none" w:sz="0" w:space="0" w:color="auto"/>
            <w:bottom w:val="none" w:sz="0" w:space="0" w:color="auto"/>
            <w:right w:val="none" w:sz="0" w:space="0" w:color="auto"/>
          </w:divBdr>
        </w:div>
        <w:div w:id="1624846873">
          <w:marLeft w:val="0"/>
          <w:marRight w:val="0"/>
          <w:marTop w:val="0"/>
          <w:marBottom w:val="0"/>
          <w:divBdr>
            <w:top w:val="none" w:sz="0" w:space="0" w:color="auto"/>
            <w:left w:val="none" w:sz="0" w:space="0" w:color="auto"/>
            <w:bottom w:val="none" w:sz="0" w:space="0" w:color="auto"/>
            <w:right w:val="none" w:sz="0" w:space="0" w:color="auto"/>
          </w:divBdr>
        </w:div>
        <w:div w:id="300885308">
          <w:marLeft w:val="0"/>
          <w:marRight w:val="0"/>
          <w:marTop w:val="0"/>
          <w:marBottom w:val="0"/>
          <w:divBdr>
            <w:top w:val="none" w:sz="0" w:space="0" w:color="auto"/>
            <w:left w:val="none" w:sz="0" w:space="0" w:color="auto"/>
            <w:bottom w:val="none" w:sz="0" w:space="0" w:color="auto"/>
            <w:right w:val="none" w:sz="0" w:space="0" w:color="auto"/>
          </w:divBdr>
        </w:div>
        <w:div w:id="2145542077">
          <w:marLeft w:val="0"/>
          <w:marRight w:val="0"/>
          <w:marTop w:val="0"/>
          <w:marBottom w:val="0"/>
          <w:divBdr>
            <w:top w:val="none" w:sz="0" w:space="0" w:color="auto"/>
            <w:left w:val="none" w:sz="0" w:space="0" w:color="auto"/>
            <w:bottom w:val="none" w:sz="0" w:space="0" w:color="auto"/>
            <w:right w:val="none" w:sz="0" w:space="0" w:color="auto"/>
          </w:divBdr>
        </w:div>
        <w:div w:id="1865971996">
          <w:marLeft w:val="0"/>
          <w:marRight w:val="0"/>
          <w:marTop w:val="0"/>
          <w:marBottom w:val="0"/>
          <w:divBdr>
            <w:top w:val="none" w:sz="0" w:space="0" w:color="auto"/>
            <w:left w:val="none" w:sz="0" w:space="0" w:color="auto"/>
            <w:bottom w:val="none" w:sz="0" w:space="0" w:color="auto"/>
            <w:right w:val="none" w:sz="0" w:space="0" w:color="auto"/>
          </w:divBdr>
        </w:div>
        <w:div w:id="1240486594">
          <w:marLeft w:val="0"/>
          <w:marRight w:val="0"/>
          <w:marTop w:val="0"/>
          <w:marBottom w:val="0"/>
          <w:divBdr>
            <w:top w:val="none" w:sz="0" w:space="0" w:color="auto"/>
            <w:left w:val="none" w:sz="0" w:space="0" w:color="auto"/>
            <w:bottom w:val="none" w:sz="0" w:space="0" w:color="auto"/>
            <w:right w:val="none" w:sz="0" w:space="0" w:color="auto"/>
          </w:divBdr>
        </w:div>
        <w:div w:id="240452813">
          <w:marLeft w:val="0"/>
          <w:marRight w:val="0"/>
          <w:marTop w:val="0"/>
          <w:marBottom w:val="0"/>
          <w:divBdr>
            <w:top w:val="none" w:sz="0" w:space="0" w:color="auto"/>
            <w:left w:val="none" w:sz="0" w:space="0" w:color="auto"/>
            <w:bottom w:val="none" w:sz="0" w:space="0" w:color="auto"/>
            <w:right w:val="none" w:sz="0" w:space="0" w:color="auto"/>
          </w:divBdr>
        </w:div>
        <w:div w:id="1102261877">
          <w:marLeft w:val="0"/>
          <w:marRight w:val="0"/>
          <w:marTop w:val="0"/>
          <w:marBottom w:val="0"/>
          <w:divBdr>
            <w:top w:val="none" w:sz="0" w:space="0" w:color="auto"/>
            <w:left w:val="none" w:sz="0" w:space="0" w:color="auto"/>
            <w:bottom w:val="none" w:sz="0" w:space="0" w:color="auto"/>
            <w:right w:val="none" w:sz="0" w:space="0" w:color="auto"/>
          </w:divBdr>
        </w:div>
        <w:div w:id="1409228785">
          <w:marLeft w:val="0"/>
          <w:marRight w:val="0"/>
          <w:marTop w:val="0"/>
          <w:marBottom w:val="0"/>
          <w:divBdr>
            <w:top w:val="none" w:sz="0" w:space="0" w:color="auto"/>
            <w:left w:val="none" w:sz="0" w:space="0" w:color="auto"/>
            <w:bottom w:val="none" w:sz="0" w:space="0" w:color="auto"/>
            <w:right w:val="none" w:sz="0" w:space="0" w:color="auto"/>
          </w:divBdr>
        </w:div>
        <w:div w:id="2114277360">
          <w:marLeft w:val="0"/>
          <w:marRight w:val="0"/>
          <w:marTop w:val="0"/>
          <w:marBottom w:val="0"/>
          <w:divBdr>
            <w:top w:val="none" w:sz="0" w:space="0" w:color="auto"/>
            <w:left w:val="none" w:sz="0" w:space="0" w:color="auto"/>
            <w:bottom w:val="none" w:sz="0" w:space="0" w:color="auto"/>
            <w:right w:val="none" w:sz="0" w:space="0" w:color="auto"/>
          </w:divBdr>
        </w:div>
        <w:div w:id="1148059889">
          <w:marLeft w:val="0"/>
          <w:marRight w:val="0"/>
          <w:marTop w:val="0"/>
          <w:marBottom w:val="0"/>
          <w:divBdr>
            <w:top w:val="none" w:sz="0" w:space="0" w:color="auto"/>
            <w:left w:val="none" w:sz="0" w:space="0" w:color="auto"/>
            <w:bottom w:val="none" w:sz="0" w:space="0" w:color="auto"/>
            <w:right w:val="none" w:sz="0" w:space="0" w:color="auto"/>
          </w:divBdr>
        </w:div>
        <w:div w:id="928732175">
          <w:marLeft w:val="0"/>
          <w:marRight w:val="0"/>
          <w:marTop w:val="0"/>
          <w:marBottom w:val="0"/>
          <w:divBdr>
            <w:top w:val="none" w:sz="0" w:space="0" w:color="auto"/>
            <w:left w:val="none" w:sz="0" w:space="0" w:color="auto"/>
            <w:bottom w:val="none" w:sz="0" w:space="0" w:color="auto"/>
            <w:right w:val="none" w:sz="0" w:space="0" w:color="auto"/>
          </w:divBdr>
        </w:div>
        <w:div w:id="1741711891">
          <w:marLeft w:val="0"/>
          <w:marRight w:val="0"/>
          <w:marTop w:val="0"/>
          <w:marBottom w:val="0"/>
          <w:divBdr>
            <w:top w:val="none" w:sz="0" w:space="0" w:color="auto"/>
            <w:left w:val="none" w:sz="0" w:space="0" w:color="auto"/>
            <w:bottom w:val="none" w:sz="0" w:space="0" w:color="auto"/>
            <w:right w:val="none" w:sz="0" w:space="0" w:color="auto"/>
          </w:divBdr>
        </w:div>
        <w:div w:id="2091348431">
          <w:marLeft w:val="0"/>
          <w:marRight w:val="0"/>
          <w:marTop w:val="0"/>
          <w:marBottom w:val="0"/>
          <w:divBdr>
            <w:top w:val="none" w:sz="0" w:space="0" w:color="auto"/>
            <w:left w:val="none" w:sz="0" w:space="0" w:color="auto"/>
            <w:bottom w:val="none" w:sz="0" w:space="0" w:color="auto"/>
            <w:right w:val="none" w:sz="0" w:space="0" w:color="auto"/>
          </w:divBdr>
        </w:div>
        <w:div w:id="818621365">
          <w:marLeft w:val="0"/>
          <w:marRight w:val="0"/>
          <w:marTop w:val="0"/>
          <w:marBottom w:val="0"/>
          <w:divBdr>
            <w:top w:val="none" w:sz="0" w:space="0" w:color="auto"/>
            <w:left w:val="none" w:sz="0" w:space="0" w:color="auto"/>
            <w:bottom w:val="none" w:sz="0" w:space="0" w:color="auto"/>
            <w:right w:val="none" w:sz="0" w:space="0" w:color="auto"/>
          </w:divBdr>
        </w:div>
        <w:div w:id="1509825795">
          <w:marLeft w:val="0"/>
          <w:marRight w:val="0"/>
          <w:marTop w:val="0"/>
          <w:marBottom w:val="0"/>
          <w:divBdr>
            <w:top w:val="none" w:sz="0" w:space="0" w:color="auto"/>
            <w:left w:val="none" w:sz="0" w:space="0" w:color="auto"/>
            <w:bottom w:val="none" w:sz="0" w:space="0" w:color="auto"/>
            <w:right w:val="none" w:sz="0" w:space="0" w:color="auto"/>
          </w:divBdr>
        </w:div>
        <w:div w:id="291328326">
          <w:marLeft w:val="0"/>
          <w:marRight w:val="0"/>
          <w:marTop w:val="0"/>
          <w:marBottom w:val="0"/>
          <w:divBdr>
            <w:top w:val="none" w:sz="0" w:space="0" w:color="auto"/>
            <w:left w:val="none" w:sz="0" w:space="0" w:color="auto"/>
            <w:bottom w:val="none" w:sz="0" w:space="0" w:color="auto"/>
            <w:right w:val="none" w:sz="0" w:space="0" w:color="auto"/>
          </w:divBdr>
        </w:div>
        <w:div w:id="311060982">
          <w:marLeft w:val="0"/>
          <w:marRight w:val="0"/>
          <w:marTop w:val="0"/>
          <w:marBottom w:val="0"/>
          <w:divBdr>
            <w:top w:val="none" w:sz="0" w:space="0" w:color="auto"/>
            <w:left w:val="none" w:sz="0" w:space="0" w:color="auto"/>
            <w:bottom w:val="none" w:sz="0" w:space="0" w:color="auto"/>
            <w:right w:val="none" w:sz="0" w:space="0" w:color="auto"/>
          </w:divBdr>
        </w:div>
        <w:div w:id="790050070">
          <w:marLeft w:val="0"/>
          <w:marRight w:val="0"/>
          <w:marTop w:val="0"/>
          <w:marBottom w:val="0"/>
          <w:divBdr>
            <w:top w:val="none" w:sz="0" w:space="0" w:color="auto"/>
            <w:left w:val="none" w:sz="0" w:space="0" w:color="auto"/>
            <w:bottom w:val="none" w:sz="0" w:space="0" w:color="auto"/>
            <w:right w:val="none" w:sz="0" w:space="0" w:color="auto"/>
          </w:divBdr>
        </w:div>
        <w:div w:id="610404651">
          <w:marLeft w:val="0"/>
          <w:marRight w:val="0"/>
          <w:marTop w:val="0"/>
          <w:marBottom w:val="0"/>
          <w:divBdr>
            <w:top w:val="none" w:sz="0" w:space="0" w:color="auto"/>
            <w:left w:val="none" w:sz="0" w:space="0" w:color="auto"/>
            <w:bottom w:val="none" w:sz="0" w:space="0" w:color="auto"/>
            <w:right w:val="none" w:sz="0" w:space="0" w:color="auto"/>
          </w:divBdr>
        </w:div>
        <w:div w:id="940793943">
          <w:marLeft w:val="0"/>
          <w:marRight w:val="0"/>
          <w:marTop w:val="0"/>
          <w:marBottom w:val="0"/>
          <w:divBdr>
            <w:top w:val="none" w:sz="0" w:space="0" w:color="auto"/>
            <w:left w:val="none" w:sz="0" w:space="0" w:color="auto"/>
            <w:bottom w:val="none" w:sz="0" w:space="0" w:color="auto"/>
            <w:right w:val="none" w:sz="0" w:space="0" w:color="auto"/>
          </w:divBdr>
        </w:div>
        <w:div w:id="250548840">
          <w:marLeft w:val="0"/>
          <w:marRight w:val="0"/>
          <w:marTop w:val="0"/>
          <w:marBottom w:val="0"/>
          <w:divBdr>
            <w:top w:val="none" w:sz="0" w:space="0" w:color="auto"/>
            <w:left w:val="none" w:sz="0" w:space="0" w:color="auto"/>
            <w:bottom w:val="none" w:sz="0" w:space="0" w:color="auto"/>
            <w:right w:val="none" w:sz="0" w:space="0" w:color="auto"/>
          </w:divBdr>
        </w:div>
        <w:div w:id="762069536">
          <w:marLeft w:val="0"/>
          <w:marRight w:val="0"/>
          <w:marTop w:val="0"/>
          <w:marBottom w:val="0"/>
          <w:divBdr>
            <w:top w:val="none" w:sz="0" w:space="0" w:color="auto"/>
            <w:left w:val="none" w:sz="0" w:space="0" w:color="auto"/>
            <w:bottom w:val="none" w:sz="0" w:space="0" w:color="auto"/>
            <w:right w:val="none" w:sz="0" w:space="0" w:color="auto"/>
          </w:divBdr>
        </w:div>
        <w:div w:id="1745641781">
          <w:marLeft w:val="0"/>
          <w:marRight w:val="0"/>
          <w:marTop w:val="0"/>
          <w:marBottom w:val="0"/>
          <w:divBdr>
            <w:top w:val="none" w:sz="0" w:space="0" w:color="auto"/>
            <w:left w:val="none" w:sz="0" w:space="0" w:color="auto"/>
            <w:bottom w:val="none" w:sz="0" w:space="0" w:color="auto"/>
            <w:right w:val="none" w:sz="0" w:space="0" w:color="auto"/>
          </w:divBdr>
        </w:div>
        <w:div w:id="1097411829">
          <w:marLeft w:val="0"/>
          <w:marRight w:val="0"/>
          <w:marTop w:val="0"/>
          <w:marBottom w:val="0"/>
          <w:divBdr>
            <w:top w:val="none" w:sz="0" w:space="0" w:color="auto"/>
            <w:left w:val="none" w:sz="0" w:space="0" w:color="auto"/>
            <w:bottom w:val="none" w:sz="0" w:space="0" w:color="auto"/>
            <w:right w:val="none" w:sz="0" w:space="0" w:color="auto"/>
          </w:divBdr>
        </w:div>
        <w:div w:id="936645049">
          <w:marLeft w:val="0"/>
          <w:marRight w:val="0"/>
          <w:marTop w:val="0"/>
          <w:marBottom w:val="0"/>
          <w:divBdr>
            <w:top w:val="none" w:sz="0" w:space="0" w:color="auto"/>
            <w:left w:val="none" w:sz="0" w:space="0" w:color="auto"/>
            <w:bottom w:val="none" w:sz="0" w:space="0" w:color="auto"/>
            <w:right w:val="none" w:sz="0" w:space="0" w:color="auto"/>
          </w:divBdr>
        </w:div>
        <w:div w:id="2131317803">
          <w:marLeft w:val="0"/>
          <w:marRight w:val="0"/>
          <w:marTop w:val="0"/>
          <w:marBottom w:val="0"/>
          <w:divBdr>
            <w:top w:val="none" w:sz="0" w:space="0" w:color="auto"/>
            <w:left w:val="none" w:sz="0" w:space="0" w:color="auto"/>
            <w:bottom w:val="none" w:sz="0" w:space="0" w:color="auto"/>
            <w:right w:val="none" w:sz="0" w:space="0" w:color="auto"/>
          </w:divBdr>
        </w:div>
        <w:div w:id="660425094">
          <w:marLeft w:val="0"/>
          <w:marRight w:val="0"/>
          <w:marTop w:val="0"/>
          <w:marBottom w:val="0"/>
          <w:divBdr>
            <w:top w:val="none" w:sz="0" w:space="0" w:color="auto"/>
            <w:left w:val="none" w:sz="0" w:space="0" w:color="auto"/>
            <w:bottom w:val="none" w:sz="0" w:space="0" w:color="auto"/>
            <w:right w:val="none" w:sz="0" w:space="0" w:color="auto"/>
          </w:divBdr>
        </w:div>
        <w:div w:id="672493719">
          <w:marLeft w:val="0"/>
          <w:marRight w:val="0"/>
          <w:marTop w:val="0"/>
          <w:marBottom w:val="0"/>
          <w:divBdr>
            <w:top w:val="none" w:sz="0" w:space="0" w:color="auto"/>
            <w:left w:val="none" w:sz="0" w:space="0" w:color="auto"/>
            <w:bottom w:val="none" w:sz="0" w:space="0" w:color="auto"/>
            <w:right w:val="none" w:sz="0" w:space="0" w:color="auto"/>
          </w:divBdr>
        </w:div>
        <w:div w:id="42606339">
          <w:marLeft w:val="0"/>
          <w:marRight w:val="0"/>
          <w:marTop w:val="0"/>
          <w:marBottom w:val="0"/>
          <w:divBdr>
            <w:top w:val="none" w:sz="0" w:space="0" w:color="auto"/>
            <w:left w:val="none" w:sz="0" w:space="0" w:color="auto"/>
            <w:bottom w:val="none" w:sz="0" w:space="0" w:color="auto"/>
            <w:right w:val="none" w:sz="0" w:space="0" w:color="auto"/>
          </w:divBdr>
        </w:div>
        <w:div w:id="1164516838">
          <w:marLeft w:val="0"/>
          <w:marRight w:val="0"/>
          <w:marTop w:val="0"/>
          <w:marBottom w:val="0"/>
          <w:divBdr>
            <w:top w:val="none" w:sz="0" w:space="0" w:color="auto"/>
            <w:left w:val="none" w:sz="0" w:space="0" w:color="auto"/>
            <w:bottom w:val="none" w:sz="0" w:space="0" w:color="auto"/>
            <w:right w:val="none" w:sz="0" w:space="0" w:color="auto"/>
          </w:divBdr>
        </w:div>
        <w:div w:id="29111396">
          <w:marLeft w:val="0"/>
          <w:marRight w:val="0"/>
          <w:marTop w:val="0"/>
          <w:marBottom w:val="0"/>
          <w:divBdr>
            <w:top w:val="none" w:sz="0" w:space="0" w:color="auto"/>
            <w:left w:val="none" w:sz="0" w:space="0" w:color="auto"/>
            <w:bottom w:val="none" w:sz="0" w:space="0" w:color="auto"/>
            <w:right w:val="none" w:sz="0" w:space="0" w:color="auto"/>
          </w:divBdr>
        </w:div>
        <w:div w:id="2010715086">
          <w:marLeft w:val="0"/>
          <w:marRight w:val="0"/>
          <w:marTop w:val="0"/>
          <w:marBottom w:val="0"/>
          <w:divBdr>
            <w:top w:val="none" w:sz="0" w:space="0" w:color="auto"/>
            <w:left w:val="none" w:sz="0" w:space="0" w:color="auto"/>
            <w:bottom w:val="none" w:sz="0" w:space="0" w:color="auto"/>
            <w:right w:val="none" w:sz="0" w:space="0" w:color="auto"/>
          </w:divBdr>
        </w:div>
        <w:div w:id="1587807483">
          <w:marLeft w:val="0"/>
          <w:marRight w:val="0"/>
          <w:marTop w:val="0"/>
          <w:marBottom w:val="0"/>
          <w:divBdr>
            <w:top w:val="none" w:sz="0" w:space="0" w:color="auto"/>
            <w:left w:val="none" w:sz="0" w:space="0" w:color="auto"/>
            <w:bottom w:val="none" w:sz="0" w:space="0" w:color="auto"/>
            <w:right w:val="none" w:sz="0" w:space="0" w:color="auto"/>
          </w:divBdr>
        </w:div>
        <w:div w:id="18536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Vedant Kelkar</cp:lastModifiedBy>
  <cp:revision>2</cp:revision>
  <dcterms:created xsi:type="dcterms:W3CDTF">2022-04-18T18:09:00Z</dcterms:created>
  <dcterms:modified xsi:type="dcterms:W3CDTF">2022-04-18T18:09:00Z</dcterms:modified>
</cp:coreProperties>
</file>